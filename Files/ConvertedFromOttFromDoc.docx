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3.10.0.0 -->
  <w:body>
    <w:p>
      <w:r>
        <w:rPr>
          <w:b/>
          <w:color w:val="FF0000"/>
          <w:sz w:val="24"/>
        </w:rPr>
        <w:t>Evaluation Only. Created with Aspose.Words. Copyright 2003-2011 Aspose Pty Ltd.</w:t>
      </w:r>
    </w:p>
    <w:p>
      <w:pPr>
        <w:pStyle w:val="OOoNewChapter"/>
      </w:pPr>
    </w:p>
    <w:p>
      <w:r>
        <w:rPr>
          <w:rFonts w:ascii="Liberation Sans" w:hAnsi="Liberation Sans"/>
          <w:b w:val="0"/>
          <w:i w:val="0"/>
          <w:color w:val="18A303"/>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height:95.75pt;margin-left:30.1pt;margin-top:33pt;mso-wrap-distance-bottom:0;mso-wrap-distance-left:0;mso-wrap-distance-right:0;mso-wrap-distance-top:0;position:absolute;width:376.55pt;z-index:-251658240" stroked="f">
            <v:imagedata r:id="rId5" o:title="" gain="1" blacklevel="0"/>
          </v:shape>
        </w:pict>
      </w:r>
      <w:r>
        <w:rPr>
          <w:rFonts w:ascii="Liberation Sans" w:hAnsi="Liberation Sans"/>
          <w:b w:val="0"/>
          <w:i w:val="0"/>
          <w:color w:val="18A303"/>
          <w:sz w:val="48"/>
        </w:rPr>
        <w:t>[Component] Guide</w:t>
      </w:r>
    </w:p>
    <w:p>
      <w:pPr>
        <w:pStyle w:val="OOoHeading0"/>
      </w:pPr>
      <w:r>
        <w:rPr>
          <w:rFonts w:ascii="Liberation Sans" w:hAnsi="Liberation Sans"/>
          <w:b w:val="0"/>
          <w:i/>
          <w:color w:val="000000"/>
          <w:sz w:val="64"/>
        </w:rPr>
        <w:t>Chapter</w:t>
      </w:r>
      <w:r>
        <w:rPr>
          <w:rFonts w:ascii="Liberation Sans" w:hAnsi="Liberation Sans"/>
          <w:b w:val="0"/>
          <w:i/>
          <w:color w:val="000000"/>
          <w:sz w:val="68"/>
          <w:szCs w:val="96"/>
        </w:rPr>
        <w:t xml:space="preserve"> n  </w:t>
      </w:r>
      <w:r>
        <w:rPr>
          <w:rFonts w:ascii="Liberation Sans" w:hAnsi="Liberation Sans"/>
          <w:b w:val="0"/>
          <w:i/>
          <w:color w:val="000000"/>
          <w:sz w:val="64"/>
        </w:rPr>
        <w:br/>
        <w:t>Type Chapter Name Here</w:t>
      </w:r>
    </w:p>
    <w:p>
      <w:pPr>
        <w:pStyle w:val="OOoSubtitle"/>
      </w:pPr>
      <w:r>
        <w:rPr>
          <w:rFonts w:ascii="Liberation Sans" w:hAnsi="Liberation Sans"/>
          <w:i/>
          <w:color w:val="000000"/>
          <w:sz w:val="36"/>
        </w:rPr>
        <w:t>Type optional subtitle here</w:t>
      </w:r>
    </w:p>
    <w:p>
      <w:pPr>
        <w:pStyle w:val="OOoTextBody"/>
        <w:rPr>
          <w:rFonts w:ascii="Liberation Sans" w:hAnsi="Liberation Sans"/>
          <w:sz w:val="22"/>
          <w:lang w:val="en-US"/>
        </w:rPr>
      </w:pPr>
    </w:p>
    <w:p>
      <w:pPr>
        <w:pStyle w:val="OOoPageBreak"/>
        <w:rPr>
          <w:rFonts w:ascii="Liberation Sans" w:hAnsi="Liberation Sans"/>
        </w:rPr>
      </w:pPr>
    </w:p>
    <w:p>
      <w:pPr>
        <w:sectPr>
          <w:type w:val="nextPage"/>
          <w:pgSz w:w="11906" w:h="16838" w:orient="portrait"/>
          <w:pgMar w:top="1134" w:right="1368" w:bottom="1083" w:left="1803" w:header="1134" w:footer="1083"/>
          <w:pgBorders>
            <w:top w:val="nil"/>
            <w:left w:val="nil"/>
            <w:bottom w:val="nil"/>
            <w:right w:val="nil"/>
          </w:pgBorders>
          <w:cols w:num="1" w:space="0" w:equalWidth="1"/>
          <w:titlePg/>
          <w:bidi w:val="0"/>
        </w:sectPr>
      </w:pPr>
    </w:p>
    <w:p>
      <w:pPr>
        <w:pStyle w:val="OOoHeading1"/>
      </w:pPr>
      <w:bookmarkStart w:id="0" w:name="__RefHeading__3107_536839882"/>
      <w:bookmarkEnd w:id="0"/>
      <w:r>
        <w:rPr>
          <w:color w:val="18A303"/>
          <w:sz w:val="32"/>
        </w:rPr>
        <w:t>Copyright</w:t>
      </w:r>
    </w:p>
    <w:p>
      <w:pPr>
        <w:pStyle w:val="OOoTextBody"/>
      </w:pPr>
      <w:r>
        <w:rPr>
          <w:rFonts w:ascii="Liberation Sans" w:hAnsi="Liberation Sans"/>
          <w:sz w:val="22"/>
          <w:lang w:val="en-US"/>
        </w:rPr>
        <w:t>This document is Copyright</w:t>
      </w:r>
      <w:r>
        <w:rPr>
          <w:rFonts w:ascii="Times New Roman" w:hAnsi="Times New Roman"/>
        </w:rPr>
        <w:t xml:space="preserve"> ©</w:t>
      </w:r>
      <w:r>
        <w:rPr>
          <w:rFonts w:ascii="Liberation Sans" w:hAnsi="Liberation Sans"/>
          <w:sz w:val="22"/>
          <w:lang w:val="en-US"/>
        </w:rPr>
        <w:t xml:space="preserve"> 2011 by its contributors as listed below. You may distribute it and/or modify it under the terms of either the GNU General Public License (</w:t>
      </w:r>
      <w:r>
        <w:rPr>
          <w:rFonts w:ascii="Liberation Sans" w:hAnsi="Liberation Sans"/>
          <w:sz w:val="22"/>
          <w:lang w:val="en-US"/>
        </w:rPr>
        <w:fldChar w:fldCharType="begin"/>
      </w:r>
      <w:r>
        <w:rPr>
          <w:rFonts w:ascii="Liberation Sans" w:hAnsi="Liberation Sans"/>
          <w:sz w:val="22"/>
          <w:lang w:val="en-US"/>
        </w:rPr>
        <w:instrText>HYPERLINK "http://www.gnu.org/licenses/gpl.html"</w:instrText>
      </w:r>
      <w:r>
        <w:rPr>
          <w:rFonts w:ascii="Liberation Sans" w:hAnsi="Liberation Sans"/>
          <w:sz w:val="22"/>
          <w:lang w:val="en-US"/>
        </w:rPr>
        <w:fldChar w:fldCharType="separate"/>
      </w:r>
      <w:r>
        <w:rPr>
          <w:rFonts w:ascii="Liberation Sans" w:hAnsi="Liberation Sans"/>
          <w:sz w:val="22"/>
          <w:lang w:val="en-US"/>
        </w:rPr>
        <w:t>http://www.gnu.org/licenses/gpl.html</w:t>
      </w:r>
      <w:r>
        <w:rPr>
          <w:rFonts w:ascii="Liberation Sans" w:hAnsi="Liberation Sans"/>
          <w:sz w:val="22"/>
          <w:lang w:val="en-US"/>
        </w:rPr>
        <w:fldChar w:fldCharType="end"/>
      </w:r>
      <w:r>
        <w:rPr>
          <w:rFonts w:ascii="Liberation Sans" w:hAnsi="Liberation Sans"/>
          <w:sz w:val="22"/>
          <w:lang w:val="en-US"/>
        </w:rPr>
        <w:t>), version 3 or later, or the Creative Commons Attribution License (</w:t>
      </w:r>
      <w:r>
        <w:rPr>
          <w:rFonts w:ascii="Liberation Sans" w:hAnsi="Liberation Sans"/>
          <w:sz w:val="22"/>
          <w:lang w:val="en-US"/>
        </w:rPr>
        <w:fldChar w:fldCharType="begin"/>
      </w:r>
      <w:r>
        <w:rPr>
          <w:rFonts w:ascii="Liberation Sans" w:hAnsi="Liberation Sans"/>
          <w:sz w:val="22"/>
          <w:lang w:val="en-US"/>
        </w:rPr>
        <w:instrText>HYPERLINK "http://creativecommons.org/licenses/by/3.0/"</w:instrText>
      </w:r>
      <w:r>
        <w:rPr>
          <w:rFonts w:ascii="Liberation Sans" w:hAnsi="Liberation Sans"/>
          <w:sz w:val="22"/>
          <w:lang w:val="en-US"/>
        </w:rPr>
        <w:fldChar w:fldCharType="separate"/>
      </w:r>
      <w:r>
        <w:rPr>
          <w:rFonts w:ascii="Liberation Sans" w:hAnsi="Liberation Sans"/>
          <w:sz w:val="22"/>
          <w:lang w:val="en-US"/>
        </w:rPr>
        <w:t>http://creativecommons.org/licenses/by/3.0/</w:t>
      </w:r>
      <w:r>
        <w:rPr>
          <w:rFonts w:ascii="Liberation Sans" w:hAnsi="Liberation Sans"/>
          <w:sz w:val="22"/>
          <w:lang w:val="en-US"/>
        </w:rPr>
        <w:fldChar w:fldCharType="end"/>
      </w:r>
      <w:r>
        <w:rPr>
          <w:rFonts w:ascii="Liberation Sans" w:hAnsi="Liberation Sans"/>
          <w:sz w:val="22"/>
          <w:lang w:val="en-US"/>
        </w:rPr>
        <w:t>), version 3.0 or later.</w:t>
      </w:r>
    </w:p>
    <w:p>
      <w:pPr>
        <w:pStyle w:val="OOoTextBody"/>
      </w:pPr>
      <w:r>
        <w:rPr>
          <w:rFonts w:ascii="Liberation Sans" w:hAnsi="Liberation Sans"/>
          <w:sz w:val="22"/>
          <w:lang w:val="en-US"/>
        </w:rPr>
        <w:t>All trademarks within this guide belong to their legitimate owners.</w:t>
      </w:r>
    </w:p>
    <w:p>
      <w:pPr>
        <w:pStyle w:val="OOoCopyrightPage"/>
      </w:pPr>
      <w:r>
        <w:rPr>
          <w:rFonts w:ascii="Liberation Sans" w:hAnsi="Liberation Sans"/>
          <w:color w:val="18A303"/>
        </w:rPr>
        <w:t>Contributors</w:t>
      </w:r>
    </w:p>
    <w:p>
      <w:pPr>
        <w:pStyle w:val="OOoTextBody"/>
        <w:tabs>
          <w:tab w:val="left" w:pos="4535"/>
        </w:tabs>
      </w:pPr>
      <w:r>
        <w:t>[Add each contributor's name in alphabetical order by surname.]</w:t>
        <w:br/>
        <w:t>Use line breaks (</w:t>
      </w:r>
      <w:r>
        <w:rPr>
          <w:rStyle w:val="OOoDefault"/>
          <w:rFonts w:ascii="Liberation Sans" w:hAnsi="Liberation Sans"/>
          <w:i/>
          <w:iCs/>
        </w:rPr>
        <w:t>Shift+Enter</w:t>
      </w:r>
      <w:r>
        <w:t>), not paragraph breaks (</w:t>
      </w:r>
      <w:r>
        <w:rPr>
          <w:rStyle w:val="OOoDefault"/>
          <w:rFonts w:ascii="Liberation Sans" w:hAnsi="Liberation Sans"/>
          <w:i/>
          <w:iCs/>
        </w:rPr>
        <w:t>Enter</w:t>
      </w:r>
      <w:r>
        <w:t>) between names.</w:t>
      </w:r>
    </w:p>
    <w:p>
      <w:pPr>
        <w:pStyle w:val="OOoCopyrightPage"/>
      </w:pPr>
      <w:r>
        <w:rPr>
          <w:rFonts w:ascii="Liberation Sans" w:hAnsi="Liberation Sans"/>
          <w:color w:val="18A303"/>
        </w:rPr>
        <w:t>Feedback</w:t>
      </w:r>
    </w:p>
    <w:p>
      <w:pPr>
        <w:pStyle w:val="OOoTextBody"/>
      </w:pPr>
      <w:r>
        <w:rPr>
          <w:rFonts w:ascii="Liberation Sans" w:hAnsi="Liberation Sans"/>
          <w:sz w:val="22"/>
          <w:lang w:val="en-US"/>
        </w:rPr>
        <w:t>Please direct any comments or suggestions about this document to:</w:t>
      </w:r>
      <w:r>
        <w:rPr>
          <w:rFonts w:ascii="Liberation Sans" w:hAnsi="Liberation Sans"/>
          <w:sz w:val="22"/>
          <w:lang w:val="en-US"/>
        </w:rPr>
        <w:t xml:space="preserve"> </w:t>
      </w:r>
      <w:r>
        <w:rPr>
          <w:rFonts w:ascii="Liberation Sans" w:hAnsi="Liberation Sans"/>
          <w:sz w:val="22"/>
          <w:lang w:val="en-US"/>
        </w:rPr>
        <w:fldChar w:fldCharType="begin"/>
      </w:r>
      <w:r>
        <w:rPr>
          <w:rFonts w:ascii="Liberation Sans" w:hAnsi="Liberation Sans"/>
          <w:sz w:val="22"/>
          <w:lang w:val="en-US"/>
        </w:rPr>
        <w:instrText>HYPERLINK "mailto:documentation@libreoffice.org"</w:instrText>
      </w:r>
      <w:r>
        <w:rPr>
          <w:rFonts w:ascii="Liberation Sans" w:hAnsi="Liberation Sans"/>
          <w:sz w:val="22"/>
          <w:lang w:val="en-US"/>
        </w:rPr>
        <w:fldChar w:fldCharType="separate"/>
      </w:r>
      <w:r>
        <w:rPr>
          <w:rFonts w:ascii="Liberation Sans" w:hAnsi="Liberation Sans"/>
          <w:sz w:val="22"/>
          <w:lang w:val="en-US"/>
        </w:rPr>
        <w:t>documentation@libreoffice.org</w:t>
      </w:r>
      <w:r>
        <w:rPr>
          <w:rFonts w:ascii="Liberation Sans" w:hAnsi="Liberation Sans"/>
          <w:sz w:val="22"/>
          <w:lang w:val="en-US"/>
        </w:rPr>
        <w:fldChar w:fldCharType="end"/>
      </w:r>
    </w:p>
    <w:p>
      <w:pPr>
        <w:pStyle w:val="OOoCopyrightPage"/>
      </w:pPr>
      <w:r>
        <w:rPr>
          <w:rFonts w:ascii="Liberation Sans" w:hAnsi="Liberation Sans"/>
          <w:color w:val="18A303"/>
        </w:rPr>
        <w:t>Acknowledgments</w:t>
      </w:r>
    </w:p>
    <w:p>
      <w:pPr>
        <w:pStyle w:val="OOoTextBody"/>
      </w:pPr>
      <w:r>
        <w:rPr>
          <w:rFonts w:ascii="Liberation Sans" w:hAnsi="Liberation Sans"/>
          <w:sz w:val="22"/>
          <w:lang w:val="en-US"/>
        </w:rPr>
        <w:t>[Optional section.]</w:t>
      </w:r>
    </w:p>
    <w:p>
      <w:pPr>
        <w:pStyle w:val="OOoCopyrightPage"/>
      </w:pPr>
      <w:r>
        <w:rPr>
          <w:rFonts w:ascii="Liberation Sans" w:hAnsi="Liberation Sans"/>
          <w:color w:val="18A303"/>
        </w:rPr>
        <w:t>Publication date and software version</w:t>
      </w:r>
    </w:p>
    <w:p>
      <w:pPr>
        <w:pStyle w:val="OOoTextBody"/>
      </w:pPr>
      <w:r>
        <w:rPr>
          <w:rFonts w:ascii="Liberation Sans" w:hAnsi="Liberation Sans"/>
          <w:sz w:val="22"/>
          <w:lang w:val="en-US"/>
        </w:rPr>
        <w:t>Published [date]. Based on LibreOffice [N.n].</w:t>
      </w:r>
    </w:p>
    <w:p>
      <w:pPr>
        <w:pStyle w:val="OOoHeading1"/>
      </w:pPr>
      <w:bookmarkStart w:id="1" w:name="__RefHeading__20494_2096162955"/>
      <w:bookmarkEnd w:id="1"/>
      <w:r>
        <w:rPr>
          <w:color w:val="18A303"/>
          <w:sz w:val="32"/>
        </w:rPr>
        <w:t>Note for Mac users</w:t>
      </w:r>
    </w:p>
    <w:p>
      <w:pPr>
        <w:pStyle w:val="OOoTextBody"/>
      </w:pPr>
      <w:r>
        <w:rPr>
          <w:rFonts w:ascii="Liberation Sans" w:hAnsi="Liberation Sans"/>
          <w:lang w:val="en-US"/>
        </w:rPr>
        <w:t>Some keystrokes and menu items are different on a Mac from those used in Windows and Linux. The table below gives some common substitutions for the instructions in this chapter. For a more detailed list, see the application Help.</w:t>
      </w:r>
    </w:p>
    <w:tbl>
      <w:tblPr>
        <w:tblW w:w="9641" w:type="dxa"/>
        <w:jc w:val="left"/>
        <w:tblInd w:w="0" w:type="dxa"/>
        <w:tblLayout w:type="fixed"/>
      </w:tblPr>
      <w:tblGrid>
        <w:gridCol w:w="2713"/>
        <w:gridCol w:w="2897"/>
        <w:gridCol w:w="4030"/>
      </w:tblGrid>
      <w:tr>
        <w:tblPrEx>
          <w:tblW w:w="9641" w:type="dxa"/>
          <w:jc w:val="left"/>
          <w:tblInd w:w="0" w:type="dxa"/>
          <w:tblLayout w:type="fixed"/>
        </w:tblPrEx>
        <w:trPr>
          <w:cantSplit/>
          <w:jc w:val="left"/>
        </w:trPr>
        <w:tc>
          <w:tcPr>
            <w:tcW w:w="2713" w:type="dxa"/>
            <w:tcBorders>
              <w:top w:val="single" w:sz="1" w:space="0" w:color="000000"/>
              <w:left w:val="nil"/>
              <w:bottom w:val="single" w:sz="1" w:space="0" w:color="000000"/>
              <w:right w:val="nil"/>
            </w:tcBorders>
            <w:shd w:val="clear" w:color="auto" w:fill="E6E6E6"/>
            <w:tcMar>
              <w:top w:w="55" w:type="dxa"/>
              <w:left w:w="55" w:type="dxa"/>
              <w:bottom w:w="55" w:type="dxa"/>
              <w:right w:w="55" w:type="dxa"/>
            </w:tcMar>
          </w:tcPr>
          <w:p>
            <w:pPr>
              <w:pStyle w:val="OOoTableHeader"/>
              <w:jc w:val="left"/>
            </w:pPr>
            <w:r>
              <w:rPr>
                <w:rFonts w:ascii="Liberation Sans" w:hAnsi="Liberation Sans"/>
                <w:b/>
                <w:bCs/>
                <w:i/>
                <w:iCs/>
                <w:strike w:val="0"/>
                <w:color w:val="000000"/>
                <w:sz w:val="22"/>
                <w:szCs w:val="22"/>
                <w:u w:val="none"/>
              </w:rPr>
              <w:t>Windows/Linux</w:t>
            </w:r>
          </w:p>
        </w:tc>
        <w:tc>
          <w:tcPr>
            <w:tcW w:w="2897" w:type="dxa"/>
            <w:tcBorders>
              <w:top w:val="single" w:sz="1" w:space="0" w:color="000000"/>
              <w:left w:val="nil"/>
              <w:bottom w:val="single" w:sz="1" w:space="0" w:color="000000"/>
              <w:right w:val="nil"/>
            </w:tcBorders>
            <w:shd w:val="clear" w:color="auto" w:fill="E6E6E6"/>
            <w:tcMar>
              <w:top w:w="55" w:type="dxa"/>
              <w:left w:w="55" w:type="dxa"/>
              <w:bottom w:w="55" w:type="dxa"/>
              <w:right w:w="55" w:type="dxa"/>
            </w:tcMar>
          </w:tcPr>
          <w:p>
            <w:pPr>
              <w:pStyle w:val="OOoTableHeader"/>
              <w:jc w:val="left"/>
            </w:pPr>
            <w:r>
              <w:rPr>
                <w:rFonts w:ascii="Liberation Sans" w:hAnsi="Liberation Sans"/>
                <w:b/>
                <w:bCs/>
                <w:i/>
                <w:iCs/>
                <w:strike w:val="0"/>
                <w:color w:val="000000"/>
                <w:sz w:val="22"/>
                <w:szCs w:val="22"/>
                <w:u w:val="none"/>
              </w:rPr>
              <w:t>Mac equivalent</w:t>
            </w:r>
          </w:p>
        </w:tc>
        <w:tc>
          <w:tcPr>
            <w:tcW w:w="4030" w:type="dxa"/>
            <w:tcBorders>
              <w:top w:val="single" w:sz="1" w:space="0" w:color="000000"/>
              <w:left w:val="nil"/>
              <w:bottom w:val="single" w:sz="1" w:space="0" w:color="000000"/>
              <w:right w:val="nil"/>
            </w:tcBorders>
            <w:shd w:val="clear" w:color="auto" w:fill="E6E6E6"/>
            <w:tcMar>
              <w:top w:w="55" w:type="dxa"/>
              <w:left w:w="55" w:type="dxa"/>
              <w:bottom w:w="55" w:type="dxa"/>
              <w:right w:w="55" w:type="dxa"/>
            </w:tcMar>
          </w:tcPr>
          <w:p>
            <w:pPr>
              <w:pStyle w:val="OOoTableHeader"/>
              <w:jc w:val="left"/>
            </w:pPr>
            <w:r>
              <w:rPr>
                <w:rFonts w:ascii="Liberation Sans" w:hAnsi="Liberation Sans"/>
                <w:b/>
                <w:bCs/>
                <w:i/>
                <w:iCs/>
                <w:strike w:val="0"/>
                <w:color w:val="000000"/>
                <w:sz w:val="22"/>
                <w:szCs w:val="22"/>
                <w:u w:val="none"/>
              </w:rPr>
              <w:t>Effect</w:t>
            </w:r>
          </w:p>
        </w:tc>
      </w:tr>
      <w:tr>
        <w:tblPrEx>
          <w:tblW w:w="9641" w:type="dxa"/>
          <w:jc w:val="left"/>
          <w:tblInd w:w="0" w:type="dxa"/>
          <w:tblLayout w:type="fixed"/>
        </w:tblPrEx>
        <w:trPr>
          <w:cantSplit/>
          <w:jc w:val="left"/>
        </w:trPr>
        <w:tc>
          <w:tcPr>
            <w:tcW w:w="2713"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Fonts w:ascii="Liberation Sans" w:hAnsi="Liberation Sans"/>
                <w:b/>
                <w:bCs/>
                <w:i w:val="0"/>
                <w:iCs w:val="0"/>
                <w:strike w:val="0"/>
                <w:color w:val="000000"/>
                <w:sz w:val="21"/>
                <w:szCs w:val="21"/>
                <w:u w:val="none"/>
              </w:rPr>
              <w:t>Tools</w:t>
            </w:r>
            <w:r>
              <w:rPr>
                <w:rFonts w:ascii="Liberation Sans" w:hAnsi="Liberation Sans"/>
                <w:b/>
                <w:bCs/>
                <w:i w:val="0"/>
                <w:iCs w:val="0"/>
                <w:strike w:val="0"/>
                <w:color w:val="000000"/>
                <w:sz w:val="21"/>
                <w:szCs w:val="21"/>
                <w:u w:val="none"/>
              </w:rPr>
              <w:t xml:space="preserve"> →</w:t>
            </w:r>
            <w:r>
              <w:rPr>
                <w:rFonts w:ascii="Liberation Sans" w:hAnsi="Liberation Sans"/>
                <w:b/>
                <w:bCs/>
                <w:i w:val="0"/>
                <w:iCs w:val="0"/>
                <w:strike w:val="0"/>
                <w:color w:val="000000"/>
                <w:sz w:val="21"/>
                <w:szCs w:val="21"/>
                <w:u w:val="none"/>
              </w:rPr>
              <w:t xml:space="preserve"> Options</w:t>
            </w:r>
            <w:r>
              <w:rPr>
                <w:rFonts w:ascii="Liberation Sans" w:hAnsi="Liberation Sans"/>
                <w:b w:val="0"/>
                <w:bCs w:val="0"/>
                <w:i w:val="0"/>
                <w:iCs w:val="0"/>
                <w:strike w:val="0"/>
                <w:color w:val="000000"/>
                <w:sz w:val="21"/>
                <w:szCs w:val="21"/>
                <w:u w:val="none"/>
              </w:rPr>
              <w:t xml:space="preserve"> menu selection</w:t>
            </w:r>
          </w:p>
        </w:tc>
        <w:tc>
          <w:tcPr>
            <w:tcW w:w="2897"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Libreoffice</w:t>
            </w:r>
            <w:r>
              <w:rPr>
                <w:rStyle w:val="OOoDefault"/>
                <w:rFonts w:ascii="Liberation Mono" w:hAnsi="Liberation Mono"/>
                <w:b/>
                <w:bCs w:val="0"/>
                <w:i w:val="0"/>
                <w:iCs w:val="0"/>
                <w:strike w:val="0"/>
                <w:color w:val="000000"/>
                <w:sz w:val="22"/>
                <w:szCs w:val="21"/>
                <w:u w:val="none"/>
              </w:rPr>
              <w:t xml:space="preserve"> →</w:t>
            </w:r>
            <w:r>
              <w:rPr>
                <w:rFonts w:ascii="Liberation Sans" w:hAnsi="Liberation Sans"/>
                <w:b w:val="0"/>
                <w:bCs w:val="0"/>
                <w:i w:val="0"/>
                <w:iCs w:val="0"/>
                <w:strike w:val="0"/>
                <w:color w:val="000000"/>
                <w:sz w:val="21"/>
                <w:szCs w:val="21"/>
                <w:u w:val="none"/>
              </w:rPr>
              <w:t xml:space="preserve"> Preferences</w:t>
            </w:r>
          </w:p>
        </w:tc>
        <w:tc>
          <w:tcPr>
            <w:tcW w:w="4030"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Access setup options</w:t>
            </w:r>
          </w:p>
        </w:tc>
      </w:tr>
      <w:tr>
        <w:tblPrEx>
          <w:tblW w:w="9641" w:type="dxa"/>
          <w:jc w:val="left"/>
          <w:tblInd w:w="0" w:type="dxa"/>
          <w:tblLayout w:type="fixed"/>
        </w:tblPrEx>
        <w:trPr>
          <w:cantSplit/>
          <w:jc w:val="left"/>
        </w:trPr>
        <w:tc>
          <w:tcPr>
            <w:tcW w:w="2713"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Right-click</w:t>
            </w:r>
          </w:p>
        </w:tc>
        <w:tc>
          <w:tcPr>
            <w:tcW w:w="2897"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Control+click</w:t>
            </w:r>
          </w:p>
        </w:tc>
        <w:tc>
          <w:tcPr>
            <w:tcW w:w="4030"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Opens a context menu</w:t>
            </w:r>
          </w:p>
        </w:tc>
      </w:tr>
      <w:tr>
        <w:tblPrEx>
          <w:tblW w:w="9641" w:type="dxa"/>
          <w:jc w:val="left"/>
          <w:tblInd w:w="0" w:type="dxa"/>
          <w:tblLayout w:type="fixed"/>
        </w:tblPrEx>
        <w:trPr>
          <w:cantSplit/>
          <w:jc w:val="left"/>
        </w:trPr>
        <w:tc>
          <w:tcPr>
            <w:tcW w:w="2713"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Ctrl (Control)</w:t>
            </w:r>
          </w:p>
        </w:tc>
        <w:tc>
          <w:tcPr>
            <w:tcW w:w="2897"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Fonts w:ascii="Wingdings" w:hAnsi="Wingdings"/>
                <w:b w:val="0"/>
                <w:bCs w:val="0"/>
                <w:i w:val="0"/>
                <w:iCs w:val="0"/>
                <w:strike w:val="0"/>
                <w:color w:val="000000"/>
                <w:sz w:val="21"/>
                <w:szCs w:val="21"/>
                <w:u w:val="none"/>
              </w:rPr>
              <w:t>z</w:t>
            </w:r>
            <w:r>
              <w:rPr>
                <w:rFonts w:ascii="Liberation Sans" w:hAnsi="Liberation Sans"/>
                <w:b w:val="0"/>
                <w:bCs w:val="0"/>
                <w:i/>
                <w:iCs/>
                <w:strike w:val="0"/>
                <w:color w:val="000000"/>
                <w:sz w:val="21"/>
                <w:szCs w:val="21"/>
                <w:u w:val="none"/>
              </w:rPr>
              <w:t xml:space="preserve"> (Command)</w:t>
            </w:r>
          </w:p>
        </w:tc>
        <w:tc>
          <w:tcPr>
            <w:tcW w:w="4030"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Used with other keys</w:t>
            </w:r>
          </w:p>
        </w:tc>
      </w:tr>
      <w:tr>
        <w:tblPrEx>
          <w:tblW w:w="9641" w:type="dxa"/>
          <w:jc w:val="left"/>
          <w:tblInd w:w="0" w:type="dxa"/>
          <w:tblLayout w:type="fixed"/>
        </w:tblPrEx>
        <w:trPr>
          <w:cantSplit/>
          <w:jc w:val="left"/>
        </w:trPr>
        <w:tc>
          <w:tcPr>
            <w:tcW w:w="2713"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F5</w:t>
            </w:r>
          </w:p>
        </w:tc>
        <w:tc>
          <w:tcPr>
            <w:tcW w:w="2897"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Shift+</w:t>
            </w:r>
            <w:r>
              <w:rPr>
                <w:rFonts w:ascii="Wingdings" w:hAnsi="Wingdings"/>
                <w:b w:val="0"/>
                <w:bCs w:val="0"/>
                <w:i w:val="0"/>
                <w:iCs w:val="0"/>
                <w:strike w:val="0"/>
                <w:color w:val="000000"/>
                <w:sz w:val="21"/>
                <w:szCs w:val="21"/>
                <w:u w:val="none"/>
              </w:rPr>
              <w:t>z</w:t>
            </w:r>
            <w:r>
              <w:rPr>
                <w:rFonts w:ascii="Liberation Sans" w:hAnsi="Liberation Sans"/>
                <w:b w:val="0"/>
                <w:bCs w:val="0"/>
                <w:i w:val="0"/>
                <w:iCs w:val="0"/>
                <w:strike w:val="0"/>
                <w:color w:val="000000"/>
                <w:sz w:val="21"/>
                <w:szCs w:val="21"/>
                <w:u w:val="none"/>
              </w:rPr>
              <w:t>+F5</w:t>
            </w:r>
          </w:p>
        </w:tc>
        <w:tc>
          <w:tcPr>
            <w:tcW w:w="4030"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Opens the Navigator</w:t>
            </w:r>
          </w:p>
        </w:tc>
      </w:tr>
      <w:tr>
        <w:tblPrEx>
          <w:tblW w:w="9641" w:type="dxa"/>
          <w:jc w:val="left"/>
          <w:tblInd w:w="0" w:type="dxa"/>
          <w:tblLayout w:type="fixed"/>
        </w:tblPrEx>
        <w:trPr>
          <w:cantSplit/>
          <w:jc w:val="left"/>
        </w:trPr>
        <w:tc>
          <w:tcPr>
            <w:tcW w:w="2713"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F11</w:t>
            </w:r>
          </w:p>
        </w:tc>
        <w:tc>
          <w:tcPr>
            <w:tcW w:w="2897"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Wingdings" w:hAnsi="Wingdings"/>
                <w:b w:val="0"/>
                <w:bCs w:val="0"/>
                <w:i w:val="0"/>
                <w:iCs w:val="0"/>
                <w:strike w:val="0"/>
                <w:color w:val="000000"/>
                <w:sz w:val="21"/>
                <w:szCs w:val="21"/>
                <w:u w:val="none"/>
              </w:rPr>
              <w:t>z</w:t>
            </w:r>
            <w:r>
              <w:rPr>
                <w:rFonts w:ascii="Liberation Sans" w:hAnsi="Liberation Sans"/>
                <w:b w:val="0"/>
                <w:bCs w:val="0"/>
                <w:i w:val="0"/>
                <w:iCs w:val="0"/>
                <w:strike w:val="0"/>
                <w:color w:val="000000"/>
                <w:sz w:val="21"/>
                <w:szCs w:val="21"/>
                <w:u w:val="none"/>
              </w:rPr>
              <w:t>+</w:t>
            </w:r>
            <w:r>
              <w:rPr>
                <w:rFonts w:ascii="Liberation Sans" w:hAnsi="Liberation Sans"/>
                <w:b w:val="0"/>
                <w:bCs w:val="0"/>
                <w:i/>
                <w:iCs/>
                <w:strike w:val="0"/>
                <w:color w:val="000000"/>
                <w:sz w:val="21"/>
                <w:szCs w:val="21"/>
                <w:u w:val="none"/>
              </w:rPr>
              <w:t>T</w:t>
            </w:r>
          </w:p>
        </w:tc>
        <w:tc>
          <w:tcPr>
            <w:tcW w:w="4030"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rPr>
              <w:t>Opens the Styles &amp; Formatting window</w:t>
            </w:r>
          </w:p>
        </w:tc>
      </w:tr>
    </w:tbl>
    <w:p>
      <w:pPr>
        <w:pStyle w:val="OOoTextBody"/>
        <w:rPr>
          <w:rFonts w:ascii="Liberation Sans" w:hAnsi="Liberation Sans"/>
          <w:sz w:val="22"/>
          <w:lang w:val="en-US"/>
        </w:rPr>
      </w:pPr>
    </w:p>
    <w:p>
      <w:pPr>
        <w:sectPr>
          <w:type w:val="continuous"/>
          <w:pgSz w:w="11906" w:h="16838" w:orient="portrait"/>
          <w:pgMar w:top="1134" w:right="1368" w:bottom="1083" w:left="1803" w:header="1134" w:footer="1083"/>
          <w:pgBorders>
            <w:top w:val="nil"/>
            <w:left w:val="nil"/>
            <w:bottom w:val="nil"/>
            <w:right w:val="nil"/>
          </w:pgBorders>
          <w:cols w:num="1" w:sep="0" w:space="0" w:equalWidth="1"/>
          <w:titlePg/>
          <w:bidi w:val="0"/>
        </w:sectPr>
      </w:pPr>
    </w:p>
    <w:p>
      <w:pPr>
        <w:pStyle w:val="OOoToCHead"/>
      </w:pPr>
      <w:r>
        <w:t>Contents</w:t>
      </w:r>
    </w:p>
    <w:p>
      <w:pPr>
        <w:sectPr>
          <w:type w:val="nextPage"/>
          <w:pgSz w:w="11906" w:h="16838" w:orient="portrait"/>
          <w:pgMar w:top="1134" w:right="1134" w:bottom="1700" w:left="1134" w:header="1134" w:footer="1134"/>
          <w:pgBorders>
            <w:top w:val="nil"/>
            <w:left w:val="nil"/>
            <w:bottom w:val="nil"/>
            <w:right w:val="nil"/>
          </w:pgBorders>
          <w:cols w:num="1" w:sep="0" w:space="0" w:equalWidth="1"/>
          <w:bidi w:val="0"/>
        </w:sectPr>
      </w:pPr>
    </w:p>
    <w:p>
      <w:pPr>
        <w:pStyle w:val="OOoContents1"/>
        <w:tabs>
          <w:tab w:val="right" w:leader="dot" w:pos="9638"/>
        </w:tabs>
      </w:pPr>
      <w:r>
        <w:fldChar w:fldCharType="begin"/>
      </w:r>
      <w:r>
        <w:instrText>TOC \o "1-3"</w:instrText>
      </w:r>
      <w:r>
        <w:fldChar w:fldCharType="separate"/>
      </w:r>
      <w:r>
        <w:fldChar w:fldCharType="begin"/>
      </w:r>
      <w:r>
        <w:instrText>HYPERLINK "#__RefHeading__3107_536839882"</w:instrText>
      </w:r>
      <w:r>
        <w:fldChar w:fldCharType="separate"/>
      </w:r>
      <w:r>
        <w:t>Copyright</w:t>
        <w:tab/>
        <w:t>2</w:t>
      </w:r>
      <w:r>
        <w:fldChar w:fldCharType="end"/>
      </w:r>
    </w:p>
    <w:p>
      <w:pPr>
        <w:pStyle w:val="OOoContents1"/>
        <w:tabs>
          <w:tab w:val="right" w:leader="dot" w:pos="9638"/>
        </w:tabs>
      </w:pPr>
      <w:r>
        <w:fldChar w:fldCharType="begin"/>
      </w:r>
      <w:r>
        <w:instrText>HYPERLINK "#__RefHeading__20494_2096162955"</w:instrText>
      </w:r>
      <w:r>
        <w:fldChar w:fldCharType="separate"/>
      </w:r>
      <w:r>
        <w:t>Note for Mac users</w:t>
        <w:tab/>
        <w:t>2</w:t>
      </w:r>
      <w:r>
        <w:fldChar w:fldCharType="end"/>
      </w:r>
    </w:p>
    <w:p>
      <w:pPr>
        <w:pStyle w:val="OOoContents1"/>
        <w:tabs>
          <w:tab w:val="right" w:leader="dot" w:pos="9638"/>
        </w:tabs>
      </w:pPr>
      <w:r>
        <w:fldChar w:fldCharType="begin"/>
      </w:r>
      <w:r>
        <w:instrText>HYPERLINK "#__RefHeading__3109_536839882"</w:instrText>
      </w:r>
      <w:r>
        <w:fldChar w:fldCharType="separate"/>
      </w:r>
      <w:r>
        <w:t>Template intro [OOoHeading 1]</w:t>
        <w:tab/>
        <w:t>4</w:t>
      </w:r>
      <w:r>
        <w:fldChar w:fldCharType="end"/>
      </w:r>
    </w:p>
    <w:p>
      <w:pPr>
        <w:pStyle w:val="OOoContents1"/>
        <w:tabs>
          <w:tab w:val="right" w:leader="dot" w:pos="9638"/>
        </w:tabs>
      </w:pPr>
      <w:r>
        <w:fldChar w:fldCharType="begin"/>
      </w:r>
      <w:r>
        <w:instrText>HYPERLINK "#__RefHeading__3111_536839882"</w:instrText>
      </w:r>
      <w:r>
        <w:fldChar w:fldCharType="separate"/>
      </w:r>
      <w:r>
        <w:t>Contents of this template</w:t>
        <w:tab/>
        <w:t>4</w:t>
      </w:r>
      <w:r>
        <w:fldChar w:fldCharType="end"/>
      </w:r>
    </w:p>
    <w:p>
      <w:pPr>
        <w:pStyle w:val="OOoContents2"/>
        <w:tabs>
          <w:tab w:val="right" w:leader="dot" w:pos="9355"/>
        </w:tabs>
      </w:pPr>
      <w:r>
        <w:fldChar w:fldCharType="begin"/>
      </w:r>
      <w:r>
        <w:instrText>HYPERLINK "#__RefHeading__3113_536839882"</w:instrText>
      </w:r>
      <w:r>
        <w:fldChar w:fldCharType="separate"/>
      </w:r>
      <w:r>
        <w:t>Page styles [OOoHeading 2]</w:t>
        <w:tab/>
        <w:t>4</w:t>
      </w:r>
      <w:r>
        <w:fldChar w:fldCharType="end"/>
      </w:r>
    </w:p>
    <w:p>
      <w:pPr>
        <w:pStyle w:val="OOoContents2"/>
        <w:tabs>
          <w:tab w:val="right" w:leader="dot" w:pos="9355"/>
        </w:tabs>
      </w:pPr>
      <w:r>
        <w:fldChar w:fldCharType="begin"/>
      </w:r>
      <w:r>
        <w:instrText>HYPERLINK "#__RefHeading__3115_536839882"</w:instrText>
      </w:r>
      <w:r>
        <w:fldChar w:fldCharType="separate"/>
      </w:r>
      <w:r>
        <w:t>Paragraph styles</w:t>
        <w:tab/>
        <w:t>5</w:t>
      </w:r>
      <w:r>
        <w:fldChar w:fldCharType="end"/>
      </w:r>
    </w:p>
    <w:p>
      <w:pPr>
        <w:pStyle w:val="OOoContents3"/>
        <w:tabs>
          <w:tab w:val="right" w:leader="dot" w:pos="9071"/>
        </w:tabs>
      </w:pPr>
      <w:r>
        <w:fldChar w:fldCharType="begin"/>
      </w:r>
      <w:r>
        <w:instrText>HYPERLINK "#__RefHeading__3117_536839882"</w:instrText>
      </w:r>
      <w:r>
        <w:fldChar w:fldCharType="separate"/>
      </w:r>
      <w:r>
        <w:t>Headings [OOoHeading 3]</w:t>
        <w:tab/>
        <w:t>5</w:t>
      </w:r>
      <w:r>
        <w:fldChar w:fldCharType="end"/>
      </w:r>
    </w:p>
    <w:p>
      <w:pPr>
        <w:pStyle w:val="OOoContents3"/>
        <w:tabs>
          <w:tab w:val="right" w:leader="dot" w:pos="9071"/>
        </w:tabs>
      </w:pPr>
      <w:r>
        <w:fldChar w:fldCharType="begin"/>
      </w:r>
      <w:r>
        <w:instrText>HYPERLINK "#__RefHeading__3119_536839882"</w:instrText>
      </w:r>
      <w:r>
        <w:fldChar w:fldCharType="separate"/>
      </w:r>
      <w:r>
        <w:t>Text (including footers)</w:t>
        <w:tab/>
        <w:t>5</w:t>
      </w:r>
      <w:r>
        <w:fldChar w:fldCharType="end"/>
      </w:r>
    </w:p>
    <w:p>
      <w:pPr>
        <w:pStyle w:val="OOoContents2"/>
        <w:tabs>
          <w:tab w:val="right" w:leader="dot" w:pos="9355"/>
        </w:tabs>
      </w:pPr>
      <w:r>
        <w:fldChar w:fldCharType="begin"/>
      </w:r>
      <w:r>
        <w:instrText>HYPERLINK "#__RefHeading__3121_536839882"</w:instrText>
      </w:r>
      <w:r>
        <w:fldChar w:fldCharType="separate"/>
      </w:r>
      <w:r>
        <w:t>Lists</w:t>
        <w:tab/>
        <w:t>6</w:t>
      </w:r>
      <w:r>
        <w:fldChar w:fldCharType="end"/>
      </w:r>
    </w:p>
    <w:p>
      <w:pPr>
        <w:pStyle w:val="OOoContents3"/>
        <w:tabs>
          <w:tab w:val="right" w:leader="dot" w:pos="9071"/>
        </w:tabs>
      </w:pPr>
      <w:r>
        <w:fldChar w:fldCharType="begin"/>
      </w:r>
      <w:r>
        <w:instrText>HYPERLINK "#__RefHeading__3123_536839882"</w:instrText>
      </w:r>
      <w:r>
        <w:fldChar w:fldCharType="separate"/>
      </w:r>
      <w:r>
        <w:t>Bullet lists</w:t>
        <w:tab/>
        <w:t>6</w:t>
      </w:r>
      <w:r>
        <w:fldChar w:fldCharType="end"/>
      </w:r>
    </w:p>
    <w:p>
      <w:pPr>
        <w:pStyle w:val="OOoContents3"/>
        <w:tabs>
          <w:tab w:val="right" w:leader="dot" w:pos="9071"/>
        </w:tabs>
      </w:pPr>
      <w:r>
        <w:fldChar w:fldCharType="begin"/>
      </w:r>
      <w:r>
        <w:instrText>HYPERLINK "#__RefHeading__3125_536839882"</w:instrText>
      </w:r>
      <w:r>
        <w:fldChar w:fldCharType="separate"/>
      </w:r>
      <w:r>
        <w:t>Numbered lists</w:t>
        <w:tab/>
        <w:t>7</w:t>
      </w:r>
      <w:r>
        <w:fldChar w:fldCharType="end"/>
      </w:r>
    </w:p>
    <w:p>
      <w:pPr>
        <w:pStyle w:val="OOoContents3"/>
        <w:tabs>
          <w:tab w:val="right" w:leader="dot" w:pos="9071"/>
        </w:tabs>
      </w:pPr>
      <w:r>
        <w:fldChar w:fldCharType="begin"/>
      </w:r>
      <w:r>
        <w:instrText>HYPERLINK "#__RefHeading__3127_536839882"</w:instrText>
      </w:r>
      <w:r>
        <w:fldChar w:fldCharType="separate"/>
      </w:r>
      <w:r>
        <w:t>Simple lists</w:t>
        <w:tab/>
        <w:t>7</w:t>
      </w:r>
      <w:r>
        <w:fldChar w:fldCharType="end"/>
      </w:r>
    </w:p>
    <w:p>
      <w:pPr>
        <w:pStyle w:val="OOoContents3"/>
        <w:tabs>
          <w:tab w:val="right" w:leader="dot" w:pos="9071"/>
        </w:tabs>
      </w:pPr>
      <w:r>
        <w:fldChar w:fldCharType="begin"/>
      </w:r>
      <w:r>
        <w:instrText>HYPERLINK "#__RefHeading__3129_536839882"</w:instrText>
      </w:r>
      <w:r>
        <w:fldChar w:fldCharType="separate"/>
      </w:r>
      <w:r>
        <w:t>Definition lists</w:t>
        <w:tab/>
        <w:t>8</w:t>
      </w:r>
      <w:r>
        <w:fldChar w:fldCharType="end"/>
      </w:r>
    </w:p>
    <w:p>
      <w:pPr>
        <w:pStyle w:val="OOoContents3"/>
        <w:tabs>
          <w:tab w:val="right" w:leader="dot" w:pos="9071"/>
        </w:tabs>
      </w:pPr>
      <w:r>
        <w:fldChar w:fldCharType="begin"/>
      </w:r>
      <w:r>
        <w:instrText>HYPERLINK "#__RefHeading__6385_1335988161"</w:instrText>
      </w:r>
      <w:r>
        <w:fldChar w:fldCharType="separate"/>
      </w:r>
      <w:r>
        <w:t>Specific uses of lists</w:t>
        <w:tab/>
        <w:t>8</w:t>
      </w:r>
      <w:r>
        <w:fldChar w:fldCharType="end"/>
      </w:r>
    </w:p>
    <w:p>
      <w:pPr>
        <w:pStyle w:val="OOoContents2"/>
        <w:tabs>
          <w:tab w:val="right" w:leader="dot" w:pos="9355"/>
        </w:tabs>
      </w:pPr>
      <w:r>
        <w:fldChar w:fldCharType="begin"/>
      </w:r>
      <w:r>
        <w:instrText>HYPERLINK "#__RefHeading__3131_536839882"</w:instrText>
      </w:r>
      <w:r>
        <w:fldChar w:fldCharType="separate"/>
      </w:r>
      <w:r>
        <w:t>Figures</w:t>
        <w:tab/>
        <w:t>8</w:t>
      </w:r>
      <w:r>
        <w:fldChar w:fldCharType="end"/>
      </w:r>
    </w:p>
    <w:p>
      <w:pPr>
        <w:pStyle w:val="OOoContents2"/>
        <w:tabs>
          <w:tab w:val="right" w:leader="dot" w:pos="9355"/>
        </w:tabs>
      </w:pPr>
      <w:r>
        <w:fldChar w:fldCharType="begin"/>
      </w:r>
      <w:r>
        <w:instrText>HYPERLINK "#__RefHeading__3133_536839882"</w:instrText>
      </w:r>
      <w:r>
        <w:fldChar w:fldCharType="separate"/>
      </w:r>
      <w:r>
        <w:t>Footnotes</w:t>
        <w:tab/>
        <w:t>9</w:t>
      </w:r>
      <w:r>
        <w:fldChar w:fldCharType="end"/>
      </w:r>
    </w:p>
    <w:p>
      <w:pPr>
        <w:pStyle w:val="OOoContents2"/>
        <w:tabs>
          <w:tab w:val="right" w:leader="dot" w:pos="9355"/>
        </w:tabs>
      </w:pPr>
      <w:r>
        <w:fldChar w:fldCharType="begin"/>
      </w:r>
      <w:r>
        <w:instrText>HYPERLINK "#__RefHeading__3135_536839882"</w:instrText>
      </w:r>
      <w:r>
        <w:fldChar w:fldCharType="separate"/>
      </w:r>
      <w:r>
        <w:t>Tables</w:t>
        <w:tab/>
        <w:t>9</w:t>
      </w:r>
      <w:r>
        <w:fldChar w:fldCharType="end"/>
      </w:r>
    </w:p>
    <w:p>
      <w:pPr>
        <w:pStyle w:val="OOoContents3"/>
        <w:tabs>
          <w:tab w:val="right" w:leader="dot" w:pos="9071"/>
        </w:tabs>
      </w:pPr>
      <w:r>
        <w:fldChar w:fldCharType="begin"/>
      </w:r>
      <w:r>
        <w:instrText>HYPERLINK "#__RefHeading__3137_536839882"</w:instrText>
      </w:r>
      <w:r>
        <w:fldChar w:fldCharType="separate"/>
      </w:r>
      <w:r>
        <w:t>Lists in tables</w:t>
        <w:tab/>
        <w:t>9</w:t>
      </w:r>
      <w:r>
        <w:fldChar w:fldCharType="end"/>
      </w:r>
    </w:p>
    <w:p>
      <w:pPr>
        <w:pStyle w:val="OOoContents1"/>
        <w:tabs>
          <w:tab w:val="right" w:leader="dot" w:pos="9638"/>
        </w:tabs>
      </w:pPr>
      <w:r>
        <w:fldChar w:fldCharType="begin"/>
      </w:r>
      <w:r>
        <w:instrText>HYPERLINK "#__RefHeading__3139_536839882"</w:instrText>
      </w:r>
      <w:r>
        <w:fldChar w:fldCharType="separate"/>
      </w:r>
      <w:r>
        <w:t>Numbering (list) styles</w:t>
        <w:tab/>
        <w:t>10</w:t>
      </w:r>
      <w:r>
        <w:fldChar w:fldCharType="end"/>
      </w:r>
    </w:p>
    <w:p>
      <w:pPr>
        <w:pStyle w:val="OOoContents1"/>
        <w:tabs>
          <w:tab w:val="right" w:leader="dot" w:pos="9638"/>
        </w:tabs>
      </w:pPr>
      <w:r>
        <w:fldChar w:fldCharType="begin"/>
      </w:r>
      <w:r>
        <w:instrText>HYPERLINK "#__RefHeading__3141_536839882"</w:instrText>
      </w:r>
      <w:r>
        <w:fldChar w:fldCharType="separate"/>
      </w:r>
      <w:r>
        <w:t>Character styles</w:t>
        <w:tab/>
        <w:t>10</w:t>
      </w:r>
      <w:r>
        <w:fldChar w:fldCharType="end"/>
      </w:r>
    </w:p>
    <w:p>
      <w:pPr>
        <w:pStyle w:val="OOoContents1"/>
        <w:tabs>
          <w:tab w:val="right" w:leader="dot" w:pos="9638"/>
        </w:tabs>
      </w:pPr>
      <w:r>
        <w:fldChar w:fldCharType="begin"/>
      </w:r>
      <w:r>
        <w:instrText>HYPERLINK "#__RefHeading__3143_536839882"</w:instrText>
      </w:r>
      <w:r>
        <w:fldChar w:fldCharType="separate"/>
      </w:r>
      <w:r>
        <w:t>Frame styles</w:t>
        <w:tab/>
        <w:t>10</w:t>
      </w:r>
      <w:r>
        <w:fldChar w:fldCharType="end"/>
      </w:r>
    </w:p>
    <w:p>
      <w:pPr>
        <w:pStyle w:val="OOoContents1"/>
        <w:tabs>
          <w:tab w:val="right" w:leader="dot" w:pos="9638"/>
        </w:tabs>
      </w:pPr>
      <w:r>
        <w:fldChar w:fldCharType="begin"/>
      </w:r>
      <w:r>
        <w:instrText>HYPERLINK "#__RefHeading__3145_536839882"</w:instrText>
      </w:r>
      <w:r>
        <w:fldChar w:fldCharType="separate"/>
      </w:r>
      <w:r>
        <w:t>A sample table</w:t>
        <w:tab/>
        <w:t>11</w:t>
      </w:r>
      <w:r>
        <w:fldChar w:fldCharType="end"/>
      </w:r>
    </w:p>
    <w:p>
      <w:pPr>
        <w:pStyle w:val="OOoContents1"/>
        <w:tabs>
          <w:tab w:val="right" w:leader="dot" w:pos="9638"/>
        </w:tabs>
      </w:pPr>
      <w:r>
        <w:fldChar w:fldCharType="begin"/>
      </w:r>
      <w:r>
        <w:instrText>HYPERLINK "#__RefHeading__3147_536839882"</w:instrText>
      </w:r>
      <w:r>
        <w:fldChar w:fldCharType="separate"/>
      </w:r>
      <w:r>
        <w:t>Inserting figures (images)</w:t>
        <w:tab/>
        <w:t>11</w:t>
      </w:r>
      <w:r>
        <w:fldChar w:fldCharType="end"/>
      </w:r>
    </w:p>
    <w:p>
      <w:pPr>
        <w:pStyle w:val="OOoContents1"/>
        <w:tabs>
          <w:tab w:val="right" w:leader="dot" w:pos="9638"/>
        </w:tabs>
      </w:pPr>
      <w:r>
        <w:fldChar w:fldCharType="begin"/>
      </w:r>
      <w:r>
        <w:instrText>HYPERLINK "#__RefHeading__3149_536839882"</w:instrText>
      </w:r>
      <w:r>
        <w:fldChar w:fldCharType="separate"/>
      </w:r>
      <w:r>
        <w:t>Cross-referencing</w:t>
        <w:tab/>
        <w:t>12</w:t>
      </w:r>
      <w:r>
        <w:fldChar w:fldCharType="end"/>
      </w:r>
    </w:p>
    <w:p>
      <w:pPr>
        <w:pStyle w:val="OOoContents1"/>
        <w:tabs>
          <w:tab w:val="right" w:leader="dot" w:pos="9638"/>
        </w:tabs>
      </w:pPr>
      <w:r>
        <w:fldChar w:fldCharType="begin"/>
      </w:r>
      <w:r>
        <w:instrText>HYPERLINK "#__RefHeading__3151_536839882"</w:instrText>
      </w:r>
      <w:r>
        <w:fldChar w:fldCharType="separate"/>
      </w:r>
      <w:r>
        <w:t>Inserting frames</w:t>
        <w:tab/>
        <w:t>12</w:t>
      </w:r>
      <w:r>
        <w:fldChar w:fldCharType="end"/>
      </w:r>
    </w:p>
    <w:p>
      <w:pPr>
        <w:pStyle w:val="OOoContents1"/>
        <w:tabs>
          <w:tab w:val="right" w:leader="dot" w:pos="9638"/>
        </w:tabs>
      </w:pPr>
      <w:r>
        <w:fldChar w:fldCharType="begin"/>
      </w:r>
      <w:r>
        <w:instrText>HYPERLINK "#__RefHeading__3153_536839882"</w:instrText>
      </w:r>
      <w:r>
        <w:fldChar w:fldCharType="separate"/>
      </w:r>
      <w:r>
        <w:t>Starting a new chapter from the template</w:t>
        <w:tab/>
        <w:t>13</w:t>
      </w:r>
      <w:r>
        <w:fldChar w:fldCharType="end"/>
      </w:r>
    </w:p>
    <w:p>
      <w:pPr>
        <w:pStyle w:val="OOoContents1"/>
        <w:tabs>
          <w:tab w:val="right" w:leader="dot" w:pos="9638"/>
        </w:tabs>
      </w:pPr>
      <w:r>
        <w:fldChar w:fldCharType="begin"/>
      </w:r>
      <w:r>
        <w:instrText>HYPERLINK "#__RefHeading__3155_536839882"</w:instrText>
      </w:r>
      <w:r>
        <w:fldChar w:fldCharType="separate"/>
      </w:r>
      <w:r>
        <w:t>Updating the table of contents</w:t>
        <w:tab/>
        <w:t>13</w:t>
      </w:r>
      <w:r>
        <w:fldChar w:fldCharType="end"/>
      </w:r>
    </w:p>
    <w:p>
      <w:pPr>
        <w:pStyle w:val="OOoContents1"/>
        <w:tabs>
          <w:tab w:val="right" w:leader="dot" w:pos="9638"/>
        </w:tabs>
      </w:pPr>
      <w:r>
        <w:fldChar w:fldCharType="begin"/>
      </w:r>
      <w:r>
        <w:instrText>HYPERLINK "#__RefHeading__3157_536839882"</w:instrText>
      </w:r>
      <w:r>
        <w:fldChar w:fldCharType="separate"/>
      </w:r>
      <w:r>
        <w:t>Using tips, notes, and cautions</w:t>
        <w:tab/>
        <w:t>13</w:t>
      </w:r>
      <w:r>
        <w:fldChar w:fldCharType="end"/>
      </w:r>
      <w:r>
        <w:fldChar w:fldCharType="end"/>
      </w:r>
    </w:p>
    <w:p>
      <w:pPr>
        <w:sectPr>
          <w:type w:val="continuous"/>
          <w:pgSz w:w="11906" w:h="16838" w:orient="portrait"/>
          <w:pgMar w:top="1134" w:right="1134" w:bottom="1700" w:left="1134" w:header="1134" w:footer="1134"/>
          <w:pgBorders>
            <w:top w:val="nil"/>
            <w:left w:val="nil"/>
            <w:bottom w:val="nil"/>
            <w:right w:val="nil"/>
          </w:pgBorders>
          <w:cols w:num="1" w:sep="0" w:space="0" w:equalWidth="1"/>
          <w:bidi w:val="0"/>
        </w:sectPr>
      </w:pPr>
    </w:p>
    <w:p>
      <w:pPr>
        <w:pStyle w:val="OOoTextBody"/>
        <w:rPr>
          <w:rFonts w:ascii="Liberation Sans" w:hAnsi="Liberation Sans"/>
          <w:sz w:val="22"/>
          <w:lang w:val="en-US"/>
        </w:rPr>
        <w:sectPr>
          <w:type w:val="continuous"/>
          <w:pgSz w:w="11906" w:h="16838" w:orient="portrait"/>
          <w:pgMar w:top="1134" w:right="1134" w:bottom="1700" w:left="1134" w:header="1134" w:footer="1134"/>
          <w:pgBorders>
            <w:top w:val="nil"/>
            <w:left w:val="nil"/>
            <w:bottom w:val="nil"/>
            <w:right w:val="nil"/>
          </w:pgBorders>
          <w:cols w:num="1" w:sep="0" w:space="0" w:equalWidth="1"/>
          <w:bidi w:val="0"/>
        </w:sectPr>
      </w:pPr>
    </w:p>
    <w:p>
      <w:pPr>
        <w:pStyle w:val="OOoListTextBodyL1"/>
      </w:pPr>
    </w:p>
    <w:tbl>
      <w:tblPr>
        <w:tblW w:w="9638" w:type="dxa"/>
        <w:jc w:val="left"/>
        <w:tblInd w:w="0" w:type="dxa"/>
        <w:tblLayout w:type="fixed"/>
      </w:tblPr>
      <w:tblGrid>
        <w:gridCol w:w="1397"/>
        <w:gridCol w:w="8241"/>
      </w:tblGrid>
      <w:tr>
        <w:tblPrEx>
          <w:tblW w:w="9638" w:type="dxa"/>
          <w:jc w:val="left"/>
          <w:tblInd w:w="0" w:type="dxa"/>
          <w:tblLayout w:type="fixed"/>
        </w:tblPrEx>
        <w:trPr>
          <w:jc w:val="left"/>
        </w:trPr>
        <w:tc>
          <w:tcPr>
            <w:tcW w:w="1397" w:type="dxa"/>
            <w:tcBorders>
              <w:top w:val="single" w:sz="8" w:space="0" w:color="999999"/>
              <w:left w:val="nil"/>
              <w:bottom w:val="single" w:sz="8" w:space="0" w:color="999999"/>
              <w:right w:val="nil"/>
            </w:tcBorders>
            <w:shd w:val="clear" w:color="auto" w:fill="94BD5E"/>
            <w:tcMar>
              <w:top w:w="85" w:type="dxa"/>
              <w:left w:w="85" w:type="dxa"/>
              <w:bottom w:w="85" w:type="dxa"/>
              <w:right w:w="85" w:type="dxa"/>
            </w:tcMar>
            <w:vAlign w:val="center"/>
          </w:tcPr>
          <w:p>
            <w:pPr>
              <w:pStyle w:val="OOoTipNoteCaution"/>
              <w:widowControl/>
              <w:ind w:left="0" w:right="0" w:firstLine="0"/>
            </w:pPr>
            <w:r>
              <w:t>Note</w:t>
            </w:r>
          </w:p>
        </w:tc>
        <w:tc>
          <w:tcPr>
            <w:tcW w:w="8241" w:type="dxa"/>
            <w:tcBorders>
              <w:top w:val="single" w:sz="8" w:space="0" w:color="999999"/>
              <w:left w:val="nil"/>
              <w:bottom w:val="single" w:sz="8" w:space="0" w:color="999999"/>
              <w:right w:val="nil"/>
            </w:tcBorders>
            <w:tcMar>
              <w:top w:w="85" w:type="dxa"/>
              <w:left w:w="85" w:type="dxa"/>
              <w:bottom w:w="85" w:type="dxa"/>
              <w:right w:w="85" w:type="dxa"/>
            </w:tcMar>
            <w:vAlign w:val="center"/>
          </w:tcPr>
          <w:p>
            <w:pPr>
              <w:pStyle w:val="OOoTableText"/>
            </w:pPr>
            <w:r>
              <w:rPr>
                <w:rFonts w:ascii="Liberation Sans" w:hAnsi="Liberation Sans"/>
                <w:sz w:val="21"/>
                <w:lang w:val="en-US"/>
              </w:rPr>
              <w:t>The first instance of many paragraph styles in this guide is followed by the name of that style, contained within brackets, as in [OooHeading 1] below.</w:t>
            </w:r>
          </w:p>
        </w:tc>
      </w:tr>
    </w:tbl>
    <w:p>
      <w:pPr>
        <w:pStyle w:val="OOoHeading1"/>
      </w:pPr>
      <w:bookmarkStart w:id="2" w:name="__RefHeading__3109_536839882"/>
      <w:bookmarkEnd w:id="2"/>
      <w:r>
        <w:rPr>
          <w:color w:val="18A303"/>
          <w:sz w:val="32"/>
        </w:rPr>
        <w:t>Template introduction [OOoHeading 1]</w:t>
      </w:r>
    </w:p>
    <w:p>
      <w:pPr>
        <w:pStyle w:val="OOoTextBodyListIntro"/>
      </w:pPr>
      <w:r>
        <w:rPr>
          <w:shd w:val="clear" w:color="auto" w:fill="auto"/>
        </w:rPr>
        <w:t>Before writing anything</w:t>
      </w:r>
      <w:r>
        <w:rPr>
          <w:rFonts w:ascii="Bitstream Vera Serif" w:eastAsia="Bitstream Vera Serif" w:hAnsi="Bitstream Vera Serif" w:cs="Bitstream Vera Serif"/>
        </w:rPr>
        <w:t>…</w:t>
      </w:r>
    </w:p>
    <w:p>
      <w:pPr>
        <w:pStyle w:val="OOoNum123Start"/>
        <w:numPr>
          <w:ilvl w:val="0"/>
          <w:numId w:val="11"/>
        </w:numPr>
      </w:pPr>
      <w:r>
        <w:t>Go to</w:t>
      </w:r>
      <w:r>
        <w:rPr>
          <w:rStyle w:val="OOoDefault"/>
          <w:rFonts w:ascii="Liberation Sans" w:hAnsi="Liberation Sans"/>
          <w:b/>
          <w:lang w:val="en-US"/>
        </w:rPr>
        <w:t xml:space="preserve"> File &gt; Properties</w:t>
      </w:r>
      <w:r>
        <w:t>. On the</w:t>
      </w:r>
      <w:r>
        <w:rPr>
          <w:b w:val="0"/>
          <w:bCs w:val="0"/>
        </w:rPr>
        <w:t xml:space="preserve"> Description</w:t>
      </w:r>
      <w:r>
        <w:t xml:space="preserve"> page, put the title of the chapter (or document) in the</w:t>
      </w:r>
      <w:r>
        <w:rPr>
          <w:rStyle w:val="OOoDefault"/>
          <w:rFonts w:ascii="Liberation Sans" w:hAnsi="Liberation Sans"/>
          <w:i/>
        </w:rPr>
        <w:t xml:space="preserve"> Title</w:t>
      </w:r>
      <w:r>
        <w:t xml:space="preserve"> field. This title appears in the footers on those pages of the document that have their footers enabled through their page styles. Click</w:t>
      </w:r>
      <w:r>
        <w:rPr>
          <w:rStyle w:val="OOoDefault"/>
          <w:rFonts w:ascii="Liberation Sans" w:hAnsi="Liberation Sans"/>
          <w:b/>
          <w:lang w:val="en-US"/>
        </w:rPr>
        <w:t xml:space="preserve"> OK</w:t>
      </w:r>
      <w:r>
        <w:t xml:space="preserve"> to save.</w:t>
      </w:r>
    </w:p>
    <w:tbl>
      <w:tblPr>
        <w:tblW w:w="9638" w:type="dxa"/>
        <w:jc w:val="left"/>
        <w:tblInd w:w="0" w:type="dxa"/>
        <w:tblLayout w:type="fixed"/>
      </w:tblPr>
      <w:tblGrid>
        <w:gridCol w:w="1397"/>
        <w:gridCol w:w="8241"/>
      </w:tblGrid>
      <w:tr>
        <w:tblPrEx>
          <w:tblW w:w="9638" w:type="dxa"/>
          <w:jc w:val="left"/>
          <w:tblInd w:w="0" w:type="dxa"/>
          <w:tblLayout w:type="fixed"/>
        </w:tblPrEx>
        <w:trPr>
          <w:jc w:val="left"/>
        </w:trPr>
        <w:tc>
          <w:tcPr>
            <w:tcW w:w="1397" w:type="dxa"/>
            <w:tcBorders>
              <w:top w:val="single" w:sz="8" w:space="0" w:color="999999"/>
              <w:left w:val="nil"/>
              <w:bottom w:val="single" w:sz="8" w:space="0" w:color="999999"/>
              <w:right w:val="nil"/>
            </w:tcBorders>
            <w:shd w:val="clear" w:color="auto" w:fill="83CAFF"/>
            <w:tcMar>
              <w:top w:w="85" w:type="dxa"/>
              <w:left w:w="85" w:type="dxa"/>
              <w:bottom w:w="85" w:type="dxa"/>
              <w:right w:w="85" w:type="dxa"/>
            </w:tcMar>
            <w:vAlign w:val="center"/>
          </w:tcPr>
          <w:p>
            <w:pPr>
              <w:pStyle w:val="OOoTipNoteCaution"/>
              <w:widowControl/>
              <w:ind w:left="0" w:right="0" w:firstLine="0"/>
            </w:pPr>
            <w:r>
              <w:t>Tip</w:t>
            </w:r>
          </w:p>
        </w:tc>
        <w:tc>
          <w:tcPr>
            <w:tcW w:w="8241" w:type="dxa"/>
            <w:tcBorders>
              <w:top w:val="single" w:sz="8" w:space="0" w:color="999999"/>
              <w:left w:val="nil"/>
              <w:bottom w:val="single" w:sz="8" w:space="0" w:color="999999"/>
              <w:right w:val="nil"/>
            </w:tcBorders>
            <w:shd w:val="clear" w:color="auto" w:fill="auto"/>
            <w:tcMar>
              <w:top w:w="85" w:type="dxa"/>
              <w:left w:w="85" w:type="dxa"/>
              <w:bottom w:w="85" w:type="dxa"/>
              <w:right w:w="85" w:type="dxa"/>
            </w:tcMar>
            <w:vAlign w:val="center"/>
          </w:tcPr>
          <w:p>
            <w:pPr>
              <w:pStyle w:val="OOoTableText"/>
            </w:pPr>
            <w:r>
              <w:rPr>
                <w:rFonts w:ascii="Liberation Sans" w:hAnsi="Liberation Sans"/>
                <w:sz w:val="21"/>
                <w:lang w:val="en-US"/>
              </w:rPr>
              <w:t>You should take the time to know specifically how the document formats its footers by referring to the appropriate topics in the Help (press the</w:t>
            </w:r>
            <w:r>
              <w:rPr>
                <w:rStyle w:val="OOoDefault"/>
                <w:rFonts w:ascii="Liberation Sans" w:hAnsi="Liberation Sans"/>
                <w:i/>
              </w:rPr>
              <w:t xml:space="preserve"> F1</w:t>
            </w:r>
            <w:r>
              <w:rPr>
                <w:rFonts w:ascii="Liberation Sans" w:hAnsi="Liberation Sans"/>
                <w:sz w:val="21"/>
                <w:lang w:val="en-US"/>
              </w:rPr>
              <w:t xml:space="preserve"> key) and study in detail how to format pages, especially</w:t>
            </w:r>
            <w:r>
              <w:rPr>
                <w:rStyle w:val="OOoDefault"/>
                <w:rFonts w:ascii="Liberation Sans" w:hAnsi="Liberation Sans"/>
                <w:b/>
                <w:lang w:val="en-US"/>
              </w:rPr>
              <w:t xml:space="preserve"> Text Documents &gt; Special Text Elements &gt; Inserting a Chapter Name and Number in a Header or a Footer</w:t>
            </w:r>
            <w:r>
              <w:rPr>
                <w:rFonts w:ascii="Liberation Sans" w:hAnsi="Liberation Sans"/>
                <w:sz w:val="21"/>
                <w:lang w:val="en-US"/>
              </w:rPr>
              <w:t>. Chapter 4 of the</w:t>
            </w:r>
            <w:r>
              <w:rPr>
                <w:rStyle w:val="OOoDefault"/>
                <w:rFonts w:ascii="Liberation Sans" w:hAnsi="Liberation Sans"/>
                <w:i/>
              </w:rPr>
              <w:t xml:space="preserve"> Writer Guide</w:t>
            </w:r>
            <w:r>
              <w:rPr>
                <w:rFonts w:ascii="Liberation Sans" w:hAnsi="Liberation Sans"/>
                <w:sz w:val="21"/>
                <w:lang w:val="en-US"/>
              </w:rPr>
              <w:t xml:space="preserve"> has similar information.</w:t>
            </w:r>
          </w:p>
        </w:tc>
      </w:tr>
    </w:tbl>
    <w:p>
      <w:pPr>
        <w:pStyle w:val="OOoList"/>
        <w:numPr>
          <w:ilvl w:val="0"/>
          <w:numId w:val="11"/>
        </w:numPr>
      </w:pPr>
      <w:r>
        <w:t>Put your name in the</w:t>
      </w:r>
      <w:r>
        <w:rPr>
          <w:rStyle w:val="OOoDefault"/>
          <w:rFonts w:ascii="Liberation Sans" w:hAnsi="Liberation Sans"/>
          <w:b/>
        </w:rPr>
        <w:t xml:space="preserve"> Contributors</w:t>
      </w:r>
      <w:r>
        <w:t xml:space="preserve"> section on the Copyright page.</w:t>
      </w:r>
    </w:p>
    <w:p>
      <w:pPr>
        <w:pStyle w:val="OOoNum123End"/>
        <w:numPr>
          <w:ilvl w:val="0"/>
          <w:numId w:val="11"/>
        </w:numPr>
      </w:pPr>
      <w:r>
        <w:t>You may wish to delete all the text and graphics from the heading “Template intro” above to the end of the file, or you may prefer to retain some or all of it (such as the Tip, Note, Caution and data table samples) in order to copy-and-paste them into-your work-in-process and delete them later, before the chapter is completely finished. Your choice—just don’t forget to delete all the template instructions at some point.</w:t>
      </w:r>
    </w:p>
    <w:p>
      <w:pPr>
        <w:pStyle w:val="OOoTextBody"/>
      </w:pPr>
      <w:r>
        <w:rPr>
          <w:rFonts w:ascii="Liberation Sans" w:hAnsi="Liberation Sans"/>
          <w:sz w:val="22"/>
          <w:lang w:val="en-US"/>
        </w:rPr>
        <w:t>After writing or revising a chapter, be sure to update the contents list (ToC). To do this, place the cursor anywhere in the ToC, right-click, and choose</w:t>
      </w:r>
      <w:r>
        <w:rPr>
          <w:rStyle w:val="OOoDefault"/>
          <w:rFonts w:ascii="Liberation Sans" w:hAnsi="Liberation Sans"/>
          <w:b/>
          <w:lang w:val="en-US"/>
        </w:rPr>
        <w:t xml:space="preserve"> Update Index/Table</w:t>
      </w:r>
      <w:r>
        <w:rPr>
          <w:rFonts w:ascii="Liberation Sans" w:hAnsi="Liberation Sans"/>
          <w:sz w:val="22"/>
          <w:lang w:val="en-US"/>
        </w:rPr>
        <w:t>.</w:t>
      </w:r>
    </w:p>
    <w:p>
      <w:pPr>
        <w:pStyle w:val="OOoHeading1"/>
      </w:pPr>
      <w:bookmarkStart w:id="3" w:name="__RefHeading__3111_536839882"/>
      <w:bookmarkEnd w:id="3"/>
      <w:r>
        <w:rPr>
          <w:color w:val="18A303"/>
          <w:sz w:val="32"/>
        </w:rPr>
        <w:t>Contents of this template</w:t>
      </w:r>
    </w:p>
    <w:p>
      <w:pPr>
        <w:pStyle w:val="OOoTextBody"/>
      </w:pPr>
      <w:r>
        <w:rPr>
          <w:rFonts w:ascii="Liberation Sans" w:hAnsi="Liberation Sans"/>
          <w:sz w:val="22"/>
          <w:lang w:val="en-US"/>
        </w:rPr>
        <w:t>This template contains all the formatting styles needed for writing the LibreOffice user guides. Below are descriptions of the various styles, arranged in their categories (page, paragraph, character, frame, and list).</w:t>
      </w:r>
    </w:p>
    <w:p>
      <w:pPr>
        <w:pStyle w:val="OOoTextBody"/>
      </w:pPr>
      <w:r>
        <w:rPr>
          <w:rFonts w:ascii="Liberation Sans" w:hAnsi="Liberation Sans"/>
          <w:sz w:val="22"/>
          <w:lang w:val="en-US"/>
        </w:rPr>
        <w:t>In addition to styles, this template includes samples for tips, notes, cautions, and tables of data. You can copy and paste them for reuse, or save as AutoText.</w:t>
      </w:r>
    </w:p>
    <w:p>
      <w:pPr>
        <w:pStyle w:val="OOoTextBody"/>
      </w:pPr>
      <w:r>
        <w:rPr>
          <w:rFonts w:ascii="Liberation Sans" w:hAnsi="Liberation Sans"/>
          <w:sz w:val="22"/>
          <w:lang w:val="en-US"/>
        </w:rPr>
        <w:t>To view only LibreOffice styles in the Styles and Formatting window, after first opening any document created with the template:</w:t>
      </w:r>
    </w:p>
    <w:p>
      <w:pPr>
        <w:pStyle w:val="OOoNum123Start"/>
        <w:numPr>
          <w:ilvl w:val="0"/>
          <w:numId w:val="17"/>
        </w:numPr>
      </w:pPr>
      <w:r>
        <w:t>Open the Styles and Formatting window (if it is not already open) by pressing</w:t>
      </w:r>
      <w:r>
        <w:rPr>
          <w:rStyle w:val="OOoDefault"/>
          <w:rFonts w:ascii="Liberation Sans" w:hAnsi="Liberation Sans"/>
          <w:i/>
        </w:rPr>
        <w:t xml:space="preserve"> F11</w:t>
      </w:r>
      <w:r>
        <w:t>.</w:t>
      </w:r>
    </w:p>
    <w:p>
      <w:pPr>
        <w:pStyle w:val="OOoNum123End"/>
        <w:numPr>
          <w:ilvl w:val="0"/>
          <w:numId w:val="11"/>
        </w:numPr>
      </w:pPr>
      <w:r>
        <w:t>Choose</w:t>
      </w:r>
      <w:r>
        <w:rPr>
          <w:rStyle w:val="OOoDefault"/>
          <w:rFonts w:ascii="Liberation Sans" w:hAnsi="Liberation Sans"/>
          <w:b/>
          <w:lang w:val="en-US"/>
        </w:rPr>
        <w:t xml:space="preserve"> Custom Styles</w:t>
      </w:r>
      <w:r>
        <w:t xml:space="preserve"> from the category drop-down menu at the bottom of the Styles and Formatting window.</w:t>
      </w:r>
    </w:p>
    <w:p>
      <w:pPr>
        <w:pStyle w:val="OOoTextBody"/>
      </w:pPr>
      <w:r>
        <w:rPr>
          <w:rFonts w:ascii="Liberation Sans" w:hAnsi="Liberation Sans"/>
          <w:sz w:val="22"/>
          <w:lang w:val="en-US"/>
        </w:rPr>
        <w:t>Applying these styles strictly and consistently greatly helps for editing documents, exporting them as HTML or MediaWiki format, or merging them together into larger works. Please do not manually “override” the styles by applying stylistic features, like clicking the bold icon instead of highlighting the text to be bolded and then double-clicking the</w:t>
      </w:r>
      <w:r>
        <w:rPr>
          <w:rStyle w:val="OOoDefault"/>
          <w:rFonts w:ascii="Liberation Sans" w:hAnsi="Liberation Sans"/>
          <w:i/>
        </w:rPr>
        <w:t xml:space="preserve"> OOoStrongEmphasis</w:t>
      </w:r>
      <w:r>
        <w:rPr>
          <w:rFonts w:ascii="Liberation Sans" w:hAnsi="Liberation Sans"/>
          <w:sz w:val="22"/>
          <w:lang w:val="en-US"/>
        </w:rPr>
        <w:t xml:space="preserve"> character style.</w:t>
      </w:r>
    </w:p>
    <w:p>
      <w:pPr>
        <w:pStyle w:val="OOoHeading2"/>
      </w:pPr>
      <w:bookmarkStart w:id="4" w:name="__RefHeading__3113_536839882"/>
      <w:bookmarkEnd w:id="4"/>
      <w:r>
        <w:rPr>
          <w:color w:val="18A303"/>
          <w:sz w:val="28"/>
        </w:rPr>
        <w:t>Page styles [OOoHeading 2]</w:t>
      </w:r>
    </w:p>
    <w:p>
      <w:pPr>
        <w:pStyle w:val="OOoTextBody"/>
      </w:pPr>
      <w:r>
        <w:rPr>
          <w:rFonts w:ascii="Liberation Sans" w:hAnsi="Liberation Sans"/>
          <w:sz w:val="22"/>
          <w:lang w:val="en-US"/>
        </w:rPr>
        <w:t>No header on any page. Number all pages from the title or first page, even those pages (Title, Copyright, and First) that do not have visible page numbers. Do</w:t>
      </w:r>
      <w:r>
        <w:rPr>
          <w:rStyle w:val="OOoDefault"/>
          <w:rFonts w:ascii="Liberation Sans" w:hAnsi="Liberation Sans"/>
          <w:i/>
        </w:rPr>
        <w:t xml:space="preserve"> not</w:t>
      </w:r>
      <w:r>
        <w:rPr>
          <w:rFonts w:ascii="Liberation Sans" w:hAnsi="Liberation Sans"/>
          <w:sz w:val="22"/>
          <w:lang w:val="en-US"/>
        </w:rPr>
        <w:t xml:space="preserve"> restart numbering at the first chapter as is often done in printed books.</w:t>
      </w:r>
    </w:p>
    <w:p>
      <w:pPr>
        <w:pStyle w:val="OOoDefinitionTerm"/>
      </w:pPr>
      <w:r>
        <w:rPr>
          <w:rFonts w:ascii="Liberation Sans" w:hAnsi="Liberation Sans"/>
          <w:b/>
          <w:color w:val="000000"/>
        </w:rPr>
        <w:t>OOoTitlePage [Definition term]</w:t>
      </w:r>
    </w:p>
    <w:p>
      <w:pPr>
        <w:pStyle w:val="OOoDefinition"/>
      </w:pPr>
      <w:r>
        <w:rPr>
          <w:rFonts w:ascii="Liberation Sans" w:hAnsi="Liberation Sans"/>
        </w:rPr>
        <w:t>Use only for the cover (title page) of a full book. For standalone chapters, use</w:t>
      </w:r>
      <w:r>
        <w:rPr>
          <w:rStyle w:val="OOoDefault"/>
          <w:rFonts w:ascii="Liberation Sans" w:hAnsi="Liberation Sans"/>
          <w:i/>
        </w:rPr>
        <w:t xml:space="preserve"> OOoFirstPage</w:t>
      </w:r>
      <w:r>
        <w:rPr>
          <w:rFonts w:ascii="Liberation Sans" w:hAnsi="Liberation Sans"/>
        </w:rPr>
        <w:t>. One column, no footer, graphics. Next style:</w:t>
      </w:r>
      <w:r>
        <w:rPr>
          <w:rStyle w:val="OOoDefault"/>
          <w:rFonts w:ascii="Liberation Sans" w:hAnsi="Liberation Sans"/>
          <w:i/>
        </w:rPr>
        <w:t xml:space="preserve"> OOoCopyright</w:t>
      </w:r>
      <w:r>
        <w:rPr>
          <w:rFonts w:ascii="Liberation Sans" w:hAnsi="Liberation Sans"/>
        </w:rPr>
        <w:t>.</w:t>
      </w:r>
    </w:p>
    <w:p>
      <w:pPr>
        <w:pStyle w:val="OOoDefinitionTerm"/>
      </w:pPr>
      <w:r>
        <w:rPr>
          <w:rFonts w:ascii="Liberation Sans" w:hAnsi="Liberation Sans"/>
          <w:b/>
          <w:color w:val="000000"/>
        </w:rPr>
        <w:t>OOoCopyright</w:t>
      </w:r>
    </w:p>
    <w:p>
      <w:pPr>
        <w:pStyle w:val="OOoDefinition"/>
      </w:pPr>
      <w:r>
        <w:rPr>
          <w:rFonts w:ascii="Liberation Sans" w:hAnsi="Liberation Sans"/>
        </w:rPr>
        <w:t>Use only for the copyright page, either in the full book or individual chapters. One column, footer (different from footer in rest of book), left page only. Next style:</w:t>
      </w:r>
      <w:r>
        <w:rPr>
          <w:rStyle w:val="OOoDefault"/>
          <w:rFonts w:ascii="Liberation Sans" w:hAnsi="Liberation Sans"/>
          <w:i/>
        </w:rPr>
        <w:t xml:space="preserve"> OOoFrontMatter</w:t>
      </w:r>
      <w:r>
        <w:rPr>
          <w:rFonts w:ascii="Liberation Sans" w:hAnsi="Liberation Sans"/>
        </w:rPr>
        <w:t>.</w:t>
      </w:r>
    </w:p>
    <w:p>
      <w:pPr>
        <w:pStyle w:val="OOoDefinitionTerm"/>
      </w:pPr>
      <w:r>
        <w:rPr>
          <w:rFonts w:ascii="Liberation Sans" w:hAnsi="Liberation Sans"/>
          <w:b/>
          <w:color w:val="000000"/>
        </w:rPr>
        <w:t>OOoFrontMatter</w:t>
      </w:r>
    </w:p>
    <w:p>
      <w:pPr>
        <w:pStyle w:val="OOoDefinition"/>
      </w:pPr>
      <w:r>
        <w:rPr>
          <w:rFonts w:ascii="Liberation Sans" w:hAnsi="Liberation Sans"/>
        </w:rPr>
        <w:t>Used now only for the Contents page, but could include a Preface (Foreword) or other pages. One column, footer, mirrored pages. Next style:</w:t>
      </w:r>
      <w:r>
        <w:rPr>
          <w:rStyle w:val="OOoDefault"/>
          <w:rFonts w:ascii="Liberation Sans" w:hAnsi="Liberation Sans"/>
          <w:i/>
        </w:rPr>
        <w:t xml:space="preserve"> OOoPageStyle</w:t>
      </w:r>
      <w:r>
        <w:rPr>
          <w:rFonts w:ascii="Liberation Sans" w:hAnsi="Liberation Sans"/>
        </w:rPr>
        <w:t>. In a full book, change the style of the next page to</w:t>
      </w:r>
      <w:r>
        <w:rPr>
          <w:rStyle w:val="OOoDefault"/>
          <w:rFonts w:ascii="Liberation Sans" w:hAnsi="Liberation Sans"/>
          <w:i/>
        </w:rPr>
        <w:t xml:space="preserve"> OOoFirstPage</w:t>
      </w:r>
      <w:r>
        <w:rPr>
          <w:rFonts w:ascii="Liberation Sans" w:hAnsi="Liberation Sans"/>
        </w:rPr>
        <w:t>.</w:t>
      </w:r>
    </w:p>
    <w:p>
      <w:pPr>
        <w:pStyle w:val="OOoDefinitionTerm"/>
      </w:pPr>
      <w:r>
        <w:rPr>
          <w:rFonts w:ascii="Liberation Sans" w:hAnsi="Liberation Sans"/>
          <w:b/>
          <w:color w:val="000000"/>
        </w:rPr>
        <w:t>OOoFirstPage</w:t>
      </w:r>
    </w:p>
    <w:p>
      <w:pPr>
        <w:pStyle w:val="OOoDefinition"/>
      </w:pPr>
      <w:r>
        <w:rPr>
          <w:rFonts w:ascii="Liberation Sans" w:hAnsi="Liberation Sans"/>
        </w:rPr>
        <w:t>Use for the first (title) page of each chapter or appendix.</w:t>
      </w:r>
      <w:r>
        <w:rPr>
          <w:lang w:val="en-US"/>
        </w:rPr>
        <w:t xml:space="preserve"> One</w:t>
      </w:r>
      <w:r>
        <w:rPr>
          <w:rFonts w:ascii="Liberation Sans" w:hAnsi="Liberation Sans"/>
        </w:rPr>
        <w:t xml:space="preserve"> column, footer, right page only. Next style:</w:t>
      </w:r>
      <w:r>
        <w:rPr>
          <w:rStyle w:val="OOoDefault"/>
          <w:rFonts w:ascii="Liberation Sans" w:hAnsi="Liberation Sans"/>
          <w:i/>
        </w:rPr>
        <w:t xml:space="preserve"> OOoPageStyle</w:t>
      </w:r>
      <w:r>
        <w:rPr>
          <w:rFonts w:ascii="Liberation Sans" w:hAnsi="Liberation Sans"/>
        </w:rPr>
        <w:t>.</w:t>
      </w:r>
    </w:p>
    <w:p>
      <w:pPr>
        <w:pStyle w:val="OOoDefinitionTerm"/>
      </w:pPr>
      <w:r>
        <w:rPr>
          <w:rFonts w:ascii="Liberation Sans" w:hAnsi="Liberation Sans"/>
          <w:b/>
          <w:color w:val="000000"/>
        </w:rPr>
        <w:t>OOoPageStyle</w:t>
      </w:r>
    </w:p>
    <w:p>
      <w:pPr>
        <w:pStyle w:val="OOoDefinition"/>
      </w:pPr>
      <w:r>
        <w:rPr>
          <w:rFonts w:ascii="Liberation Sans" w:hAnsi="Liberation Sans"/>
        </w:rPr>
        <w:t>Use for all other pages in a chapter. One column, footer, mirrored pages. Next style:</w:t>
      </w:r>
      <w:r>
        <w:rPr>
          <w:rStyle w:val="OOoDefault"/>
          <w:rFonts w:ascii="Liberation Sans" w:hAnsi="Liberation Sans"/>
          <w:i/>
        </w:rPr>
        <w:t xml:space="preserve"> OOoPageStyle</w:t>
      </w:r>
      <w:r>
        <w:rPr>
          <w:rFonts w:ascii="Liberation Sans" w:hAnsi="Liberation Sans"/>
        </w:rPr>
        <w:t>. Continues until manually changed to</w:t>
      </w:r>
      <w:r>
        <w:rPr>
          <w:rStyle w:val="OOoDefault"/>
          <w:rFonts w:ascii="Liberation Sans" w:hAnsi="Liberation Sans"/>
          <w:i/>
        </w:rPr>
        <w:t xml:space="preserve"> OOoFirstPage</w:t>
      </w:r>
      <w:r>
        <w:rPr>
          <w:rFonts w:ascii="Liberation Sans" w:hAnsi="Liberation Sans"/>
        </w:rPr>
        <w:t xml:space="preserve"> or</w:t>
      </w:r>
      <w:r>
        <w:rPr>
          <w:rStyle w:val="OOoDefault"/>
          <w:rFonts w:ascii="Liberation Sans" w:hAnsi="Liberation Sans"/>
          <w:i/>
        </w:rPr>
        <w:t xml:space="preserve"> OOoOneColumn</w:t>
      </w:r>
      <w:r>
        <w:rPr>
          <w:rFonts w:ascii="Liberation Sans" w:hAnsi="Liberation Sans"/>
        </w:rPr>
        <w:t>.</w:t>
      </w:r>
    </w:p>
    <w:p>
      <w:pPr>
        <w:pStyle w:val="OOoHeading2"/>
      </w:pPr>
      <w:bookmarkStart w:id="5" w:name="__RefHeading__3115_536839882"/>
      <w:bookmarkEnd w:id="5"/>
      <w:r>
        <w:rPr>
          <w:color w:val="18A303"/>
          <w:sz w:val="28"/>
        </w:rPr>
        <w:t>Paragraph styles</w:t>
      </w:r>
    </w:p>
    <w:p>
      <w:pPr>
        <w:pStyle w:val="OOoTextBody"/>
      </w:pPr>
      <w:r>
        <w:rPr>
          <w:rFonts w:ascii="Liberation Sans" w:hAnsi="Liberation Sans"/>
          <w:sz w:val="22"/>
          <w:lang w:val="en-US"/>
        </w:rPr>
        <w:t>Paragraph styles are used for headings, ordinary text, and text in lists, footers, tables, captions for figures and tables, and footnotes.</w:t>
      </w:r>
    </w:p>
    <w:p>
      <w:pPr>
        <w:pStyle w:val="OOoHeading3"/>
      </w:pPr>
      <w:bookmarkStart w:id="6" w:name="__RefHeading__3117_536839882"/>
      <w:bookmarkEnd w:id="6"/>
      <w:r>
        <w:rPr>
          <w:i/>
          <w:color w:val="18A303"/>
          <w:sz w:val="24"/>
        </w:rPr>
        <w:t>Headings [OOoHeading 3]</w:t>
      </w:r>
    </w:p>
    <w:p>
      <w:pPr>
        <w:pStyle w:val="OOoTextBody"/>
      </w:pPr>
      <w:r>
        <w:rPr>
          <w:rStyle w:val="OOoDefault"/>
          <w:rFonts w:ascii="Liberation Sans" w:hAnsi="Liberation Sans"/>
          <w:i/>
        </w:rPr>
        <w:t>OOoHeading 0</w:t>
      </w:r>
      <w:r>
        <w:rPr>
          <w:rFonts w:ascii="Liberation Sans" w:hAnsi="Liberation Sans"/>
          <w:sz w:val="22"/>
          <w:lang w:val="en-US"/>
        </w:rPr>
        <w:t>—use for the title (name) of a chapter.</w:t>
      </w:r>
    </w:p>
    <w:p>
      <w:pPr>
        <w:pStyle w:val="OOoTextBody"/>
      </w:pPr>
      <w:r>
        <w:rPr>
          <w:rStyle w:val="OOoDefault"/>
          <w:rFonts w:ascii="Liberation Sans" w:hAnsi="Liberation Sans"/>
          <w:i/>
        </w:rPr>
        <w:t>OOoHeading 1</w:t>
      </w:r>
      <w:r>
        <w:rPr>
          <w:rFonts w:ascii="Liberation Sans" w:hAnsi="Liberation Sans"/>
          <w:sz w:val="22"/>
          <w:lang w:val="en-US"/>
        </w:rPr>
        <w:t>—use for first-level headings (headings are often called</w:t>
      </w:r>
      <w:r>
        <w:rPr>
          <w:rStyle w:val="OOoDefault"/>
          <w:rFonts w:ascii="Liberation Sans" w:hAnsi="Liberation Sans"/>
          <w:i/>
        </w:rPr>
        <w:t xml:space="preserve"> subheads</w:t>
      </w:r>
      <w:r>
        <w:rPr>
          <w:rFonts w:ascii="Liberation Sans" w:hAnsi="Liberation Sans"/>
          <w:sz w:val="22"/>
          <w:lang w:val="en-US"/>
        </w:rPr>
        <w:t xml:space="preserve"> in the publishing world).</w:t>
      </w:r>
    </w:p>
    <w:p>
      <w:pPr>
        <w:pStyle w:val="OOoTextBody"/>
      </w:pPr>
      <w:r>
        <w:rPr>
          <w:rStyle w:val="OOoDefault"/>
          <w:rFonts w:ascii="Liberation Sans" w:hAnsi="Liberation Sans"/>
          <w:i/>
        </w:rPr>
        <w:t>OOoHeading 2</w:t>
      </w:r>
      <w:r>
        <w:rPr>
          <w:rFonts w:ascii="Liberation Sans" w:hAnsi="Liberation Sans"/>
          <w:sz w:val="22"/>
          <w:lang w:val="en-US"/>
        </w:rPr>
        <w:t>—use for second-level headings.</w:t>
      </w:r>
    </w:p>
    <w:p>
      <w:pPr>
        <w:pStyle w:val="OOoTextBody"/>
      </w:pPr>
      <w:r>
        <w:rPr>
          <w:rStyle w:val="OOoDefault"/>
          <w:rFonts w:ascii="Liberation Sans" w:hAnsi="Liberation Sans"/>
          <w:i/>
        </w:rPr>
        <w:t>OOoHeading 3</w:t>
      </w:r>
      <w:r>
        <w:rPr>
          <w:rFonts w:ascii="Liberation Sans" w:hAnsi="Liberation Sans"/>
          <w:sz w:val="22"/>
          <w:lang w:val="en-US"/>
        </w:rPr>
        <w:t>—use for third-level headings.</w:t>
      </w:r>
    </w:p>
    <w:p>
      <w:pPr>
        <w:pStyle w:val="OOoTextBody"/>
      </w:pPr>
      <w:r>
        <w:rPr>
          <w:rStyle w:val="OOoDefault"/>
          <w:rFonts w:ascii="Liberation Sans" w:hAnsi="Liberation Sans"/>
          <w:i/>
        </w:rPr>
        <w:t>OOoHeading</w:t>
      </w:r>
      <w:r>
        <w:rPr>
          <w:rStyle w:val="OOoDefault"/>
          <w:rFonts w:ascii="Liberation Sans" w:hAnsi="Liberation Sans"/>
          <w:i/>
        </w:rPr>
        <w:t xml:space="preserve"> 4</w:t>
      </w:r>
      <w:r>
        <w:rPr>
          <w:rFonts w:ascii="Liberation Sans" w:hAnsi="Liberation Sans"/>
          <w:sz w:val="22"/>
          <w:lang w:val="en-US"/>
        </w:rPr>
        <w:t>—use for fourth-level headings. These should be avoided, as topics at this level can often be presented as definition lists instead.</w:t>
      </w:r>
    </w:p>
    <w:p>
      <w:pPr>
        <w:pStyle w:val="OOoTextBody"/>
      </w:pPr>
      <w:r>
        <w:rPr>
          <w:rFonts w:ascii="Liberation Sans" w:hAnsi="Liberation Sans"/>
          <w:sz w:val="22"/>
          <w:lang w:val="en-US"/>
        </w:rPr>
        <w:t>Real run-in subheads are not available with LibreOffice. A run-in subhead typically consists of a heading, followed by the text body of a paragraph that starts on the same line as the subhead.</w:t>
      </w:r>
    </w:p>
    <w:p>
      <w:pPr>
        <w:pStyle w:val="OOoHeading4"/>
      </w:pPr>
      <w:bookmarkStart w:id="7" w:name="__RefHeading__21194_468221607"/>
      <w:bookmarkEnd w:id="7"/>
      <w:r>
        <w:rPr>
          <w:color w:val="18A303"/>
          <w:sz w:val="23"/>
        </w:rPr>
        <w:t>Fourth-level heading example [OOoHeading 4]</w:t>
      </w:r>
    </w:p>
    <w:p>
      <w:pPr>
        <w:pStyle w:val="OOoTextBody"/>
      </w:pPr>
      <w:r>
        <w:rPr>
          <w:rFonts w:ascii="Liberation Sans" w:hAnsi="Liberation Sans"/>
          <w:sz w:val="22"/>
          <w:lang w:val="en-US"/>
        </w:rPr>
        <w:t>Fourth-level headings (</w:t>
      </w:r>
      <w:r>
        <w:rPr>
          <w:rStyle w:val="OOoDefault"/>
          <w:rFonts w:ascii="Liberation Sans" w:hAnsi="Liberation Sans"/>
          <w:i/>
        </w:rPr>
        <w:t>OOoHeading 4</w:t>
      </w:r>
      <w:r>
        <w:rPr>
          <w:rFonts w:ascii="Liberation Sans" w:hAnsi="Liberation Sans"/>
          <w:sz w:val="22"/>
          <w:lang w:val="en-US"/>
        </w:rPr>
        <w:t>) do not usually appear in the table of contents, but you may enable them in a chapter’s TOC if needed.</w:t>
      </w:r>
    </w:p>
    <w:p>
      <w:pPr>
        <w:pStyle w:val="OOoHeading3"/>
      </w:pPr>
      <w:bookmarkStart w:id="8" w:name="__RefHeading__3119_536839882"/>
      <w:bookmarkEnd w:id="8"/>
      <w:r>
        <w:rPr>
          <w:i/>
          <w:color w:val="18A303"/>
          <w:sz w:val="24"/>
        </w:rPr>
        <w:t>Text (including footers)</w:t>
      </w:r>
    </w:p>
    <w:p>
      <w:pPr>
        <w:pStyle w:val="OOoTextBody"/>
      </w:pPr>
      <w:r>
        <w:rPr>
          <w:rStyle w:val="OOoDefault"/>
          <w:rFonts w:ascii="Liberation Sans" w:hAnsi="Liberation Sans"/>
          <w:i/>
        </w:rPr>
        <w:t>OOoTextBody</w:t>
      </w:r>
      <w:r>
        <w:rPr>
          <w:rFonts w:ascii="Liberation Sans" w:hAnsi="Liberation Sans"/>
          <w:sz w:val="22"/>
          <w:lang w:val="en-US"/>
        </w:rPr>
        <w:t>—used for most paragraphs of text other than headings and lists.</w:t>
      </w:r>
    </w:p>
    <w:p>
      <w:pPr>
        <w:pStyle w:val="OOoTextBody"/>
      </w:pPr>
      <w:r>
        <w:rPr>
          <w:rStyle w:val="OOoDefault"/>
          <w:rFonts w:ascii="Liberation Sans" w:hAnsi="Liberation Sans"/>
          <w:i/>
        </w:rPr>
        <w:t>OOoComputerCode</w:t>
      </w:r>
      <w:r>
        <w:rPr>
          <w:rFonts w:ascii="Liberation Sans" w:hAnsi="Liberation Sans"/>
          <w:sz w:val="22"/>
          <w:lang w:val="en-US"/>
        </w:rPr>
        <w:t>—used when an entire paragraph is computer code, a command line, or a similar scenario.</w:t>
      </w:r>
    </w:p>
    <w:p>
      <w:pPr>
        <w:pStyle w:val="OOoTextBody"/>
      </w:pPr>
      <w:r>
        <w:rPr>
          <w:rStyle w:val="OOoDefault"/>
          <w:rFonts w:ascii="Liberation Sans" w:hAnsi="Liberation Sans"/>
          <w:i/>
        </w:rPr>
        <w:t>OOoFooter</w:t>
      </w:r>
      <w:r>
        <w:rPr>
          <w:rFonts w:ascii="Liberation Sans" w:hAnsi="Liberation Sans"/>
          <w:sz w:val="22"/>
          <w:lang w:val="en-US"/>
        </w:rPr>
        <w:t>—used for page footers.</w:t>
      </w:r>
    </w:p>
    <w:p>
      <w:pPr>
        <w:pStyle w:val="OOoTextBody"/>
      </w:pPr>
      <w:r>
        <w:rPr>
          <w:rStyle w:val="OOoDefault"/>
          <w:rFonts w:ascii="Liberation Sans" w:hAnsi="Liberation Sans"/>
          <w:i/>
        </w:rPr>
        <w:t>OOoGuideName</w:t>
      </w:r>
      <w:r>
        <w:rPr>
          <w:rFonts w:ascii="Liberation Sans" w:hAnsi="Liberation Sans"/>
          <w:sz w:val="22"/>
          <w:lang w:val="en-US"/>
        </w:rPr>
        <w:t>—used for the name of the guide on the first page of a standalone chapter. Its next style is</w:t>
      </w:r>
      <w:r>
        <w:rPr>
          <w:rStyle w:val="OOoDefault"/>
          <w:rFonts w:ascii="Liberation Sans" w:hAnsi="Liberation Sans"/>
          <w:i/>
        </w:rPr>
        <w:t xml:space="preserve"> OOoHeading0</w:t>
      </w:r>
      <w:r>
        <w:rPr>
          <w:rFonts w:ascii="Liberation Sans" w:hAnsi="Liberation Sans"/>
          <w:sz w:val="22"/>
          <w:lang w:val="en-US"/>
        </w:rPr>
        <w:t>.</w:t>
      </w:r>
    </w:p>
    <w:p>
      <w:pPr>
        <w:pStyle w:val="OOoTextBody"/>
      </w:pPr>
      <w:r>
        <w:rPr>
          <w:rStyle w:val="OOoDefault"/>
          <w:rFonts w:ascii="Liberation Sans" w:hAnsi="Liberation Sans"/>
          <w:i/>
        </w:rPr>
        <w:t>OOoNewChapter</w:t>
      </w:r>
      <w:r>
        <w:rPr>
          <w:rFonts w:ascii="Liberation Sans" w:hAnsi="Liberation Sans"/>
          <w:sz w:val="22"/>
          <w:lang w:val="en-US"/>
        </w:rPr>
        <w:t>—used only for the first (almost invisible) paragraph on the first page of each chapter.</w:t>
      </w:r>
    </w:p>
    <w:p>
      <w:pPr>
        <w:pStyle w:val="OOoTextBody"/>
      </w:pPr>
      <w:r>
        <w:rPr>
          <w:rStyle w:val="OOoDefault"/>
          <w:rFonts w:ascii="Liberation Sans" w:hAnsi="Liberation Sans"/>
          <w:i/>
        </w:rPr>
        <w:t>OOoPageBreak</w:t>
      </w:r>
      <w:r>
        <w:rPr>
          <w:rFonts w:ascii="Liberation Sans" w:hAnsi="Liberation Sans"/>
          <w:sz w:val="22"/>
          <w:lang w:val="en-US"/>
        </w:rPr>
        <w:t>—used for the last paragraph on the title page of a chapter. When the chapter is a subdocument in a master document, this paragraph creates a page break between the title page and the first page of the chapter. This is necessary to overcome a limitation (or bug) in master documents.</w:t>
      </w:r>
    </w:p>
    <w:p>
      <w:pPr>
        <w:pStyle w:val="OOoTextBody"/>
      </w:pPr>
      <w:r>
        <w:rPr>
          <w:rStyle w:val="OOoDefault"/>
          <w:rFonts w:ascii="Liberation Sans" w:hAnsi="Liberation Sans"/>
          <w:i/>
        </w:rPr>
        <w:t>OOoSubtitle</w:t>
      </w:r>
      <w:r>
        <w:rPr>
          <w:rFonts w:ascii="Liberation Sans" w:hAnsi="Liberation Sans"/>
          <w:sz w:val="22"/>
          <w:lang w:val="en-US"/>
        </w:rPr>
        <w:t>—used for a chapter’s (optional) subtitle.</w:t>
      </w:r>
    </w:p>
    <w:p>
      <w:pPr>
        <w:pStyle w:val="OOoTextBody"/>
      </w:pPr>
      <w:r>
        <w:rPr>
          <w:rStyle w:val="OOoDefault"/>
          <w:rFonts w:ascii="Liberation Sans" w:hAnsi="Liberation Sans"/>
          <w:i/>
        </w:rPr>
        <w:t>OOoTextBodyIndent</w:t>
      </w:r>
      <w:r>
        <w:rPr>
          <w:rFonts w:ascii="Liberation Sans" w:hAnsi="Liberation Sans"/>
          <w:sz w:val="22"/>
          <w:lang w:val="en-US"/>
        </w:rPr>
        <w:t>—used for indented text. It is identical to</w:t>
      </w:r>
      <w:r>
        <w:rPr>
          <w:rStyle w:val="OOoDefault"/>
          <w:rFonts w:ascii="Liberation Sans" w:hAnsi="Liberation Sans"/>
          <w:i/>
        </w:rPr>
        <w:t xml:space="preserve"> OOoTextBody</w:t>
      </w:r>
      <w:r>
        <w:rPr>
          <w:rFonts w:ascii="Liberation Sans" w:hAnsi="Liberation Sans"/>
          <w:sz w:val="22"/>
          <w:lang w:val="en-US"/>
        </w:rPr>
        <w:t>, except for a greater indentation. This style is useful for typing paragraphs in a bulleted list.</w:t>
      </w:r>
    </w:p>
    <w:p>
      <w:pPr>
        <w:pStyle w:val="OOoTextBody"/>
      </w:pPr>
      <w:r>
        <w:rPr>
          <w:rStyle w:val="OOoDefault"/>
          <w:rFonts w:ascii="Liberation Sans" w:hAnsi="Liberation Sans"/>
          <w:i/>
        </w:rPr>
        <w:t>OOoTip/Note/Caution</w:t>
      </w:r>
      <w:r>
        <w:rPr>
          <w:rFonts w:ascii="Liberation Sans" w:hAnsi="Liberation Sans"/>
          <w:sz w:val="22"/>
          <w:lang w:val="en-US"/>
        </w:rPr>
        <w:t>—used for the words “Tip”, “Note”, and “Caution” in those items. The text of the tip, note, or caution itself is in the</w:t>
      </w:r>
      <w:r>
        <w:rPr>
          <w:rStyle w:val="OOoDefault"/>
          <w:rFonts w:ascii="Liberation Sans" w:hAnsi="Liberation Sans"/>
          <w:i/>
        </w:rPr>
        <w:t xml:space="preserve"> OOoTableText</w:t>
      </w:r>
      <w:r>
        <w:rPr>
          <w:rFonts w:ascii="Liberation Sans" w:hAnsi="Liberation Sans"/>
          <w:sz w:val="22"/>
          <w:lang w:val="en-US"/>
        </w:rPr>
        <w:t xml:space="preserve"> style.</w:t>
      </w:r>
    </w:p>
    <w:p>
      <w:pPr>
        <w:pStyle w:val="OOoTextBody"/>
      </w:pPr>
      <w:r>
        <w:rPr>
          <w:rStyle w:val="OOoDefault"/>
          <w:rFonts w:ascii="Liberation Sans" w:hAnsi="Liberation Sans"/>
          <w:i/>
        </w:rPr>
        <w:t>OOoTitle</w:t>
      </w:r>
      <w:r>
        <w:rPr>
          <w:rFonts w:ascii="Liberation Sans" w:hAnsi="Liberation Sans"/>
          <w:sz w:val="22"/>
          <w:lang w:val="en-US"/>
        </w:rPr>
        <w:t>—used only for the title of a full book.</w:t>
      </w:r>
    </w:p>
    <w:p>
      <w:pPr>
        <w:pStyle w:val="OOoTextBody"/>
      </w:pPr>
      <w:r>
        <w:rPr>
          <w:rStyle w:val="OOoDefault"/>
          <w:rFonts w:ascii="Liberation Sans" w:hAnsi="Liberation Sans"/>
          <w:i/>
        </w:rPr>
        <w:t>OOoToCHead</w:t>
      </w:r>
      <w:r>
        <w:rPr>
          <w:rFonts w:ascii="Liberation Sans" w:hAnsi="Liberation Sans"/>
          <w:sz w:val="22"/>
          <w:lang w:val="en-US"/>
        </w:rPr>
        <w:t>—used for the word “Contents” on the Table of Contents page, to prevent this heading from appearing in the table of contents.</w:t>
      </w:r>
    </w:p>
    <w:p>
      <w:pPr>
        <w:pStyle w:val="OOoTextBody"/>
      </w:pPr>
      <w:r>
        <w:rPr>
          <w:rStyle w:val="OOoDefault"/>
          <w:rFonts w:ascii="Liberation Sans" w:hAnsi="Liberation Sans"/>
          <w:i/>
        </w:rPr>
        <w:t>OOoCopyrightPage</w:t>
      </w:r>
      <w:r>
        <w:rPr>
          <w:rFonts w:ascii="Liberation Sans" w:hAnsi="Liberation Sans"/>
          <w:sz w:val="22"/>
          <w:lang w:val="en-US"/>
        </w:rPr>
        <w:t>—used for the headings on the Copyright page, to prevent them from appearing in the table of contents.</w:t>
      </w:r>
    </w:p>
    <w:p>
      <w:pPr>
        <w:pStyle w:val="OOoTextBody"/>
      </w:pPr>
      <w:r>
        <w:rPr>
          <w:rStyle w:val="OOoDefault"/>
          <w:rFonts w:ascii="Liberation Sans" w:hAnsi="Liberation Sans"/>
          <w:i/>
        </w:rPr>
        <w:t>OOoCoverNotice</w:t>
      </w:r>
      <w:r>
        <w:rPr>
          <w:rFonts w:ascii="Liberation Sans" w:hAnsi="Liberation Sans"/>
          <w:sz w:val="22"/>
          <w:lang w:val="en-US"/>
        </w:rPr>
        <w:t>—used for the boxed paragraph on the title page of a chapter. In the book template, this style hides the paragraph.</w:t>
      </w:r>
    </w:p>
    <w:p>
      <w:pPr>
        <w:pStyle w:val="OOoHeading2"/>
      </w:pPr>
      <w:bookmarkStart w:id="9" w:name="__RefHeading__3121_536839882"/>
      <w:bookmarkEnd w:id="9"/>
      <w:r>
        <w:rPr>
          <w:color w:val="18A303"/>
          <w:sz w:val="28"/>
        </w:rPr>
        <w:t>Lists</w:t>
      </w:r>
    </w:p>
    <w:p>
      <w:pPr>
        <w:pStyle w:val="OOoTextBody"/>
      </w:pPr>
      <w:r>
        <w:rPr>
          <w:rFonts w:ascii="Liberation Sans" w:hAnsi="Liberation Sans"/>
          <w:sz w:val="22"/>
          <w:lang w:val="en-US"/>
        </w:rPr>
        <w:t>Do not use the toolbar icons to apply numbering or bullets because you get different results than if you use the paragraph styles for lists.</w:t>
      </w:r>
    </w:p>
    <w:p>
      <w:pPr>
        <w:pStyle w:val="OOoTextBody"/>
      </w:pPr>
      <w:r>
        <w:rPr>
          <w:rFonts w:ascii="Liberation Sans" w:hAnsi="Liberation Sans"/>
          <w:sz w:val="22"/>
          <w:lang w:val="en-US"/>
        </w:rPr>
        <w:t>Lists use paragraph styles that have been defined to include a numbering (list) style.</w:t>
      </w:r>
    </w:p>
    <w:p>
      <w:pPr>
        <w:pStyle w:val="OOoTextBodyListIntro"/>
      </w:pPr>
      <w:r>
        <w:rPr>
          <w:shd w:val="clear" w:color="auto" w:fill="auto"/>
        </w:rPr>
        <w:t>Four principal categories of lists are used in our books. Use the type that best suits the purpose:</w:t>
      </w:r>
    </w:p>
    <w:p>
      <w:pPr>
        <w:pStyle w:val="OOoList1Start"/>
        <w:numPr>
          <w:ilvl w:val="0"/>
          <w:numId w:val="12"/>
        </w:numPr>
      </w:pPr>
      <w:r>
        <w:t>Procedures or instructions where steps should be done in a specific order should use numbered lists with Arabic numbers.</w:t>
      </w:r>
    </w:p>
    <w:p>
      <w:pPr>
        <w:pStyle w:val="OOoList1Cont"/>
        <w:numPr>
          <w:ilvl w:val="0"/>
          <w:numId w:val="12"/>
        </w:numPr>
      </w:pPr>
      <w:r>
        <w:t>For items set out in a list for easy reference, but where the sequence is not important (as in this list), use a bullet list.</w:t>
      </w:r>
    </w:p>
    <w:p>
      <w:pPr>
        <w:pStyle w:val="OOoList1Cont"/>
        <w:numPr>
          <w:ilvl w:val="0"/>
          <w:numId w:val="12"/>
        </w:numPr>
      </w:pPr>
      <w:r>
        <w:t>Simple lists are similar to bullet lists, but without the bullets. Use simple lists only when all of the list items are no longer than one line.</w:t>
      </w:r>
    </w:p>
    <w:p>
      <w:pPr>
        <w:pStyle w:val="OOoList1End"/>
        <w:numPr>
          <w:ilvl w:val="0"/>
          <w:numId w:val="12"/>
        </w:numPr>
      </w:pPr>
      <w:r>
        <w:t>Definition lists are used mainly for short explanations of fields or options on dialogs. They are in two parts: the “definition term” and the “definition” itself.</w:t>
      </w:r>
    </w:p>
    <w:p>
      <w:pPr>
        <w:pStyle w:val="OOoTextBody"/>
      </w:pPr>
      <w:r>
        <w:rPr>
          <w:rFonts w:ascii="Liberation Sans" w:hAnsi="Liberation Sans"/>
          <w:sz w:val="22"/>
          <w:lang w:val="en-US"/>
        </w:rPr>
        <w:t>Examples and descriptions of each type of list follow.</w:t>
      </w:r>
    </w:p>
    <w:p>
      <w:pPr>
        <w:pStyle w:val="OOoHeading3"/>
      </w:pPr>
      <w:bookmarkStart w:id="10" w:name="__RefHeading__3123_536839882"/>
      <w:bookmarkEnd w:id="10"/>
      <w:r>
        <w:rPr>
          <w:i/>
          <w:color w:val="18A303"/>
          <w:sz w:val="24"/>
        </w:rPr>
        <w:t>Bullet lists</w:t>
      </w:r>
    </w:p>
    <w:p>
      <w:pPr>
        <w:pStyle w:val="OOoTextBodyListIntro"/>
      </w:pPr>
      <w:r>
        <w:rPr>
          <w:shd w:val="clear" w:color="auto" w:fill="auto"/>
        </w:rPr>
        <w:t>The template makes available two types of paragraph style families for Bullet lists:</w:t>
      </w:r>
    </w:p>
    <w:p>
      <w:pPr>
        <w:pStyle w:val="OOoSimpleList"/>
      </w:pPr>
      <w:r>
        <w:t>OOoList1 using circular bullet symbols (Unicode U+2022)</w:t>
      </w:r>
    </w:p>
    <w:p>
      <w:pPr>
        <w:pStyle w:val="OOoSimpleList"/>
      </w:pPr>
      <w:r>
        <w:t>OOoList2 using dash bullet symbols (U+2013)</w:t>
      </w:r>
    </w:p>
    <w:p>
      <w:pPr>
        <w:pStyle w:val="OOoTextBodyListIntro"/>
      </w:pPr>
      <w:r>
        <w:rPr>
          <w:shd w:val="clear" w:color="auto" w:fill="auto"/>
        </w:rPr>
        <w:t>The OOoList2 paragraph styles should only be used for second level bullet list where the first level is also a bullet list. To reach the second level, click the</w:t>
      </w:r>
      <w:r>
        <w:rPr>
          <w:rStyle w:val="OOoDefault"/>
          <w:rFonts w:ascii="Liberation Sans" w:hAnsi="Liberation Sans"/>
          <w:b/>
          <w:lang w:val="en-US"/>
        </w:rPr>
        <w:t xml:space="preserve"> Demote</w:t>
      </w:r>
      <w:r>
        <w:rPr>
          <w:shd w:val="clear" w:color="auto" w:fill="auto"/>
        </w:rPr>
        <w:t xml:space="preserve"> icon on the Bullets and Numbering toolbar.</w:t>
      </w:r>
    </w:p>
    <w:p>
      <w:pPr>
        <w:pStyle w:val="OOoTextBodyListIntro"/>
      </w:pPr>
      <w:r>
        <w:rPr>
          <w:shd w:val="clear" w:color="auto" w:fill="auto"/>
        </w:rPr>
        <w:t>This paragraph is in</w:t>
      </w:r>
      <w:r>
        <w:rPr>
          <w:rStyle w:val="OOoDefault"/>
          <w:rFonts w:ascii="Liberation Sans" w:hAnsi="Liberation Sans"/>
          <w:i/>
        </w:rPr>
        <w:t xml:space="preserve"> OOoTextBody_ListIntro</w:t>
      </w:r>
      <w:r>
        <w:rPr>
          <w:shd w:val="clear" w:color="auto" w:fill="auto"/>
        </w:rPr>
        <w:t xml:space="preserve"> style. Same as</w:t>
      </w:r>
      <w:r>
        <w:rPr>
          <w:rStyle w:val="OOoDefault"/>
          <w:rFonts w:ascii="Liberation Sans" w:hAnsi="Liberation Sans"/>
          <w:i/>
        </w:rPr>
        <w:t xml:space="preserve"> OOoTextBody</w:t>
      </w:r>
      <w:r>
        <w:rPr>
          <w:shd w:val="clear" w:color="auto" w:fill="auto"/>
        </w:rPr>
        <w:t xml:space="preserve"> but used because we might later want to redefine the style to produce more or less space before the first entry in a list.</w:t>
      </w:r>
    </w:p>
    <w:p>
      <w:pPr>
        <w:pStyle w:val="OOoList1Start"/>
        <w:numPr>
          <w:ilvl w:val="0"/>
          <w:numId w:val="12"/>
        </w:numPr>
      </w:pPr>
      <w:r>
        <w:t>Sample bullet list (</w:t>
      </w:r>
      <w:r>
        <w:rPr>
          <w:rStyle w:val="OOoDefault"/>
          <w:rFonts w:ascii="Liberation Sans" w:hAnsi="Liberation Sans"/>
          <w:i/>
        </w:rPr>
        <w:t>OOoList 1 Start</w:t>
      </w:r>
      <w:r>
        <w:t xml:space="preserve"> style)</w:t>
      </w:r>
    </w:p>
    <w:p>
      <w:pPr>
        <w:pStyle w:val="OOoList1Cont"/>
        <w:numPr>
          <w:ilvl w:val="0"/>
          <w:numId w:val="12"/>
        </w:numPr>
      </w:pPr>
      <w:r>
        <w:t>Another item in the bullet list (</w:t>
      </w:r>
      <w:r>
        <w:rPr>
          <w:rStyle w:val="OOoDefault"/>
          <w:rFonts w:ascii="Liberation Sans" w:hAnsi="Liberation Sans"/>
          <w:i/>
        </w:rPr>
        <w:t>OOoList 1 Cont.</w:t>
      </w:r>
      <w:r>
        <w:t>)</w:t>
      </w:r>
    </w:p>
    <w:p>
      <w:pPr>
        <w:pStyle w:val="OOoListTextBodyL1"/>
      </w:pPr>
      <w:r>
        <w:t>And a continuation item (no bullet character), using</w:t>
      </w:r>
      <w:r>
        <w:rPr>
          <w:rStyle w:val="OOoDefault"/>
          <w:rFonts w:ascii="Liberation Sans" w:hAnsi="Liberation Sans"/>
          <w:i/>
        </w:rPr>
        <w:t xml:space="preserve"> OOoList_TextBody_L1</w:t>
      </w:r>
    </w:p>
    <w:p>
      <w:pPr>
        <w:pStyle w:val="OOoList1Cont"/>
        <w:numPr>
          <w:ilvl w:val="0"/>
          <w:numId w:val="12"/>
        </w:numPr>
      </w:pPr>
      <w:r>
        <w:t>Another item in the bullet list</w:t>
      </w:r>
      <w:r>
        <w:rPr>
          <w:b w:val="0"/>
          <w:bCs w:val="0"/>
        </w:rPr>
        <w:t xml:space="preserve"> (</w:t>
      </w:r>
      <w:r>
        <w:rPr>
          <w:b w:val="0"/>
          <w:bCs w:val="0"/>
        </w:rPr>
        <w:t>OOoList 1 Cont.</w:t>
      </w:r>
      <w:r>
        <w:rPr>
          <w:b w:val="0"/>
          <w:bCs w:val="0"/>
        </w:rPr>
        <w:t>)</w:t>
      </w:r>
    </w:p>
    <w:p>
      <w:pPr>
        <w:pStyle w:val="OOoList2Start"/>
        <w:numPr>
          <w:ilvl w:val="1"/>
          <w:numId w:val="15"/>
        </w:numPr>
      </w:pPr>
      <w:r>
        <w:t>A sublist item (use</w:t>
      </w:r>
      <w:r>
        <w:rPr>
          <w:b w:val="0"/>
          <w:bCs w:val="0"/>
        </w:rPr>
        <w:t xml:space="preserve"> OOoList 2 Start</w:t>
      </w:r>
      <w:r>
        <w:t>, then the</w:t>
      </w:r>
      <w:r>
        <w:rPr>
          <w:rStyle w:val="OOoDefault"/>
          <w:rFonts w:ascii="Liberation Sans" w:hAnsi="Liberation Sans"/>
          <w:b/>
          <w:lang w:val="en-US"/>
        </w:rPr>
        <w:t xml:space="preserve"> Demote</w:t>
      </w:r>
      <w:r>
        <w:t xml:space="preserve"> icon to style this as level 2)</w:t>
      </w:r>
    </w:p>
    <w:p>
      <w:pPr>
        <w:pStyle w:val="OOoList2End"/>
        <w:numPr>
          <w:ilvl w:val="1"/>
          <w:numId w:val="15"/>
        </w:numPr>
      </w:pPr>
      <w:r>
        <w:t>Another sublist item</w:t>
      </w:r>
    </w:p>
    <w:p>
      <w:pPr>
        <w:pStyle w:val="OOoList1End"/>
        <w:numPr>
          <w:ilvl w:val="0"/>
          <w:numId w:val="12"/>
        </w:numPr>
      </w:pPr>
      <w:r>
        <w:t>Final item in main list (</w:t>
      </w:r>
      <w:r>
        <w:rPr>
          <w:rStyle w:val="OOoDefault"/>
          <w:rFonts w:ascii="Liberation Sans" w:hAnsi="Liberation Sans"/>
          <w:i/>
        </w:rPr>
        <w:t>OOoList 1 End</w:t>
      </w:r>
      <w:r>
        <w:t>).</w:t>
      </w:r>
      <w:r>
        <w:rPr>
          <w:b w:val="0"/>
          <w:bCs w:val="0"/>
        </w:rPr>
        <w:t xml:space="preserve"> Use this style for the very last</w:t>
      </w:r>
      <w:r>
        <w:rPr>
          <w:rFonts w:ascii="Times New Roman" w:eastAsia="Times New Roman" w:hAnsi="Times New Roman" w:cs="Times New Roman"/>
          <w:b w:val="0"/>
          <w:bCs w:val="0"/>
        </w:rPr>
        <w:t xml:space="preserve"> “</w:t>
      </w:r>
      <w:r>
        <w:t>paragraph” entry in a first-level list so it can later be redefined (if we wish) to provide more vertical space preceding the following paragraph.</w:t>
      </w:r>
    </w:p>
    <w:p>
      <w:pPr>
        <w:pStyle w:val="OOoTextBody"/>
      </w:pPr>
      <w:r>
        <w:rPr>
          <w:rFonts w:ascii="Liberation Sans" w:hAnsi="Liberation Sans"/>
          <w:sz w:val="22"/>
          <w:lang w:val="en-US"/>
        </w:rPr>
        <w:t>If you need to add a paragraph within the list and you want the indentation to be aligned with that of the list element, you need to use</w:t>
      </w:r>
      <w:r>
        <w:rPr>
          <w:iCs w:val="0"/>
        </w:rPr>
        <w:t xml:space="preserve"> OooList_TextBody_L1</w:t>
      </w:r>
      <w:r>
        <w:rPr>
          <w:rFonts w:ascii="Liberation Sans" w:hAnsi="Liberation Sans"/>
          <w:sz w:val="22"/>
          <w:lang w:val="en-US"/>
        </w:rPr>
        <w:t xml:space="preserve"> (for first level list items) or</w:t>
      </w:r>
      <w:r>
        <w:rPr>
          <w:iCs/>
        </w:rPr>
        <w:t xml:space="preserve"> OooList_TextBody_L2</w:t>
      </w:r>
      <w:r>
        <w:rPr>
          <w:rFonts w:ascii="Liberation Sans" w:hAnsi="Liberation Sans"/>
          <w:sz w:val="22"/>
          <w:lang w:val="en-US"/>
        </w:rPr>
        <w:t xml:space="preserve"> for second level list items.</w:t>
      </w:r>
    </w:p>
    <w:p>
      <w:pPr>
        <w:pStyle w:val="OOoHeading3"/>
      </w:pPr>
      <w:bookmarkStart w:id="11" w:name="__RefHeading__3125_536839882"/>
      <w:bookmarkEnd w:id="11"/>
      <w:r>
        <w:rPr>
          <w:i/>
          <w:color w:val="18A303"/>
          <w:sz w:val="24"/>
        </w:rPr>
        <w:t>Numbered lists</w:t>
      </w:r>
    </w:p>
    <w:p>
      <w:pPr>
        <w:pStyle w:val="OOoTextBody"/>
      </w:pPr>
      <w:r>
        <w:rPr>
          <w:rFonts w:ascii="Liberation Sans" w:hAnsi="Liberation Sans"/>
          <w:sz w:val="22"/>
          <w:lang w:val="en-US"/>
        </w:rPr>
        <w:t>This template includes three Numbered paragraph style families that you can use to create simple or nested lists. Normally we should not nest procedural lists beyond three levels, and only use the third levels when really necessary.</w:t>
      </w:r>
    </w:p>
    <w:p>
      <w:pPr>
        <w:pStyle w:val="OOoTextBody"/>
      </w:pPr>
      <w:r>
        <w:rPr>
          <w:rFonts w:ascii="Liberation Sans" w:hAnsi="Liberation Sans"/>
          <w:sz w:val="22"/>
          <w:lang w:val="en-US"/>
        </w:rPr>
        <w:t>The three numbering styles are defined as follows:</w:t>
      </w:r>
    </w:p>
    <w:p>
      <w:pPr>
        <w:pStyle w:val="OOoSimpleList"/>
      </w:pPr>
      <w:r>
        <w:rPr>
          <w:rStyle w:val="OOoDefault"/>
          <w:rFonts w:ascii="Liberation Sans" w:hAnsi="Liberation Sans"/>
          <w:i/>
        </w:rPr>
        <w:t>OOoNum 123</w:t>
      </w:r>
      <w:r>
        <w:t>: Arabic number followed by )</w:t>
      </w:r>
    </w:p>
    <w:p>
      <w:pPr>
        <w:pStyle w:val="OOoSimpleList"/>
      </w:pPr>
      <w:r>
        <w:rPr>
          <w:rStyle w:val="OOoDefault"/>
          <w:rFonts w:ascii="Liberation Sans" w:hAnsi="Liberation Sans"/>
          <w:i/>
        </w:rPr>
        <w:t>OOoNum abc</w:t>
      </w:r>
      <w:r>
        <w:t>: small case letter followed by )</w:t>
      </w:r>
    </w:p>
    <w:p>
      <w:pPr>
        <w:pStyle w:val="OOoSimpleList"/>
      </w:pPr>
      <w:r>
        <w:rPr>
          <w:rStyle w:val="OOoDefault"/>
          <w:rFonts w:ascii="Liberation Sans" w:hAnsi="Liberation Sans"/>
          <w:i/>
        </w:rPr>
        <w:t>OOoNum iii</w:t>
      </w:r>
      <w:r>
        <w:t>: Roman numeral followed by .</w:t>
      </w:r>
    </w:p>
    <w:p>
      <w:pPr>
        <w:pStyle w:val="OOoTextBody"/>
      </w:pPr>
      <w:r>
        <w:rPr>
          <w:rFonts w:ascii="Liberation Sans" w:hAnsi="Liberation Sans"/>
          <w:sz w:val="22"/>
          <w:lang w:val="en-US"/>
        </w:rPr>
        <w:t>In general numbered lists should use Arabic numbers for the first level, small case letters for the second and Roman numerals for the third level.</w:t>
      </w:r>
    </w:p>
    <w:p>
      <w:pPr>
        <w:pStyle w:val="OOoTextBodyListIntro"/>
      </w:pPr>
      <w:r>
        <w:rPr>
          <w:shd w:val="clear" w:color="auto" w:fill="auto"/>
        </w:rPr>
        <w:t>Sample paragraph in</w:t>
      </w:r>
      <w:r>
        <w:rPr>
          <w:rStyle w:val="OOoDefault"/>
          <w:rFonts w:ascii="Liberation Sans" w:hAnsi="Liberation Sans"/>
          <w:i/>
        </w:rPr>
        <w:t xml:space="preserve"> OOoTextBody_ListIntro</w:t>
      </w:r>
      <w:r>
        <w:rPr>
          <w:shd w:val="clear" w:color="auto" w:fill="auto"/>
        </w:rPr>
        <w:t xml:space="preserve"> style introducing a numbered list.</w:t>
      </w:r>
    </w:p>
    <w:p>
      <w:pPr>
        <w:pStyle w:val="OOoNum123Start"/>
        <w:numPr>
          <w:ilvl w:val="0"/>
          <w:numId w:val="11"/>
        </w:numPr>
      </w:pPr>
      <w:r>
        <w:t>Sample numbered list item (</w:t>
      </w:r>
      <w:r>
        <w:rPr>
          <w:rStyle w:val="OOoDefault"/>
          <w:rFonts w:ascii="Liberation Sans" w:hAnsi="Liberation Sans"/>
          <w:i/>
        </w:rPr>
        <w:t>OOoNum 123 Start</w:t>
      </w:r>
      <w:r>
        <w:t xml:space="preserve"> style)</w:t>
      </w:r>
    </w:p>
    <w:p>
      <w:pPr>
        <w:pStyle w:val="OOoNum123Cont"/>
        <w:numPr>
          <w:ilvl w:val="0"/>
          <w:numId w:val="11"/>
        </w:numPr>
      </w:pPr>
      <w:r>
        <w:t>Another item in the numbered list (</w:t>
      </w:r>
      <w:r>
        <w:rPr>
          <w:rStyle w:val="OOoDefault"/>
          <w:rFonts w:ascii="Liberation Sans" w:hAnsi="Liberation Sans"/>
          <w:i/>
        </w:rPr>
        <w:t>OOoNum 123 Cont.</w:t>
      </w:r>
      <w:r>
        <w:t>)</w:t>
      </w:r>
    </w:p>
    <w:p>
      <w:pPr>
        <w:pStyle w:val="OOoListTextBodyL1"/>
      </w:pPr>
      <w:r>
        <w:t>And a continuation item (no number), using</w:t>
      </w:r>
      <w:r>
        <w:rPr>
          <w:rStyle w:val="OOoDefault"/>
          <w:rFonts w:ascii="Liberation Sans" w:hAnsi="Liberation Sans"/>
          <w:i/>
        </w:rPr>
        <w:t xml:space="preserve"> OooList_TextBody_L1</w:t>
      </w:r>
    </w:p>
    <w:p>
      <w:pPr>
        <w:pStyle w:val="OOoNum123Cont"/>
        <w:numPr>
          <w:ilvl w:val="0"/>
          <w:numId w:val="11"/>
        </w:numPr>
      </w:pPr>
      <w:r>
        <w:rPr>
          <w:rFonts w:ascii="Liberation Sans" w:hAnsi="Liberation Sans"/>
          <w:lang w:val="en-US"/>
        </w:rPr>
        <w:t>Another item in the numbered list (</w:t>
      </w:r>
      <w:r>
        <w:rPr>
          <w:rStyle w:val="OOoDefault"/>
          <w:rFonts w:ascii="Liberation Sans" w:hAnsi="Liberation Sans"/>
          <w:i/>
        </w:rPr>
        <w:t>OOoNum 123 Cont.</w:t>
      </w:r>
      <w:r>
        <w:rPr>
          <w:rFonts w:ascii="Liberation Sans" w:hAnsi="Liberation Sans"/>
          <w:lang w:val="en-US"/>
        </w:rPr>
        <w:t>)</w:t>
      </w:r>
    </w:p>
    <w:p>
      <w:pPr>
        <w:pStyle w:val="OOoNumabcStart"/>
        <w:numPr>
          <w:ilvl w:val="1"/>
          <w:numId w:val="13"/>
        </w:numPr>
      </w:pPr>
      <w:r>
        <w:rPr>
          <w:rFonts w:ascii="Liberation Sans" w:hAnsi="Liberation Sans"/>
          <w:lang w:val="en-US"/>
        </w:rPr>
        <w:t>A second-level list item ((using alphabetic “numbers”) —use</w:t>
      </w:r>
      <w:r>
        <w:rPr>
          <w:rStyle w:val="OOoDefault"/>
          <w:rFonts w:ascii="Liberation Sans" w:hAnsi="Liberation Sans"/>
          <w:b/>
          <w:lang w:val="en-US"/>
        </w:rPr>
        <w:t xml:space="preserve"> Demote</w:t>
      </w:r>
      <w:r>
        <w:rPr>
          <w:rFonts w:ascii="Liberation Sans" w:hAnsi="Liberation Sans"/>
          <w:lang w:val="en-US"/>
        </w:rPr>
        <w:t xml:space="preserve"> icon and</w:t>
      </w:r>
      <w:r>
        <w:rPr>
          <w:rStyle w:val="OOoDefault"/>
          <w:rFonts w:ascii="Liberation Sans" w:hAnsi="Liberation Sans"/>
          <w:i/>
        </w:rPr>
        <w:t xml:space="preserve"> OOoNum abc Start</w:t>
      </w:r>
      <w:r>
        <w:rPr>
          <w:rFonts w:ascii="Liberation Sans" w:hAnsi="Liberation Sans"/>
          <w:lang w:val="en-US"/>
        </w:rPr>
        <w:t xml:space="preserve"> to style.</w:t>
      </w:r>
    </w:p>
    <w:p>
      <w:pPr>
        <w:pStyle w:val="OOoNumabcCont"/>
        <w:numPr>
          <w:ilvl w:val="1"/>
          <w:numId w:val="13"/>
        </w:numPr>
      </w:pPr>
      <w:r>
        <w:t>Another second level list item (</w:t>
      </w:r>
      <w:r>
        <w:rPr>
          <w:rStyle w:val="OOoDefault"/>
          <w:rFonts w:ascii="Liberation Sans" w:hAnsi="Liberation Sans"/>
          <w:i/>
        </w:rPr>
        <w:t>OOoNum abc Cont.</w:t>
      </w:r>
      <w:r>
        <w:t>).</w:t>
      </w:r>
    </w:p>
    <w:p>
      <w:pPr>
        <w:pStyle w:val="OOoNumiiiStart"/>
        <w:numPr>
          <w:ilvl w:val="2"/>
          <w:numId w:val="14"/>
        </w:numPr>
      </w:pPr>
      <w:r>
        <w:t>Now we have a third-level nested list. It uses lower-case roman numerals—use</w:t>
      </w:r>
      <w:r>
        <w:rPr>
          <w:rStyle w:val="OOoDefault"/>
          <w:rFonts w:ascii="Liberation Sans" w:hAnsi="Liberation Sans"/>
          <w:b/>
          <w:lang w:val="en-US"/>
        </w:rPr>
        <w:t xml:space="preserve"> Demote</w:t>
      </w:r>
      <w:r>
        <w:t xml:space="preserve"> icon and</w:t>
      </w:r>
      <w:r>
        <w:rPr>
          <w:rStyle w:val="OOoDefault"/>
          <w:rFonts w:ascii="Liberation Sans" w:hAnsi="Liberation Sans"/>
          <w:i/>
        </w:rPr>
        <w:t xml:space="preserve"> OOoNum iii Start</w:t>
      </w:r>
      <w:r>
        <w:t xml:space="preserve"> to style.</w:t>
      </w:r>
    </w:p>
    <w:p>
      <w:pPr>
        <w:pStyle w:val="OOoNumiiiCont"/>
        <w:numPr>
          <w:ilvl w:val="2"/>
          <w:numId w:val="14"/>
        </w:numPr>
      </w:pPr>
      <w:r>
        <w:t>Another third-level list item</w:t>
      </w:r>
    </w:p>
    <w:p>
      <w:pPr>
        <w:pStyle w:val="OOoNumabcEnd"/>
        <w:numPr>
          <w:ilvl w:val="1"/>
          <w:numId w:val="13"/>
        </w:numPr>
      </w:pPr>
      <w:r>
        <w:t>A final second-level list item</w:t>
      </w:r>
    </w:p>
    <w:p>
      <w:pPr>
        <w:pStyle w:val="OOoNum123End"/>
        <w:numPr>
          <w:ilvl w:val="0"/>
          <w:numId w:val="11"/>
        </w:numPr>
      </w:pPr>
      <w:r>
        <w:t>Final item in first level (</w:t>
      </w:r>
      <w:r>
        <w:rPr>
          <w:rStyle w:val="OOoDefault"/>
          <w:rFonts w:ascii="Liberation Sans" w:hAnsi="Liberation Sans"/>
          <w:i/>
        </w:rPr>
        <w:t>OOoNum 1 End</w:t>
      </w:r>
      <w:r>
        <w:t>).</w:t>
      </w:r>
    </w:p>
    <w:p>
      <w:pPr>
        <w:pStyle w:val="OOoHeading3"/>
      </w:pPr>
      <w:bookmarkStart w:id="12" w:name="__RefHeading__3127_536839882"/>
      <w:bookmarkEnd w:id="12"/>
      <w:r>
        <w:rPr>
          <w:i/>
          <w:color w:val="18A303"/>
          <w:sz w:val="24"/>
        </w:rPr>
        <w:t>Simple lists</w:t>
      </w:r>
    </w:p>
    <w:p>
      <w:pPr>
        <w:pStyle w:val="OOoTextBodyListIntro"/>
      </w:pPr>
      <w:r>
        <w:rPr>
          <w:shd w:val="clear" w:color="auto" w:fill="auto"/>
        </w:rPr>
        <w:t>Simple lists are similar to bullet lists, but without the bullets. The list items use the</w:t>
      </w:r>
      <w:r>
        <w:rPr>
          <w:rStyle w:val="OOoDefault"/>
          <w:rFonts w:ascii="Liberation Sans" w:hAnsi="Liberation Sans"/>
          <w:i/>
        </w:rPr>
        <w:t xml:space="preserve"> OOoSimpleList</w:t>
      </w:r>
      <w:r>
        <w:rPr>
          <w:shd w:val="clear" w:color="auto" w:fill="auto"/>
        </w:rPr>
        <w:t xml:space="preserve"> style.</w:t>
      </w:r>
    </w:p>
    <w:p>
      <w:pPr>
        <w:pStyle w:val="OOoSimpleList"/>
      </w:pPr>
      <w:r>
        <w:t>Apples</w:t>
      </w:r>
    </w:p>
    <w:p>
      <w:pPr>
        <w:pStyle w:val="OOoSimpleList"/>
      </w:pPr>
      <w:r>
        <w:t>Oranges</w:t>
      </w:r>
    </w:p>
    <w:p>
      <w:pPr>
        <w:pStyle w:val="OOoSimpleList"/>
      </w:pPr>
      <w:r>
        <w:t>Pears</w:t>
      </w:r>
    </w:p>
    <w:p>
      <w:pPr>
        <w:pStyle w:val="OOoSimpleList"/>
      </w:pPr>
      <w:r>
        <w:t>Plums</w:t>
      </w:r>
    </w:p>
    <w:p>
      <w:pPr>
        <w:pStyle w:val="OOoHeading3"/>
      </w:pPr>
      <w:bookmarkStart w:id="13" w:name="__RefHeading__3129_536839882"/>
      <w:bookmarkEnd w:id="13"/>
      <w:r>
        <w:rPr>
          <w:i/>
          <w:color w:val="18A303"/>
          <w:sz w:val="24"/>
        </w:rPr>
        <w:t>Definition lists</w:t>
      </w:r>
    </w:p>
    <w:p>
      <w:pPr>
        <w:pStyle w:val="OOoTextBody"/>
      </w:pPr>
      <w:r>
        <w:rPr>
          <w:rFonts w:ascii="Liberation Sans" w:hAnsi="Liberation Sans"/>
          <w:sz w:val="22"/>
          <w:lang w:val="en-US"/>
        </w:rPr>
        <w:t>Definition lists are typically used for describing options on a dialog box. This list type can be used instead of third-level or fourth-level subheads, especially if you do not want any such subheads to appear in an automatically generated ToC.</w:t>
      </w:r>
    </w:p>
    <w:p>
      <w:pPr>
        <w:pStyle w:val="OOoDefinitionTerm"/>
      </w:pPr>
      <w:r>
        <w:rPr>
          <w:rFonts w:ascii="Liberation Sans" w:hAnsi="Liberation Sans"/>
          <w:b/>
          <w:color w:val="000000"/>
        </w:rPr>
        <w:t>Example of definition term</w:t>
      </w:r>
    </w:p>
    <w:p>
      <w:pPr>
        <w:pStyle w:val="OOoDefinition"/>
      </w:pPr>
      <w:r>
        <w:rPr>
          <w:rFonts w:ascii="Liberation Sans" w:hAnsi="Liberation Sans"/>
        </w:rPr>
        <w:t>Example of a definition. All lines are indented from the left.</w:t>
      </w:r>
    </w:p>
    <w:p>
      <w:pPr>
        <w:pStyle w:val="OOoDefinitionTerm"/>
      </w:pPr>
      <w:r>
        <w:rPr>
          <w:rFonts w:ascii="Liberation Sans" w:hAnsi="Liberation Sans"/>
          <w:b/>
          <w:color w:val="000000"/>
        </w:rPr>
        <w:t>Another definition term</w:t>
      </w:r>
    </w:p>
    <w:p>
      <w:pPr>
        <w:pStyle w:val="OOoDefinition"/>
      </w:pPr>
      <w:r>
        <w:rPr>
          <w:rFonts w:ascii="Liberation Sans" w:hAnsi="Liberation Sans"/>
        </w:rPr>
        <w:t>Here is the definition of this term: xxxxxxxxx xxxxxxxxx xxxxxxxx xxxxxxxxxx</w:t>
      </w:r>
    </w:p>
    <w:p>
      <w:pPr>
        <w:pStyle w:val="OOoHeading3"/>
      </w:pPr>
      <w:bookmarkStart w:id="14" w:name="__RefHeading__6385_1335988161"/>
      <w:bookmarkEnd w:id="14"/>
      <w:r>
        <w:rPr>
          <w:i/>
          <w:color w:val="18A303"/>
          <w:sz w:val="24"/>
        </w:rPr>
        <w:t>Specific uses of lists</w:t>
      </w:r>
    </w:p>
    <w:p>
      <w:pPr>
        <w:pStyle w:val="OOoTextBody"/>
      </w:pPr>
      <w:r>
        <w:rPr>
          <w:rFonts w:ascii="Liberation Sans" w:hAnsi="Liberation Sans"/>
          <w:sz w:val="22"/>
          <w:lang w:val="en-US"/>
        </w:rPr>
        <w:t>The following list is an example that uses hierarchical items in a list definition.  Note that the separator (see highlights) uses an En-dash with a normal space on either side.</w:t>
      </w:r>
    </w:p>
    <w:p>
      <w:pPr>
        <w:pStyle w:val="OOoDefinition"/>
      </w:pPr>
      <w:r>
        <w:rPr>
          <w:rFonts w:ascii="Liberation Sans" w:hAnsi="Liberation Sans"/>
          <w:sz w:val="22"/>
          <w:lang w:val="en-US"/>
        </w:rPr>
        <w:pict>
          <v:shapetype id="_x0000_t202" coordsize="21600,21600" o:spt="202" path="m,l,21600r21600,l21600,xe">
            <v:stroke joinstyle="miter"/>
            <v:path gradientshapeok="t" o:connecttype="rect"/>
          </v:shapetype>
          <v:shape id="_x0000_s1026" type="#_x0000_t202" style="height:14.14pt;margin-left:0;margin-top:0;mso-position-horizontal:center;mso-position-vertical:top;mso-wrap-distance-bottom:11.35pt;mso-wrap-distance-left:0;mso-wrap-distance-right:0;mso-wrap-distance-top:0;position:absolute;width:481.89pt;z-index:251659264" stroked="f">
            <w10:bordertop type="single" width="1"/>
            <w10:borderleft type="single" width="1"/>
            <w10:borderbottom type="single" width="1"/>
            <w10:borderright type="single" width="1"/>
            <v:textbox style="mso-fit-shape-to-text:t" inset="0,0,0,0">
              <w:txbxContent>
                <w:p>
                  <w:pPr>
                    <w:pStyle w:val="OOoDefinitionTerm"/>
                  </w:pPr>
                  <w:r>
                    <w:rPr>
                      <w:color w:val="000000"/>
                      <w:shd w:val="clear" w:color="auto" w:fill="FFFF00"/>
                    </w:rPr>
                    <w:t>Import – Ignore font settings</w:t>
                  </w:r>
                </w:p>
                <w:p>
                  <w:pPr>
                    <w:pStyle w:val="OOoDefinition"/>
                  </w:pPr>
                  <w:r>
                    <w:rPr>
                      <w:color w:val="000000"/>
                    </w:rPr>
                    <w:t>Select this option to have LibreOffice ignore all font settings when importing. The fonts that were defined in the HTML Page Style will be used.</w:t>
                  </w:r>
                </w:p>
                <w:p>
                  <w:pPr>
                    <w:pStyle w:val="OOoDefinitionTerm"/>
                  </w:pPr>
                  <w:r>
                    <w:rPr>
                      <w:color w:val="000000"/>
                    </w:rPr>
                    <w:t>Export</w:t>
                  </w:r>
                </w:p>
                <w:p>
                  <w:pPr>
                    <w:pStyle w:val="OOoDefinition"/>
                  </w:pPr>
                  <w:r>
                    <w:rPr>
                      <w:color w:val="000000"/>
                    </w:rPr>
                    <w:t>To optimize the HTML export, select a browser or HTML standard from the</w:t>
                  </w:r>
                  <w:r>
                    <w:rPr>
                      <w:color w:val="000000"/>
                    </w:rPr>
                    <w:t xml:space="preserve"> Export</w:t>
                  </w:r>
                  <w:r>
                    <w:rPr>
                      <w:color w:val="000000"/>
                    </w:rPr>
                    <w:t xml:space="preserve"> box. If</w:t>
                  </w:r>
                  <w:r>
                    <w:rPr>
                      <w:color w:val="000000"/>
                    </w:rPr>
                    <w:t xml:space="preserve"> LibreOffice Writer</w:t>
                  </w:r>
                  <w:r>
                    <w:rPr>
                      <w:color w:val="000000"/>
                    </w:rPr>
                    <w:t xml:space="preserve"> is selected, specific LibreOffice Writer instructions are exported.</w:t>
                  </w:r>
                </w:p>
                <w:p>
                  <w:pPr>
                    <w:pStyle w:val="OOoDefinitionTerm"/>
                  </w:pPr>
                  <w:r>
                    <w:rPr>
                      <w:color w:val="000000"/>
                      <w:shd w:val="clear" w:color="auto" w:fill="FFFF00"/>
                    </w:rPr>
                    <w:t>Export – LibreOffice Basic</w:t>
                  </w:r>
                </w:p>
                <w:p>
                  <w:pPr>
                    <w:pStyle w:val="OOoDefinition"/>
                  </w:pPr>
                  <w:r>
                    <w:rPr>
                      <w:color w:val="000000"/>
                    </w:rPr>
                    <w:t>Enable this option to include LibreOffice Basic macros (scripts) when exporting to HTML format. You must activate this option</w:t>
                  </w:r>
                  <w:r>
                    <w:rPr>
                      <w:color w:val="000000"/>
                    </w:rPr>
                    <w:t xml:space="preserve"> before</w:t>
                  </w:r>
                  <w:r>
                    <w:rPr>
                      <w:color w:val="000000"/>
                    </w:rPr>
                    <w:t xml:space="preserve"> you create the LibreOffice Basic blah blah blah</w:t>
                  </w:r>
                </w:p>
              </w:txbxContent>
            </v:textbox>
            <w10:wrap type="square"/>
          </v:shape>
        </w:pict>
      </w:r>
      <w:r>
        <w:rPr>
          <w:rFonts w:ascii="Liberation Sans" w:hAnsi="Liberation Sans"/>
          <w:sz w:val="22"/>
          <w:lang w:val="en-US"/>
        </w:rPr>
        <w:t>These template instructions show many lists with run-in-line definitions.  For example:</w:t>
      </w:r>
    </w:p>
    <w:p>
      <w:pPr>
        <w:pStyle w:val="OOoTextBody"/>
        <w:pBdr>
          <w:top w:val="single" w:sz="1" w:space="6" w:color="000000"/>
          <w:left w:val="single" w:sz="1" w:space="6" w:color="000000"/>
          <w:bottom w:val="single" w:sz="1" w:space="6" w:color="000000"/>
          <w:right w:val="single" w:sz="1" w:space="6" w:color="000000"/>
        </w:pBdr>
      </w:pPr>
      <w:r>
        <w:rPr>
          <w:color w:val="000000"/>
          <w:shd w:val="clear" w:color="auto" w:fill="FFFF00"/>
        </w:rPr>
        <w:t>OOoTextBody</w:t>
      </w:r>
      <w:r>
        <w:rPr>
          <w:color w:val="000000"/>
          <w:shd w:val="clear" w:color="auto" w:fill="FFFF00"/>
        </w:rPr>
        <w:t>—</w:t>
      </w:r>
      <w:r>
        <w:rPr>
          <w:color w:val="000000"/>
        </w:rPr>
        <w:t>used for most paragraphs of text other than headings and lists.</w:t>
      </w:r>
    </w:p>
    <w:p>
      <w:pPr>
        <w:pStyle w:val="OOoTextBody"/>
      </w:pPr>
      <w:r>
        <w:rPr>
          <w:rFonts w:ascii="Liberation Sans" w:hAnsi="Liberation Sans"/>
          <w:sz w:val="22"/>
          <w:lang w:val="en-US"/>
        </w:rPr>
        <w:t>Note that this is a normal paragraph, in whatever paragraph style is proper in that location (for example, it may be within a larger list). The definition key is separated from the text using an Em-dash with no spaces on either side. The nature of the definition key will indicate a style to use; for example,</w:t>
      </w:r>
      <w:r>
        <w:rPr>
          <w:rStyle w:val="OOoDefault"/>
          <w:rFonts w:ascii="Liberation Sans" w:hAnsi="Liberation Sans"/>
          <w:i/>
        </w:rPr>
        <w:t xml:space="preserve"> LibOUiItem</w:t>
      </w:r>
      <w:r>
        <w:rPr>
          <w:rFonts w:ascii="Liberation Sans" w:hAnsi="Liberation Sans"/>
          <w:sz w:val="22"/>
          <w:lang w:val="en-US"/>
        </w:rPr>
        <w:t xml:space="preserve"> for the definition of dialog box buttons, or</w:t>
      </w:r>
      <w:r>
        <w:rPr>
          <w:rStyle w:val="OOoDefault"/>
          <w:rFonts w:ascii="Liberation Sans" w:hAnsi="Liberation Sans"/>
          <w:i/>
        </w:rPr>
        <w:t xml:space="preserve"> OOoKeystroke</w:t>
      </w:r>
      <w:r>
        <w:rPr>
          <w:rFonts w:ascii="Liberation Sans" w:hAnsi="Liberation Sans"/>
          <w:sz w:val="22"/>
          <w:lang w:val="en-US"/>
        </w:rPr>
        <w:t xml:space="preserve"> for definitions of keys. If no other special style applies, use</w:t>
      </w:r>
      <w:r>
        <w:rPr>
          <w:rStyle w:val="OOoDefault"/>
          <w:rFonts w:ascii="Liberation Sans" w:hAnsi="Liberation Sans"/>
          <w:i/>
        </w:rPr>
        <w:t xml:space="preserve"> OOoEmphasis</w:t>
      </w:r>
      <w:r>
        <w:rPr>
          <w:rFonts w:ascii="Liberation Sans" w:hAnsi="Liberation Sans"/>
          <w:sz w:val="22"/>
          <w:lang w:val="en-US"/>
        </w:rPr>
        <w:t>.</w:t>
      </w:r>
    </w:p>
    <w:p>
      <w:pPr>
        <w:pStyle w:val="OOoHeading2"/>
      </w:pPr>
      <w:bookmarkStart w:id="15" w:name="__RefHeading__3131_536839882"/>
      <w:bookmarkEnd w:id="15"/>
      <w:r>
        <w:rPr>
          <w:color w:val="18A303"/>
          <w:sz w:val="28"/>
        </w:rPr>
        <w:t>Figures</w:t>
      </w:r>
    </w:p>
    <w:p>
      <w:pPr>
        <w:pStyle w:val="OOoTextBody"/>
      </w:pPr>
      <w:r>
        <w:rPr>
          <w:rFonts w:ascii="Liberation Sans" w:hAnsi="Liberation Sans"/>
          <w:sz w:val="22"/>
          <w:lang w:val="en-US"/>
        </w:rPr>
        <w:t>Illustrations (called Figures) and their caption use these styles:</w:t>
      </w:r>
    </w:p>
    <w:p>
      <w:pPr>
        <w:pStyle w:val="OOoTextBody"/>
      </w:pPr>
      <w:r>
        <w:rPr>
          <w:rStyle w:val="OOoDefault"/>
          <w:rFonts w:ascii="Liberation Sans" w:hAnsi="Liberation Sans"/>
          <w:i/>
        </w:rPr>
        <w:t>OOoFigure</w:t>
      </w:r>
      <w:r>
        <w:rPr>
          <w:rFonts w:ascii="Liberation Sans" w:hAnsi="Liberation Sans"/>
          <w:sz w:val="22"/>
          <w:lang w:val="en-US"/>
        </w:rPr>
        <w:t>—used for paragraphs containing figures. This type of paragraph does not contain any text, only the graphic. Its next style is</w:t>
      </w:r>
      <w:r>
        <w:rPr>
          <w:rStyle w:val="OOoDefault"/>
          <w:rFonts w:ascii="Liberation Sans" w:hAnsi="Liberation Sans"/>
          <w:i/>
        </w:rPr>
        <w:t xml:space="preserve"> OOoTextBody</w:t>
      </w:r>
      <w:r>
        <w:rPr>
          <w:rFonts w:ascii="Liberation Sans" w:hAnsi="Liberation Sans"/>
          <w:sz w:val="22"/>
          <w:lang w:val="en-US"/>
        </w:rPr>
        <w:t>.</w:t>
      </w:r>
    </w:p>
    <w:p>
      <w:pPr>
        <w:pStyle w:val="OOoTextBody"/>
      </w:pPr>
      <w:r>
        <w:rPr>
          <w:rStyle w:val="OOoDefault"/>
          <w:rFonts w:ascii="Liberation Sans" w:hAnsi="Liberation Sans"/>
          <w:i/>
        </w:rPr>
        <w:t>OOoFigureCaption</w:t>
      </w:r>
      <w:r>
        <w:rPr>
          <w:rFonts w:ascii="Liberation Sans" w:hAnsi="Liberation Sans"/>
          <w:sz w:val="22"/>
          <w:lang w:val="en-US"/>
        </w:rPr>
        <w:t>—used for the captions to figures.</w:t>
      </w:r>
    </w:p>
    <w:p>
      <w:pPr>
        <w:pStyle w:val="OOoTextBody"/>
      </w:pPr>
      <w:r>
        <w:rPr>
          <w:rFonts w:ascii="Liberation Sans" w:hAnsi="Liberation Sans"/>
          <w:sz w:val="22"/>
          <w:lang w:val="en-US"/>
        </w:rPr>
        <w:t xml:space="preserve">In case the illustration contains several elements you want to highlight (for example, descriptions of the icons on a toolbar such as that of </w:t>
      </w:r>
      <w:r>
        <w:rPr>
          <w:rFonts w:ascii="Liberation Sans" w:hAnsi="Liberation Sans"/>
          <w:sz w:val="22"/>
          <w:lang w:val="en-US"/>
        </w:rPr>
        <w:t>Figure 1), you should insert a borderless table for the legend. Style with</w:t>
      </w:r>
      <w:r>
        <w:rPr>
          <w:rStyle w:val="OOoDefault"/>
          <w:rFonts w:ascii="Liberation Sans" w:hAnsi="Liberation Sans"/>
          <w:i/>
        </w:rPr>
        <w:t xml:space="preserve"> OOoTableText(Caption)</w:t>
      </w:r>
      <w:r>
        <w:rPr>
          <w:rFonts w:ascii="Liberation Sans" w:hAnsi="Liberation Sans"/>
          <w:sz w:val="22"/>
          <w:lang w:val="en-US"/>
        </w:rPr>
        <w:t xml:space="preserve"> for the description and</w:t>
      </w:r>
      <w:r>
        <w:rPr>
          <w:rStyle w:val="OOoDefault"/>
          <w:rFonts w:ascii="Liberation Sans" w:hAnsi="Liberation Sans"/>
          <w:i/>
        </w:rPr>
        <w:t xml:space="preserve"> OOoTableText(CaptionNumber)</w:t>
      </w:r>
      <w:r>
        <w:rPr>
          <w:rFonts w:ascii="Liberation Sans" w:hAnsi="Liberation Sans"/>
          <w:sz w:val="22"/>
          <w:lang w:val="en-US"/>
        </w:rPr>
        <w:t xml:space="preserve"> for the sequential number.</w:t>
      </w:r>
    </w:p>
    <w:p>
      <w:pPr>
        <w:pStyle w:val="OOoTextBody"/>
      </w:pPr>
      <w:r>
        <w:rPr>
          <w:rFonts w:ascii="Liberation Sans" w:hAnsi="Liberation Sans"/>
          <w:sz w:val="22"/>
          <w:lang w:val="en-US"/>
        </w:rPr>
        <w:t>In this template the font size of these two styles is fixed to 10pt, therefore it is recommended to use a 0.75cm column width for the numbers column while the description columns should have roughly the same width.</w:t>
      </w:r>
    </w:p>
    <w:p>
      <w:r>
        <w:rPr>
          <w:rFonts w:ascii="Liberation Sans" w:hAnsi="Liberation Sans"/>
        </w:rPr>
        <w:pict>
          <v:shape id="_x0000_i1027" type="#_x0000_t202" style="height:154.86pt;mso-position-horizontal:center;mso-position-vertical:top;mso-wrap-distance-bottom:0;mso-wrap-distance-left:0;mso-wrap-distance-right:0;mso-wrap-distance-top:0;width:385.6pt" stroked="f">
            <v:textbox style="mso-fit-shape-to-text:t" inset="0,0,0,0">
              <w:txbxContent>
                <w:p>
                  <w:pPr>
                    <w:pStyle w:val="OOoFigureCaption"/>
                    <w:jc w:val="center"/>
                  </w:pPr>
                  <w:r>
                    <w:pict>
                      <v:shape id="_x0000_i1028" type="#_x0000_t75" style="height:71.04pt;mso-position-horizontal:center;mso-position-vertical:top;mso-wrap-distance-bottom:0;mso-wrap-distance-left:0;mso-wrap-distance-right:0;mso-wrap-distance-top:0;width:359.04pt" stroked="f">
                        <v:imagedata r:id="rId6" o:title="" gain="1" blacklevel="0"/>
                      </v:shape>
                    </w:pict>
                  </w:r>
                </w:p>
                <w:tbl>
                  <w:tblPr>
                    <w:tblW w:w="8878" w:type="dxa"/>
                    <w:jc w:val="left"/>
                    <w:tblInd w:w="-136" w:type="dxa"/>
                    <w:tblLayout w:type="fixed"/>
                  </w:tblPr>
                  <w:tblGrid>
                    <w:gridCol w:w="329"/>
                    <w:gridCol w:w="2277"/>
                    <w:gridCol w:w="285"/>
                    <w:gridCol w:w="2250"/>
                    <w:gridCol w:w="341"/>
                    <w:gridCol w:w="3396"/>
                  </w:tblGrid>
                  <w:tr>
                    <w:tblPrEx>
                      <w:tblW w:w="8878" w:type="dxa"/>
                      <w:jc w:val="left"/>
                      <w:tblInd w:w="-136" w:type="dxa"/>
                      <w:tblLayout w:type="fixed"/>
                    </w:tblPrEx>
                    <w:trPr>
                      <w:cantSplit/>
                      <w:jc w:val="left"/>
                    </w:trPr>
                    <w:tc>
                      <w:tcPr>
                        <w:tcW w:w="329"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1</w:t>
                        </w:r>
                      </w:p>
                    </w:tc>
                    <w:tc>
                      <w:tcPr>
                        <w:tcW w:w="2277" w:type="dxa"/>
                        <w:vMerge w:val="restart"/>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Open Styles and Formatting Window</w:t>
                        </w:r>
                      </w:p>
                    </w:tc>
                    <w:tc>
                      <w:tcPr>
                        <w:tcW w:w="285"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5</w:t>
                        </w:r>
                      </w:p>
                    </w:tc>
                    <w:tc>
                      <w:tcPr>
                        <w:tcW w:w="2250"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Align Right</w:t>
                        </w:r>
                      </w:p>
                    </w:tc>
                    <w:tc>
                      <w:tcPr>
                        <w:tcW w:w="341"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10</w:t>
                        </w:r>
                      </w:p>
                    </w:tc>
                    <w:tc>
                      <w:tcPr>
                        <w:tcW w:w="3396"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Numbering On/Off</w:t>
                        </w:r>
                      </w:p>
                    </w:tc>
                  </w:tr>
                  <w:tr>
                    <w:tblPrEx>
                      <w:tblW w:w="8878" w:type="dxa"/>
                      <w:jc w:val="left"/>
                      <w:tblInd w:w="-136" w:type="dxa"/>
                      <w:tblLayout w:type="fixed"/>
                    </w:tblPrEx>
                    <w:trPr>
                      <w:cantSplit/>
                      <w:jc w:val="left"/>
                    </w:trPr>
                    <w:tc>
                      <w:tcPr>
                        <w:tcW w:w="329" w:type="dxa"/>
                        <w:tcBorders>
                          <w:top w:val="nil"/>
                          <w:left w:val="nil"/>
                          <w:bottom w:val="nil"/>
                          <w:right w:val="nil"/>
                        </w:tcBorders>
                        <w:tcMar>
                          <w:top w:w="29" w:type="dxa"/>
                          <w:left w:w="58" w:type="dxa"/>
                          <w:right w:w="29" w:type="dxa"/>
                        </w:tcMar>
                      </w:tcPr>
                      <w:p>
                        <w:pPr>
                          <w:pStyle w:val="OOoTableTextCaptionNumber"/>
                          <w:rPr>
                            <w:rFonts w:ascii="Liberation Sans" w:hAnsi="Liberation Sans"/>
                            <w:b/>
                          </w:rPr>
                        </w:pPr>
                      </w:p>
                    </w:tc>
                    <w:tc>
                      <w:tcPr>
                        <w:tcW w:w="2277" w:type="dxa"/>
                        <w:vMerge/>
                        <w:tcBorders>
                          <w:top w:val="nil"/>
                          <w:left w:val="nil"/>
                          <w:bottom w:val="nil"/>
                          <w:right w:val="nil"/>
                        </w:tcBorders>
                        <w:tcMar>
                          <w:top w:w="29" w:type="dxa"/>
                          <w:left w:w="58" w:type="dxa"/>
                          <w:right w:w="29" w:type="dxa"/>
                        </w:tcMar>
                      </w:tcPr>
                      <w:p/>
                    </w:tc>
                    <w:tc>
                      <w:tcPr>
                        <w:tcW w:w="285"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6</w:t>
                        </w:r>
                      </w:p>
                    </w:tc>
                    <w:tc>
                      <w:tcPr>
                        <w:tcW w:w="2250"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Justified</w:t>
                        </w:r>
                      </w:p>
                    </w:tc>
                    <w:tc>
                      <w:tcPr>
                        <w:tcW w:w="341"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11</w:t>
                        </w:r>
                      </w:p>
                    </w:tc>
                    <w:tc>
                      <w:tcPr>
                        <w:tcW w:w="3396"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Bullets On/Off</w:t>
                        </w:r>
                      </w:p>
                    </w:tc>
                  </w:tr>
                  <w:tr>
                    <w:tblPrEx>
                      <w:tblW w:w="8878" w:type="dxa"/>
                      <w:jc w:val="left"/>
                      <w:tblInd w:w="-136" w:type="dxa"/>
                      <w:tblLayout w:type="fixed"/>
                    </w:tblPrEx>
                    <w:trPr>
                      <w:cantSplit/>
                      <w:jc w:val="left"/>
                    </w:trPr>
                    <w:tc>
                      <w:tcPr>
                        <w:tcW w:w="329"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2</w:t>
                        </w:r>
                      </w:p>
                    </w:tc>
                    <w:tc>
                      <w:tcPr>
                        <w:tcW w:w="2277"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Apply Style</w:t>
                        </w:r>
                      </w:p>
                    </w:tc>
                    <w:tc>
                      <w:tcPr>
                        <w:tcW w:w="285"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7</w:t>
                        </w:r>
                      </w:p>
                    </w:tc>
                    <w:tc>
                      <w:tcPr>
                        <w:tcW w:w="2250"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Line Spacing: 1</w:t>
                        </w:r>
                      </w:p>
                    </w:tc>
                    <w:tc>
                      <w:tcPr>
                        <w:tcW w:w="341"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12</w:t>
                        </w:r>
                      </w:p>
                    </w:tc>
                    <w:tc>
                      <w:tcPr>
                        <w:tcW w:w="3396"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Decrease Indent</w:t>
                        </w:r>
                      </w:p>
                    </w:tc>
                  </w:tr>
                  <w:tr>
                    <w:tblPrEx>
                      <w:tblW w:w="8878" w:type="dxa"/>
                      <w:jc w:val="left"/>
                      <w:tblInd w:w="-136" w:type="dxa"/>
                      <w:tblLayout w:type="fixed"/>
                    </w:tblPrEx>
                    <w:trPr>
                      <w:cantSplit/>
                      <w:jc w:val="left"/>
                    </w:trPr>
                    <w:tc>
                      <w:tcPr>
                        <w:tcW w:w="329"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3</w:t>
                        </w:r>
                      </w:p>
                    </w:tc>
                    <w:tc>
                      <w:tcPr>
                        <w:tcW w:w="2277"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Align Left</w:t>
                        </w:r>
                      </w:p>
                    </w:tc>
                    <w:tc>
                      <w:tcPr>
                        <w:tcW w:w="285"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8</w:t>
                        </w:r>
                      </w:p>
                    </w:tc>
                    <w:tc>
                      <w:tcPr>
                        <w:tcW w:w="2250"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Line Spacing: 1.5</w:t>
                        </w:r>
                      </w:p>
                    </w:tc>
                    <w:tc>
                      <w:tcPr>
                        <w:tcW w:w="341"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13</w:t>
                        </w:r>
                      </w:p>
                    </w:tc>
                    <w:tc>
                      <w:tcPr>
                        <w:tcW w:w="3396"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Increase Indent</w:t>
                        </w:r>
                      </w:p>
                    </w:tc>
                  </w:tr>
                  <w:tr>
                    <w:tblPrEx>
                      <w:tblW w:w="8878" w:type="dxa"/>
                      <w:jc w:val="left"/>
                      <w:tblInd w:w="-136" w:type="dxa"/>
                      <w:tblLayout w:type="fixed"/>
                    </w:tblPrEx>
                    <w:trPr>
                      <w:cantSplit/>
                      <w:jc w:val="left"/>
                    </w:trPr>
                    <w:tc>
                      <w:tcPr>
                        <w:tcW w:w="329"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4</w:t>
                        </w:r>
                      </w:p>
                    </w:tc>
                    <w:tc>
                      <w:tcPr>
                        <w:tcW w:w="2277"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Centered</w:t>
                        </w:r>
                      </w:p>
                    </w:tc>
                    <w:tc>
                      <w:tcPr>
                        <w:tcW w:w="285"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9</w:t>
                        </w:r>
                      </w:p>
                    </w:tc>
                    <w:tc>
                      <w:tcPr>
                        <w:tcW w:w="2250"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Line Spacing: 2</w:t>
                        </w:r>
                      </w:p>
                    </w:tc>
                    <w:tc>
                      <w:tcPr>
                        <w:tcW w:w="341" w:type="dxa"/>
                        <w:tcBorders>
                          <w:top w:val="nil"/>
                          <w:left w:val="nil"/>
                          <w:bottom w:val="nil"/>
                          <w:right w:val="nil"/>
                        </w:tcBorders>
                        <w:tcMar>
                          <w:top w:w="29" w:type="dxa"/>
                          <w:left w:w="58" w:type="dxa"/>
                          <w:right w:w="29" w:type="dxa"/>
                        </w:tcMar>
                      </w:tcPr>
                      <w:p>
                        <w:pPr>
                          <w:pStyle w:val="OOoTableTextCaptionNumber"/>
                        </w:pPr>
                        <w:r>
                          <w:rPr>
                            <w:rStyle w:val="OOoDefault"/>
                            <w:rFonts w:ascii="Liberation Sans" w:hAnsi="Liberation Sans"/>
                            <w:b/>
                          </w:rPr>
                          <w:t>14</w:t>
                        </w:r>
                      </w:p>
                    </w:tc>
                    <w:tc>
                      <w:tcPr>
                        <w:tcW w:w="3396" w:type="dxa"/>
                        <w:tcBorders>
                          <w:top w:val="nil"/>
                          <w:left w:val="nil"/>
                          <w:bottom w:val="nil"/>
                          <w:right w:val="nil"/>
                        </w:tcBorders>
                        <w:tcMar>
                          <w:top w:w="29" w:type="dxa"/>
                          <w:left w:w="58" w:type="dxa"/>
                          <w:right w:w="29" w:type="dxa"/>
                        </w:tcMar>
                      </w:tcPr>
                      <w:p>
                        <w:pPr>
                          <w:pStyle w:val="OOoTableTextCaption"/>
                        </w:pPr>
                        <w:r>
                          <w:rPr>
                            <w:rFonts w:ascii="Liberation Sans" w:hAnsi="Liberation Sans"/>
                            <w:b w:val="0"/>
                            <w:sz w:val="20"/>
                            <w:lang w:val="en-US"/>
                          </w:rPr>
                          <w:t>Paragraph format dialog</w:t>
                        </w:r>
                      </w:p>
                    </w:tc>
                  </w:tr>
                </w:tbl>
                <w:p>
                  <w:pPr>
                    <w:pStyle w:val="OOoFigureCaption"/>
                    <w:spacing w:before="57" w:after="0"/>
                    <w:ind w:left="0" w:right="0" w:firstLine="0"/>
                  </w:pPr>
                  <w:r>
                    <w:rPr>
                      <w:i/>
                    </w:rPr>
                    <w:t xml:space="preserve">Figure </w:t>
                  </w:r>
                  <w:r>
                    <w:rPr>
                      <w:i/>
                    </w:rPr>
                    <w:fldChar w:fldCharType="begin"/>
                  </w:r>
                  <w:r>
                    <w:rPr>
                      <w:i/>
                    </w:rPr>
                    <w:instrText>SEQ Figure</w:instrText>
                  </w:r>
                  <w:r>
                    <w:rPr>
                      <w:i/>
                    </w:rPr>
                    <w:fldChar w:fldCharType="separate"/>
                  </w:r>
                  <w:r>
                    <w:rPr>
                      <w:i/>
                    </w:rPr>
                    <w:t>1</w:t>
                  </w:r>
                  <w:r>
                    <w:rPr>
                      <w:i/>
                    </w:rPr>
                    <w:fldChar w:fldCharType="end"/>
                  </w:r>
                  <w:r>
                    <w:rPr>
                      <w:i/>
                    </w:rPr>
                    <w:t>: Formatting toolbar icons description in tabular format</w:t>
                  </w:r>
                </w:p>
              </w:txbxContent>
            </v:textbox>
          </v:shape>
        </w:pict>
      </w:r>
    </w:p>
    <w:p>
      <w:pPr>
        <w:pStyle w:val="OOoHeading2"/>
        <w:spacing w:before="221" w:after="85"/>
      </w:pPr>
      <w:bookmarkStart w:id="16" w:name="__RefHeading__3133_536839882"/>
      <w:bookmarkEnd w:id="16"/>
      <w:r>
        <w:t>Footnotes</w:t>
      </w:r>
    </w:p>
    <w:p>
      <w:pPr>
        <w:pStyle w:val="OOoFootnote"/>
      </w:pPr>
      <w:r>
        <w:rPr>
          <w:rFonts w:ascii="Liberation Sans" w:hAnsi="Liberation Sans"/>
          <w:sz w:val="22"/>
          <w:lang w:val="en-US"/>
        </w:rPr>
        <w:t>Here</w:t>
      </w:r>
      <w:r>
        <w:rPr>
          <w:rStyle w:val="FootnoteReference"/>
          <w:rFonts w:ascii="Liberation Sans" w:hAnsi="Liberation Sans"/>
          <w:sz w:val="22"/>
          <w:lang w:val="en-US"/>
        </w:rPr>
        <w:footnoteReference w:id="0"/>
      </w:r>
      <w:r>
        <w:rPr>
          <w:rFonts w:ascii="Liberation Sans" w:hAnsi="Liberation Sans"/>
          <w:sz w:val="22"/>
          <w:lang w:val="en-US"/>
        </w:rPr>
        <w:t xml:space="preserve"> is an example of a footnote, whose text is displayed at the bottom of the page where the footnote was inserted. The numbering restarts at 1 for each chapter. Its paragraph style is</w:t>
      </w:r>
      <w:r>
        <w:rPr>
          <w:rStyle w:val="OOoDefault"/>
          <w:rFonts w:ascii="Liberation Sans" w:hAnsi="Liberation Sans"/>
          <w:i/>
        </w:rPr>
        <w:t xml:space="preserve"> OOoFootnote</w:t>
      </w:r>
      <w:r>
        <w:rPr>
          <w:rFonts w:ascii="Liberation Sans" w:hAnsi="Liberation Sans"/>
          <w:sz w:val="22"/>
          <w:lang w:val="en-US"/>
        </w:rPr>
        <w:t>.</w:t>
      </w:r>
    </w:p>
    <w:p>
      <w:pPr>
        <w:pStyle w:val="OOoHeading2"/>
        <w:spacing w:before="170" w:after="91"/>
      </w:pPr>
      <w:bookmarkStart w:id="17" w:name="__RefHeading__3135_536839882"/>
      <w:bookmarkEnd w:id="17"/>
      <w:r>
        <w:t>Tables</w:t>
      </w:r>
    </w:p>
    <w:p>
      <w:pPr>
        <w:pStyle w:val="OOoTextBody"/>
      </w:pPr>
      <w:r>
        <w:rPr>
          <w:rStyle w:val="OOoDefault"/>
          <w:rFonts w:ascii="Liberation Sans" w:hAnsi="Liberation Sans"/>
          <w:i/>
        </w:rPr>
        <w:t>OOoTableCaption</w:t>
      </w:r>
      <w:r>
        <w:rPr>
          <w:rFonts w:ascii="Liberation Sans" w:hAnsi="Liberation Sans"/>
          <w:sz w:val="22"/>
          <w:lang w:val="en-US"/>
        </w:rPr>
        <w:t>—used for captions to tables.</w:t>
      </w:r>
    </w:p>
    <w:p>
      <w:pPr>
        <w:pStyle w:val="OOoTextBody"/>
      </w:pPr>
      <w:r>
        <w:rPr>
          <w:rStyle w:val="OOoDefault"/>
          <w:rFonts w:ascii="Liberation Sans" w:hAnsi="Liberation Sans"/>
          <w:i/>
        </w:rPr>
        <w:t>OOoTableHeader</w:t>
      </w:r>
      <w:r>
        <w:rPr>
          <w:rFonts w:ascii="Liberation Sans" w:hAnsi="Liberation Sans"/>
          <w:sz w:val="22"/>
          <w:lang w:val="en-US"/>
        </w:rPr>
        <w:t>—used for table headers.</w:t>
      </w:r>
    </w:p>
    <w:p>
      <w:pPr>
        <w:pStyle w:val="OOoTextBody"/>
      </w:pPr>
      <w:r>
        <w:rPr>
          <w:rStyle w:val="OOoDefault"/>
          <w:rFonts w:ascii="Liberation Sans" w:hAnsi="Liberation Sans"/>
          <w:i/>
        </w:rPr>
        <w:t>OOoTableText</w:t>
      </w:r>
      <w:r>
        <w:rPr>
          <w:rFonts w:ascii="Liberation Sans" w:hAnsi="Liberation Sans"/>
          <w:sz w:val="22"/>
          <w:lang w:val="en-US"/>
        </w:rPr>
        <w:t>—used for table text.</w:t>
      </w:r>
    </w:p>
    <w:p>
      <w:pPr>
        <w:pStyle w:val="OOoHeading3"/>
      </w:pPr>
      <w:bookmarkStart w:id="18" w:name="__RefHeading__3137_536839882"/>
      <w:bookmarkEnd w:id="18"/>
      <w:r>
        <w:rPr>
          <w:i/>
          <w:color w:val="18A303"/>
          <w:sz w:val="24"/>
        </w:rPr>
        <w:t>Lists in tables</w:t>
      </w:r>
    </w:p>
    <w:p>
      <w:pPr>
        <w:pStyle w:val="OOoTextBody"/>
      </w:pPr>
      <w:r>
        <w:rPr>
          <w:rFonts w:ascii="Liberation Sans" w:hAnsi="Liberation Sans"/>
          <w:sz w:val="22"/>
          <w:lang w:val="en-US"/>
        </w:rPr>
        <w:t>As the font size of the</w:t>
      </w:r>
      <w:r>
        <w:rPr>
          <w:rStyle w:val="OOoDefault"/>
          <w:rFonts w:ascii="Liberation Sans" w:hAnsi="Liberation Sans"/>
          <w:i/>
        </w:rPr>
        <w:t xml:space="preserve"> OOoTableText</w:t>
      </w:r>
      <w:r>
        <w:rPr>
          <w:rFonts w:ascii="Liberation Sans" w:hAnsi="Liberation Sans"/>
          <w:sz w:val="22"/>
          <w:lang w:val="en-US"/>
        </w:rPr>
        <w:t xml:space="preserve"> paragraph style is smaller than the</w:t>
      </w:r>
      <w:r>
        <w:rPr>
          <w:rStyle w:val="OOoDefault"/>
          <w:rFonts w:ascii="Liberation Sans" w:hAnsi="Liberation Sans"/>
          <w:i/>
        </w:rPr>
        <w:t xml:space="preserve"> OOoTextBody</w:t>
      </w:r>
      <w:r>
        <w:rPr>
          <w:rFonts w:ascii="Liberation Sans" w:hAnsi="Liberation Sans"/>
          <w:sz w:val="22"/>
          <w:lang w:val="en-US"/>
        </w:rPr>
        <w:t xml:space="preserve"> style, in order to create a list in a table you need to use one of the following two families of paragraph styles: for bullet list use</w:t>
      </w:r>
      <w:r>
        <w:rPr>
          <w:rStyle w:val="OOoDefault"/>
          <w:rFonts w:ascii="Liberation Sans" w:hAnsi="Liberation Sans"/>
          <w:i/>
        </w:rPr>
        <w:t xml:space="preserve"> OOoListTNC</w:t>
      </w:r>
      <w:r>
        <w:rPr>
          <w:rFonts w:ascii="Liberation Sans" w:hAnsi="Liberation Sans"/>
          <w:sz w:val="22"/>
          <w:lang w:val="en-US"/>
        </w:rPr>
        <w:t>, while for numbered lists use</w:t>
      </w:r>
      <w:r>
        <w:rPr>
          <w:rStyle w:val="OOoDefault"/>
          <w:rFonts w:ascii="Liberation Sans" w:hAnsi="Liberation Sans"/>
          <w:i/>
        </w:rPr>
        <w:t xml:space="preserve"> OOoNumberedTNC</w:t>
      </w:r>
      <w:r>
        <w:rPr>
          <w:rFonts w:ascii="Liberation Sans" w:hAnsi="Liberation Sans"/>
          <w:sz w:val="22"/>
          <w:lang w:val="en-US"/>
        </w:rPr>
        <w:t>.</w:t>
      </w:r>
    </w:p>
    <w:p>
      <w:pPr>
        <w:pStyle w:val="OOoTextBody"/>
      </w:pPr>
      <w:r>
        <w:rPr>
          <w:rFonts w:ascii="Liberation Sans" w:hAnsi="Liberation Sans"/>
          <w:sz w:val="22"/>
          <w:lang w:val="en-US"/>
        </w:rPr>
        <w:t>As for lists in the main text body, the paragraph introducing the lists has to be formatted with the special paragraph style which in this case is</w:t>
      </w:r>
      <w:r>
        <w:rPr>
          <w:rStyle w:val="OOoDefault"/>
          <w:rFonts w:ascii="Liberation Sans" w:hAnsi="Liberation Sans"/>
          <w:i/>
        </w:rPr>
        <w:t xml:space="preserve"> OOoTableText_listIntro</w:t>
      </w:r>
      <w:r>
        <w:rPr>
          <w:rFonts w:ascii="Liberation Sans" w:hAnsi="Liberation Sans"/>
          <w:sz w:val="22"/>
          <w:lang w:val="en-US"/>
        </w:rPr>
        <w:t>.</w:t>
      </w:r>
    </w:p>
    <w:p>
      <w:pPr>
        <w:pStyle w:val="OOoTextBody"/>
      </w:pPr>
      <w:r>
        <w:rPr>
          <w:rFonts w:ascii="Liberation Sans" w:hAnsi="Liberation Sans"/>
          <w:sz w:val="22"/>
          <w:lang w:val="en-US"/>
        </w:rPr>
        <w:t>Use the above styles whenever you enter a list in a table, such as in a tip, note or caution.</w:t>
      </w:r>
    </w:p>
    <w:p>
      <w:pPr>
        <w:pStyle w:val="OOoTextBody"/>
      </w:pPr>
      <w:r>
        <w:rPr>
          <w:rFonts w:ascii="Liberation Sans" w:hAnsi="Liberation Sans"/>
          <w:sz w:val="22"/>
          <w:lang w:val="en-US"/>
        </w:rPr>
        <w:t>Note that, given the numbered lists in a table can only use Arabic numbers and bullet lists only the round symbol.</w:t>
      </w:r>
    </w:p>
    <w:p>
      <w:pPr>
        <w:pStyle w:val="OOoTableCaption"/>
        <w:keepNext/>
      </w:pPr>
      <w:r>
        <w:t xml:space="preserve">Table </w:t>
      </w:r>
      <w:r>
        <w:fldChar w:fldCharType="begin"/>
      </w:r>
      <w:r>
        <w:instrText>SEQ Table</w:instrText>
      </w:r>
      <w:r>
        <w:fldChar w:fldCharType="separate"/>
      </w:r>
      <w:r>
        <w:t>1</w:t>
      </w:r>
      <w:r>
        <w:fldChar w:fldCharType="end"/>
      </w:r>
      <w:r>
        <w:t>: Example of numbered and bullet lists in a table</w:t>
      </w:r>
    </w:p>
    <w:tbl>
      <w:tblPr>
        <w:tblW w:w="9638" w:type="dxa"/>
        <w:jc w:val="left"/>
        <w:tblInd w:w="0" w:type="dxa"/>
        <w:tblLayout w:type="fixed"/>
      </w:tblPr>
      <w:tblGrid>
        <w:gridCol w:w="4819"/>
        <w:gridCol w:w="4819"/>
      </w:tblGrid>
      <w:tr>
        <w:tblPrEx>
          <w:tblW w:w="9638" w:type="dxa"/>
          <w:jc w:val="left"/>
          <w:tblInd w:w="0" w:type="dxa"/>
          <w:tblLayout w:type="fixed"/>
        </w:tblPrEx>
        <w:trPr>
          <w:jc w:val="left"/>
        </w:trPr>
        <w:tc>
          <w:tcPr>
            <w:tcW w:w="9638" w:type="dxa"/>
            <w:gridSpan w:val="2"/>
            <w:tcBorders>
              <w:top w:val="single" w:sz="1" w:space="0" w:color="000000"/>
              <w:left w:val="nil"/>
              <w:bottom w:val="single" w:sz="1" w:space="0" w:color="000000"/>
              <w:right w:val="nil"/>
            </w:tcBorders>
            <w:shd w:val="clear" w:color="auto" w:fill="E6E6E6"/>
            <w:tcMar>
              <w:top w:w="55" w:type="dxa"/>
              <w:left w:w="55" w:type="dxa"/>
              <w:bottom w:w="55" w:type="dxa"/>
              <w:right w:w="55" w:type="dxa"/>
            </w:tcMar>
          </w:tcPr>
          <w:p>
            <w:pPr>
              <w:pStyle w:val="OOoTableHeader"/>
            </w:pPr>
            <w:r>
              <w:rPr>
                <w:rFonts w:ascii="Liberation Sans" w:hAnsi="Liberation Sans"/>
                <w:b/>
                <w:i/>
                <w:color w:val="000000"/>
                <w:sz w:val="22"/>
              </w:rPr>
              <w:t>Example of list styles usage in a table</w:t>
            </w:r>
          </w:p>
        </w:tc>
      </w:tr>
      <w:tr>
        <w:tblPrEx>
          <w:tblW w:w="9638" w:type="dxa"/>
          <w:jc w:val="left"/>
          <w:tblInd w:w="0" w:type="dxa"/>
          <w:tblLayout w:type="fixed"/>
        </w:tblPrEx>
        <w:trPr>
          <w:jc w:val="left"/>
        </w:trPr>
        <w:tc>
          <w:tcPr>
            <w:tcW w:w="4819"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Style w:val="OOoDefault"/>
                <w:rFonts w:ascii="Liberation Sans" w:hAnsi="Liberation Sans"/>
                <w:b/>
                <w:bCs w:val="0"/>
                <w:i w:val="0"/>
                <w:iCs w:val="0"/>
                <w:strike w:val="0"/>
                <w:color w:val="000000"/>
                <w:sz w:val="21"/>
                <w:szCs w:val="21"/>
                <w:u w:val="none"/>
              </w:rPr>
              <w:t>Numbered list</w:t>
            </w:r>
          </w:p>
        </w:tc>
        <w:tc>
          <w:tcPr>
            <w:tcW w:w="4819"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Style w:val="OOoDefault"/>
                <w:rFonts w:ascii="Liberation Sans" w:hAnsi="Liberation Sans"/>
                <w:b/>
                <w:bCs w:val="0"/>
                <w:i w:val="0"/>
                <w:iCs w:val="0"/>
                <w:strike w:val="0"/>
                <w:color w:val="000000"/>
                <w:sz w:val="21"/>
                <w:szCs w:val="21"/>
                <w:u w:val="none"/>
              </w:rPr>
              <w:t>Bullet list</w:t>
            </w:r>
          </w:p>
        </w:tc>
      </w:tr>
      <w:tr>
        <w:tblPrEx>
          <w:tblW w:w="9638" w:type="dxa"/>
          <w:jc w:val="left"/>
          <w:tblInd w:w="0" w:type="dxa"/>
          <w:tblLayout w:type="fixed"/>
        </w:tblPrEx>
        <w:trPr>
          <w:jc w:val="left"/>
        </w:trPr>
        <w:tc>
          <w:tcPr>
            <w:tcW w:w="4819"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lang w:val="en-US"/>
              </w:rPr>
              <w:t>The introductory paragraph style is</w:t>
            </w:r>
            <w:r>
              <w:rPr>
                <w:rStyle w:val="OOoDefault"/>
                <w:rFonts w:ascii="Liberation Sans" w:hAnsi="Liberation Sans"/>
                <w:b w:val="0"/>
                <w:bCs w:val="0"/>
                <w:i/>
                <w:iCs w:val="0"/>
                <w:strike w:val="0"/>
                <w:color w:val="000000"/>
                <w:sz w:val="21"/>
                <w:szCs w:val="21"/>
                <w:u w:val="none"/>
              </w:rPr>
              <w:t xml:space="preserve"> OOoTableText_listIntro</w:t>
            </w:r>
            <w:r>
              <w:rPr>
                <w:rFonts w:ascii="DejaVu Serif" w:hAnsi="DejaVu Serif"/>
                <w:b w:val="0"/>
                <w:bCs w:val="0"/>
                <w:i w:val="0"/>
                <w:iCs w:val="0"/>
                <w:strike w:val="0"/>
                <w:color w:val="000000"/>
                <w:sz w:val="21"/>
                <w:szCs w:val="21"/>
                <w:u w:val="none"/>
              </w:rPr>
              <w:t>.</w:t>
            </w:r>
          </w:p>
          <w:p>
            <w:pPr>
              <w:pStyle w:val="OOoNumberedTNCStart"/>
              <w:numPr>
                <w:ilvl w:val="0"/>
                <w:numId w:val="18"/>
              </w:numPr>
              <w:rPr>
                <w:rFonts w:ascii="Liberation Sans" w:hAnsi="Liberation Sans"/>
                <w:sz w:val="21"/>
              </w:rPr>
            </w:pPr>
            <w:r>
              <w:rPr>
                <w:rFonts w:ascii="Liberation Sans" w:hAnsi="Liberation Sans"/>
                <w:sz w:val="21"/>
              </w:rPr>
              <w:t>The first element of the list uses the</w:t>
            </w:r>
            <w:r>
              <w:rPr>
                <w:rStyle w:val="OOoDefault"/>
                <w:rFonts w:ascii="Liberation Sans" w:hAnsi="Liberation Sans"/>
                <w:i/>
              </w:rPr>
              <w:t xml:space="preserve"> OOoNumberedTNC Start</w:t>
            </w:r>
            <w:r>
              <w:rPr>
                <w:rFonts w:ascii="Liberation Sans" w:hAnsi="Liberation Sans"/>
                <w:sz w:val="21"/>
              </w:rPr>
              <w:t xml:space="preserve"> style.</w:t>
            </w:r>
          </w:p>
          <w:p>
            <w:pPr>
              <w:pStyle w:val="OOoNumberedTNCCont"/>
              <w:numPr>
                <w:ilvl w:val="0"/>
                <w:numId w:val="11"/>
              </w:numPr>
              <w:rPr>
                <w:rFonts w:ascii="Liberation Sans" w:hAnsi="Liberation Sans"/>
                <w:sz w:val="21"/>
              </w:rPr>
            </w:pPr>
            <w:r>
              <w:rPr>
                <w:rFonts w:ascii="Liberation Sans" w:hAnsi="Liberation Sans"/>
                <w:sz w:val="21"/>
              </w:rPr>
              <w:t>The second and subsequent elements of the numbered list use the</w:t>
            </w:r>
            <w:r>
              <w:rPr>
                <w:rStyle w:val="OOoDefault"/>
                <w:rFonts w:ascii="Liberation Sans" w:hAnsi="Liberation Sans"/>
                <w:i/>
              </w:rPr>
              <w:t xml:space="preserve"> OOoNumberedTNC Cont</w:t>
            </w:r>
            <w:r>
              <w:rPr>
                <w:rFonts w:ascii="Liberation Sans" w:hAnsi="Liberation Sans"/>
                <w:sz w:val="21"/>
              </w:rPr>
              <w:t xml:space="preserve"> style.</w:t>
            </w:r>
          </w:p>
          <w:p>
            <w:pPr>
              <w:pStyle w:val="OOoNumberedTNCEnd"/>
              <w:numPr>
                <w:ilvl w:val="0"/>
                <w:numId w:val="11"/>
              </w:numPr>
              <w:ind w:left="740" w:right="-10" w:hanging="135"/>
            </w:pPr>
            <w:r>
              <w:t xml:space="preserve">The last element of the numbered list uses the  </w:t>
            </w:r>
            <w:r>
              <w:rPr>
                <w:rStyle w:val="OOoDefault"/>
                <w:rFonts w:ascii="Liberation Sans" w:hAnsi="Liberation Sans"/>
                <w:i/>
              </w:rPr>
              <w:t>OOoNumberedTNC End</w:t>
            </w:r>
            <w:r>
              <w:t xml:space="preserve"> style.</w:t>
            </w:r>
          </w:p>
        </w:tc>
        <w:tc>
          <w:tcPr>
            <w:tcW w:w="4819"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jc w:val="left"/>
            </w:pPr>
            <w:r>
              <w:rPr>
                <w:rFonts w:ascii="Liberation Sans" w:hAnsi="Liberation Sans"/>
                <w:b w:val="0"/>
                <w:bCs w:val="0"/>
                <w:i w:val="0"/>
                <w:iCs w:val="0"/>
                <w:strike w:val="0"/>
                <w:color w:val="000000"/>
                <w:sz w:val="21"/>
                <w:szCs w:val="21"/>
                <w:u w:val="none"/>
                <w:lang w:val="en-US"/>
              </w:rPr>
              <w:t>The introductory paragraph style is</w:t>
            </w:r>
            <w:r>
              <w:rPr>
                <w:rStyle w:val="OOoDefault"/>
                <w:rFonts w:ascii="Liberation Sans" w:hAnsi="Liberation Sans"/>
                <w:b w:val="0"/>
                <w:bCs w:val="0"/>
                <w:i/>
                <w:iCs w:val="0"/>
                <w:strike w:val="0"/>
                <w:color w:val="000000"/>
                <w:sz w:val="21"/>
                <w:szCs w:val="21"/>
                <w:u w:val="none"/>
              </w:rPr>
              <w:t xml:space="preserve"> OOoTableText_listIntro</w:t>
            </w:r>
            <w:r>
              <w:rPr>
                <w:rFonts w:ascii="DejaVu Serif" w:hAnsi="DejaVu Serif"/>
                <w:b w:val="0"/>
                <w:bCs w:val="0"/>
                <w:i w:val="0"/>
                <w:iCs w:val="0"/>
                <w:strike w:val="0"/>
                <w:color w:val="000000"/>
                <w:sz w:val="21"/>
                <w:szCs w:val="21"/>
                <w:u w:val="none"/>
              </w:rPr>
              <w:t>.</w:t>
            </w:r>
          </w:p>
          <w:p>
            <w:pPr>
              <w:pStyle w:val="OOoListTNCStart"/>
              <w:numPr>
                <w:ilvl w:val="0"/>
                <w:numId w:val="12"/>
              </w:numPr>
              <w:rPr>
                <w:rFonts w:ascii="Liberation Sans" w:hAnsi="Liberation Sans"/>
                <w:sz w:val="21"/>
              </w:rPr>
            </w:pPr>
            <w:r>
              <w:rPr>
                <w:rFonts w:ascii="Liberation Sans" w:hAnsi="Liberation Sans"/>
                <w:sz w:val="21"/>
              </w:rPr>
              <w:t>The first element of the bulleted list uses the</w:t>
            </w:r>
            <w:r>
              <w:rPr>
                <w:rStyle w:val="OOoDefault"/>
                <w:rFonts w:ascii="Liberation Sans" w:hAnsi="Liberation Sans"/>
                <w:i/>
              </w:rPr>
              <w:t xml:space="preserve"> OOoListTNC Start</w:t>
            </w:r>
            <w:r>
              <w:rPr>
                <w:rFonts w:ascii="Liberation Sans" w:hAnsi="Liberation Sans"/>
                <w:sz w:val="21"/>
              </w:rPr>
              <w:t xml:space="preserve"> style.</w:t>
            </w:r>
          </w:p>
          <w:p>
            <w:pPr>
              <w:pStyle w:val="OOoListTNCCont"/>
              <w:numPr>
                <w:ilvl w:val="0"/>
                <w:numId w:val="12"/>
              </w:numPr>
              <w:rPr>
                <w:rFonts w:ascii="Liberation Sans" w:hAnsi="Liberation Sans"/>
                <w:sz w:val="21"/>
              </w:rPr>
            </w:pPr>
            <w:r>
              <w:rPr>
                <w:rFonts w:ascii="Liberation Sans" w:hAnsi="Liberation Sans"/>
                <w:sz w:val="21"/>
              </w:rPr>
              <w:t>The second and subsequent elements of the Bulleted list use the</w:t>
            </w:r>
            <w:r>
              <w:rPr>
                <w:rStyle w:val="OOoDefault"/>
                <w:rFonts w:ascii="Liberation Sans" w:hAnsi="Liberation Sans"/>
                <w:i/>
              </w:rPr>
              <w:t xml:space="preserve"> OOoNumberedTNC Cont</w:t>
            </w:r>
            <w:r>
              <w:rPr>
                <w:rFonts w:ascii="Liberation Sans" w:hAnsi="Liberation Sans"/>
                <w:sz w:val="21"/>
              </w:rPr>
              <w:t xml:space="preserve"> style.</w:t>
            </w:r>
          </w:p>
          <w:p>
            <w:pPr>
              <w:pStyle w:val="OOoListTNCEnd"/>
              <w:numPr>
                <w:ilvl w:val="0"/>
                <w:numId w:val="12"/>
              </w:numPr>
            </w:pPr>
            <w:r>
              <w:t>The last element of the Bulleted list uses the</w:t>
            </w:r>
            <w:r>
              <w:rPr>
                <w:rStyle w:val="OOoDefault"/>
                <w:rFonts w:ascii="Liberation Sans" w:hAnsi="Liberation Sans"/>
                <w:i/>
              </w:rPr>
              <w:t xml:space="preserve"> OOoListTNC End</w:t>
            </w:r>
            <w:r>
              <w:t xml:space="preserve"> style.</w:t>
            </w:r>
          </w:p>
        </w:tc>
      </w:tr>
    </w:tbl>
    <w:p>
      <w:pPr>
        <w:pStyle w:val="OOoHeading1"/>
      </w:pPr>
      <w:bookmarkStart w:id="19" w:name="__RefHeading__3139_536839882"/>
      <w:bookmarkEnd w:id="19"/>
      <w:r>
        <w:rPr>
          <w:color w:val="18A303"/>
          <w:sz w:val="32"/>
        </w:rPr>
        <w:t>Numbering (list) styles</w:t>
      </w:r>
    </w:p>
    <w:p>
      <w:pPr>
        <w:pStyle w:val="OOoTextBodyListIntro"/>
      </w:pPr>
      <w:r>
        <w:t>Lists use paragraph styles that have been defined to include a numbering (or list—bulleted usually, but other symbols could be used instead) style. The list styles are:</w:t>
      </w:r>
    </w:p>
    <w:p>
      <w:pPr>
        <w:pStyle w:val="OOoTextBody"/>
      </w:pPr>
      <w:r>
        <w:rPr>
          <w:rStyle w:val="OOoDefault"/>
          <w:rFonts w:ascii="Liberation Sans" w:hAnsi="Liberation Sans"/>
          <w:i/>
        </w:rPr>
        <w:t>OOoBullets 1</w:t>
      </w:r>
      <w:r>
        <w:rPr>
          <w:rFonts w:ascii="Liberation Sans" w:hAnsi="Liberation Sans"/>
          <w:sz w:val="22"/>
          <w:lang w:val="en-US"/>
        </w:rPr>
        <w:t>—used in paragraph styles for first level bullet lists (</w:t>
      </w:r>
      <w:r>
        <w:rPr>
          <w:rFonts w:ascii="Bitstream Vera Serif" w:eastAsia="Bitstream Vera Serif" w:hAnsi="Bitstream Vera Serif" w:cs="Bitstream Vera Serif"/>
        </w:rPr>
        <w:t>•</w:t>
      </w:r>
      <w:r>
        <w:rPr>
          <w:rFonts w:ascii="Bitstream Vera Serif" w:eastAsia="DejaVu Sans" w:hAnsi="Bitstream Vera Serif" w:cs="Lucidasans"/>
        </w:rPr>
        <w:t>)</w:t>
      </w:r>
    </w:p>
    <w:p>
      <w:pPr>
        <w:pStyle w:val="OOoTextBody"/>
      </w:pPr>
      <w:r>
        <w:rPr>
          <w:rStyle w:val="OOoDefault"/>
          <w:rFonts w:ascii="Liberation Sans" w:hAnsi="Liberation Sans"/>
          <w:i/>
        </w:rPr>
        <w:t>OOoBullets 2</w:t>
      </w:r>
      <w:r>
        <w:rPr>
          <w:rFonts w:ascii="Liberation Sans" w:hAnsi="Liberation Sans"/>
          <w:sz w:val="22"/>
          <w:lang w:val="en-US"/>
        </w:rPr>
        <w:t>—used in paragraph styles for second level bullet lists (</w:t>
      </w:r>
      <w:r>
        <w:rPr>
          <w:rFonts w:ascii="Bitstream Vera Serif" w:eastAsia="Bitstream Vera Serif" w:hAnsi="Bitstream Vera Serif" w:cs="Bitstream Vera Serif"/>
        </w:rPr>
        <w:t>–</w:t>
      </w:r>
      <w:r>
        <w:rPr>
          <w:rFonts w:ascii="Bitstream Vera Serif" w:eastAsia="DejaVu Sans" w:hAnsi="Bitstream Vera Serif" w:cs="Lucidasans"/>
        </w:rPr>
        <w:t>)</w:t>
      </w:r>
    </w:p>
    <w:p>
      <w:pPr>
        <w:pStyle w:val="OOoTextBody"/>
      </w:pPr>
      <w:r>
        <w:rPr>
          <w:rStyle w:val="OOoDefault"/>
          <w:rFonts w:ascii="Liberation Sans" w:hAnsi="Liberation Sans"/>
          <w:i/>
        </w:rPr>
        <w:t>OOoNum 123</w:t>
      </w:r>
      <w:r>
        <w:rPr>
          <w:rFonts w:ascii="Liberation Sans" w:hAnsi="Liberation Sans"/>
          <w:sz w:val="22"/>
          <w:lang w:val="en-US"/>
        </w:rPr>
        <w:t>—used in paragraph styles for first level numbered lists (Arabic numbers).</w:t>
      </w:r>
    </w:p>
    <w:p>
      <w:pPr>
        <w:pStyle w:val="OOoTextBody"/>
      </w:pPr>
      <w:r>
        <w:rPr>
          <w:rStyle w:val="OOoDefault"/>
          <w:rFonts w:ascii="Liberation Sans" w:hAnsi="Liberation Sans"/>
          <w:i/>
        </w:rPr>
        <w:t>OOoNum abc</w:t>
      </w:r>
      <w:r>
        <w:rPr>
          <w:rFonts w:ascii="Liberation Sans" w:hAnsi="Liberation Sans"/>
          <w:sz w:val="22"/>
          <w:lang w:val="en-US"/>
        </w:rPr>
        <w:t>—used in paragraph styles for second level numbered lists (small case letters).</w:t>
      </w:r>
    </w:p>
    <w:p>
      <w:pPr>
        <w:pStyle w:val="OOoTextBody"/>
      </w:pPr>
      <w:r>
        <w:rPr>
          <w:rStyle w:val="OOoDefault"/>
          <w:rFonts w:ascii="Liberation Sans" w:hAnsi="Liberation Sans"/>
          <w:i/>
        </w:rPr>
        <w:t>OOoNum iii</w:t>
      </w:r>
      <w:r>
        <w:rPr>
          <w:rFonts w:ascii="Liberation Sans" w:hAnsi="Liberation Sans"/>
          <w:sz w:val="22"/>
          <w:lang w:val="en-US"/>
        </w:rPr>
        <w:t>—used in paragraph styles for third level numbered lists (Roman numerals).</w:t>
      </w:r>
    </w:p>
    <w:p>
      <w:pPr>
        <w:pStyle w:val="OOoHeading1"/>
      </w:pPr>
      <w:bookmarkStart w:id="20" w:name="__RefHeading__3141_536839882"/>
      <w:bookmarkEnd w:id="20"/>
      <w:r>
        <w:rPr>
          <w:color w:val="18A303"/>
          <w:sz w:val="32"/>
        </w:rPr>
        <w:t>Character styles</w:t>
      </w:r>
    </w:p>
    <w:p>
      <w:pPr>
        <w:pStyle w:val="OOoTextBody"/>
      </w:pPr>
      <w:r>
        <w:rPr>
          <w:rFonts w:ascii="Liberation Sans" w:hAnsi="Liberation Sans"/>
          <w:sz w:val="22"/>
          <w:lang w:val="en-US"/>
        </w:rPr>
        <w:t>For additional formatting within a paragraph (for example, to emphasize text), use an appropriate character style. We have defined character styles for common situations. Do</w:t>
      </w:r>
      <w:r>
        <w:rPr>
          <w:rStyle w:val="OOoDefault"/>
          <w:rFonts w:ascii="Liberation Sans" w:hAnsi="Liberation Sans"/>
          <w:i/>
        </w:rPr>
        <w:t xml:space="preserve"> not</w:t>
      </w:r>
      <w:r>
        <w:rPr>
          <w:rFonts w:ascii="Liberation Sans" w:hAnsi="Liberation Sans"/>
          <w:sz w:val="22"/>
          <w:lang w:val="en-US"/>
        </w:rPr>
        <w:t xml:space="preserve"> use any manual formatting, such as bold or italic or monospace font; use the relevant character style instead.</w:t>
      </w:r>
    </w:p>
    <w:p>
      <w:pPr>
        <w:pStyle w:val="OOoTextBody"/>
      </w:pPr>
      <w:r>
        <w:rPr>
          <w:rStyle w:val="OOoDefault"/>
          <w:rFonts w:ascii="Liberation Sans" w:hAnsi="Liberation Sans"/>
          <w:i/>
        </w:rPr>
        <w:t>OOoChapterNumber</w:t>
      </w:r>
      <w:r>
        <w:rPr>
          <w:rFonts w:ascii="Liberation Sans" w:hAnsi="Liberation Sans"/>
          <w:sz w:val="22"/>
          <w:lang w:val="en-US"/>
        </w:rPr>
        <w:t>—used only for the chapter number on the first page of each chapter.</w:t>
      </w:r>
    </w:p>
    <w:p>
      <w:pPr>
        <w:pStyle w:val="OOoTextBody"/>
      </w:pPr>
      <w:r>
        <w:rPr>
          <w:rStyle w:val="OOoDefault"/>
          <w:rFonts w:ascii="Liberation Sans" w:hAnsi="Liberation Sans"/>
          <w:i/>
        </w:rPr>
        <w:t>OOoComputerCode</w:t>
      </w:r>
      <w:r>
        <w:rPr>
          <w:rFonts w:ascii="Liberation Sans" w:hAnsi="Liberation Sans"/>
          <w:sz w:val="22"/>
          <w:lang w:val="en-US"/>
        </w:rPr>
        <w:t>—use within a paragraph that is otherwise in standard font. For example, use this character style for computer folder path or file names in your text, such as</w:t>
      </w:r>
      <w:r>
        <w:rPr>
          <w:rStyle w:val="OOoDefault"/>
          <w:rFonts w:ascii="Liberation Mono" w:hAnsi="Liberation Mono"/>
          <w:b/>
          <w:sz w:val="22"/>
        </w:rPr>
        <w:t xml:space="preserve"> C:\Program Files\LibreOffice\</w:t>
      </w:r>
      <w:r>
        <w:rPr>
          <w:rFonts w:ascii="Liberation Sans" w:hAnsi="Liberation Sans"/>
          <w:sz w:val="22"/>
          <w:lang w:val="en-US"/>
        </w:rPr>
        <w:t>. Another example: To start writer, on the command line type:</w:t>
      </w:r>
      <w:r>
        <w:rPr>
          <w:rStyle w:val="OOoDefault"/>
          <w:rFonts w:ascii="Liberation Mono" w:hAnsi="Liberation Mono"/>
          <w:b/>
          <w:sz w:val="22"/>
        </w:rPr>
        <w:t xml:space="preserve"> soffice</w:t>
      </w:r>
      <w:r>
        <w:rPr>
          <w:rStyle w:val="OOoDefault"/>
          <w:rFonts w:ascii="Liberation Mono" w:hAnsi="Liberation Mono"/>
          <w:b/>
          <w:sz w:val="22"/>
        </w:rPr>
        <w:t xml:space="preserve"> -writer</w:t>
      </w:r>
      <w:r>
        <w:rPr>
          <w:rFonts w:ascii="Liberation Sans" w:hAnsi="Liberation Sans"/>
          <w:sz w:val="22"/>
          <w:lang w:val="en-US"/>
        </w:rPr>
        <w:t>. For an entire line (paragraph) of code, use the</w:t>
      </w:r>
      <w:r>
        <w:rPr>
          <w:rStyle w:val="OOoDefault"/>
          <w:rFonts w:ascii="Liberation Sans" w:hAnsi="Liberation Sans"/>
          <w:i/>
        </w:rPr>
        <w:t xml:space="preserve"> OOoComputerCode</w:t>
      </w:r>
      <w:r>
        <w:rPr>
          <w:rStyle w:val="OOoDefault"/>
          <w:rFonts w:ascii="Liberation Sans" w:hAnsi="Liberation Sans"/>
          <w:b/>
        </w:rPr>
        <w:t xml:space="preserve"> paragraph</w:t>
      </w:r>
      <w:r>
        <w:rPr>
          <w:rFonts w:ascii="Liberation Sans" w:hAnsi="Liberation Sans"/>
          <w:sz w:val="22"/>
          <w:lang w:val="en-US"/>
        </w:rPr>
        <w:t xml:space="preserve"> style instead. Monospace font.</w:t>
      </w:r>
    </w:p>
    <w:p>
      <w:pPr>
        <w:pStyle w:val="OOoTextBody"/>
      </w:pPr>
      <w:r>
        <w:rPr>
          <w:rStyle w:val="OOoDefault"/>
          <w:rFonts w:ascii="Liberation Sans" w:hAnsi="Liberation Sans"/>
          <w:i/>
        </w:rPr>
        <w:t>OOoDefault</w:t>
      </w:r>
      <w:r>
        <w:rPr>
          <w:rFonts w:ascii="Liberation Sans" w:hAnsi="Liberation Sans"/>
          <w:sz w:val="22"/>
          <w:lang w:val="en-US"/>
        </w:rPr>
        <w:t>—defined as a reference character style. Use to change the base font typeface or size for all text styles other than headings. Can be used after applying a special character style to return to the normal OOo text style.</w:t>
      </w:r>
    </w:p>
    <w:p>
      <w:pPr>
        <w:pStyle w:val="OOoTextBody"/>
      </w:pPr>
      <w:r>
        <w:rPr>
          <w:rStyle w:val="OOoDefault"/>
          <w:rFonts w:ascii="Liberation Sans" w:hAnsi="Liberation Sans"/>
          <w:i/>
        </w:rPr>
        <w:t>OOoEmphasis</w:t>
      </w:r>
      <w:r>
        <w:rPr>
          <w:rFonts w:ascii="Liberation Sans" w:hAnsi="Liberation Sans"/>
          <w:sz w:val="22"/>
          <w:lang w:val="en-US"/>
        </w:rPr>
        <w:t>—use for style, field and tab names, titles of books (</w:t>
      </w:r>
      <w:r>
        <w:rPr>
          <w:rStyle w:val="OOoDefault"/>
          <w:rFonts w:ascii="Liberation Sans" w:hAnsi="Liberation Sans"/>
          <w:i/>
        </w:rPr>
        <w:t>Writer Guide</w:t>
      </w:r>
      <w:r>
        <w:rPr>
          <w:rFonts w:ascii="Liberation Sans" w:hAnsi="Liberation Sans"/>
          <w:sz w:val="22"/>
          <w:lang w:val="en-US"/>
        </w:rPr>
        <w:t>), and general emphasis, as in “do</w:t>
      </w:r>
      <w:r>
        <w:rPr>
          <w:rStyle w:val="OOoDefault"/>
          <w:rFonts w:ascii="Liberation Sans" w:hAnsi="Liberation Sans"/>
          <w:i/>
        </w:rPr>
        <w:t xml:space="preserve"> not</w:t>
      </w:r>
      <w:r>
        <w:rPr>
          <w:rFonts w:ascii="Liberation Sans" w:hAnsi="Liberation Sans"/>
          <w:sz w:val="22"/>
          <w:lang w:val="en-US"/>
        </w:rPr>
        <w:t xml:space="preserve"> do this” or important words introduced for the first time.</w:t>
      </w:r>
    </w:p>
    <w:p>
      <w:pPr>
        <w:pStyle w:val="OOoTextBody"/>
      </w:pPr>
      <w:r>
        <w:rPr>
          <w:rStyle w:val="OOoDefault"/>
          <w:rFonts w:ascii="Liberation Sans" w:hAnsi="Liberation Sans"/>
          <w:i/>
        </w:rPr>
        <w:t>OOoKeystroke</w:t>
      </w:r>
      <w:r>
        <w:rPr>
          <w:rFonts w:ascii="Liberation Sans" w:hAnsi="Liberation Sans"/>
          <w:sz w:val="22"/>
          <w:lang w:val="en-US"/>
        </w:rPr>
        <w:t>—use for keys the user presses on the keyboard (</w:t>
      </w:r>
      <w:r>
        <w:rPr>
          <w:rStyle w:val="OOoDefault"/>
          <w:rFonts w:ascii="Liberation Sans" w:hAnsi="Liberation Sans"/>
          <w:i/>
          <w:iCs/>
        </w:rPr>
        <w:t>Enter</w:t>
      </w:r>
      <w:r>
        <w:rPr>
          <w:rFonts w:ascii="Liberation Sans" w:hAnsi="Liberation Sans"/>
          <w:sz w:val="22"/>
          <w:lang w:val="en-US"/>
        </w:rPr>
        <w:t>,</w:t>
      </w:r>
      <w:r>
        <w:rPr>
          <w:rStyle w:val="OOoDefault"/>
          <w:rFonts w:ascii="Liberation Sans" w:hAnsi="Liberation Sans"/>
          <w:i/>
          <w:iCs/>
        </w:rPr>
        <w:t xml:space="preserve"> Shift+Tab</w:t>
      </w:r>
      <w:r>
        <w:rPr>
          <w:rFonts w:ascii="Liberation Sans" w:hAnsi="Liberation Sans"/>
          <w:sz w:val="22"/>
          <w:lang w:val="en-US"/>
        </w:rPr>
        <w:t>, or</w:t>
      </w:r>
      <w:r>
        <w:rPr>
          <w:rStyle w:val="OOoDefault"/>
          <w:rFonts w:ascii="Liberation Sans" w:hAnsi="Liberation Sans"/>
          <w:i/>
          <w:iCs/>
        </w:rPr>
        <w:t xml:space="preserve"> Control+S</w:t>
      </w:r>
      <w:r>
        <w:rPr>
          <w:rFonts w:ascii="Liberation Sans" w:hAnsi="Liberation Sans"/>
          <w:sz w:val="22"/>
          <w:lang w:val="en-US"/>
        </w:rPr>
        <w:t>).</w:t>
      </w:r>
    </w:p>
    <w:p>
      <w:pPr>
        <w:pStyle w:val="OOoTextBody"/>
      </w:pPr>
      <w:r>
        <w:rPr>
          <w:rStyle w:val="OOoDefault"/>
          <w:rFonts w:ascii="Liberation Sans" w:hAnsi="Liberation Sans"/>
          <w:i/>
        </w:rPr>
        <w:t>OOoKeyboardInput</w:t>
      </w:r>
      <w:r>
        <w:rPr>
          <w:rFonts w:ascii="Liberation Sans" w:hAnsi="Liberation Sans"/>
          <w:sz w:val="22"/>
          <w:lang w:val="en-US"/>
        </w:rPr>
        <w:t>—use for examples of things the user should enter (type) into a field.</w:t>
      </w:r>
    </w:p>
    <w:p>
      <w:pPr>
        <w:pStyle w:val="OOoTextBody"/>
      </w:pPr>
      <w:r>
        <w:rPr>
          <w:rStyle w:val="OOoDefault"/>
          <w:rFonts w:ascii="Liberation Sans" w:hAnsi="Liberation Sans"/>
          <w:i/>
        </w:rPr>
        <w:t>OOoMenuPath</w:t>
      </w:r>
      <w:r>
        <w:rPr>
          <w:rFonts w:ascii="Liberation Sans" w:hAnsi="Liberation Sans"/>
          <w:sz w:val="22"/>
          <w:lang w:val="en-US"/>
        </w:rPr>
        <w:t>—use for menu paths including context menus (from a right-click) (</w:t>
      </w:r>
      <w:r>
        <w:rPr>
          <w:rStyle w:val="OOoDefault"/>
          <w:rFonts w:ascii="Liberation Sans" w:hAnsi="Liberation Sans"/>
          <w:b/>
          <w:lang w:val="en-US"/>
        </w:rPr>
        <w:t>File</w:t>
      </w:r>
      <w:r>
        <w:rPr>
          <w:rStyle w:val="OOoDefault"/>
          <w:rFonts w:ascii="Liberation Mono" w:hAnsi="Liberation Mono"/>
          <w:b/>
          <w:sz w:val="22"/>
        </w:rPr>
        <w:t xml:space="preserve"> &gt;</w:t>
      </w:r>
      <w:r>
        <w:rPr>
          <w:rStyle w:val="OOoDefault"/>
          <w:rFonts w:ascii="Liberation Sans" w:hAnsi="Liberation Sans"/>
          <w:b/>
          <w:lang w:val="en-US"/>
        </w:rPr>
        <w:t xml:space="preserve"> Save</w:t>
      </w:r>
      <w:r>
        <w:rPr>
          <w:rFonts w:ascii="Liberation Sans" w:hAnsi="Liberation Sans"/>
          <w:sz w:val="22"/>
          <w:lang w:val="en-US"/>
        </w:rPr>
        <w:t>).  See additional notes below.</w:t>
      </w:r>
    </w:p>
    <w:p>
      <w:pPr>
        <w:pStyle w:val="OOoTextBody"/>
      </w:pPr>
      <w:r>
        <w:rPr>
          <w:rStyle w:val="OOoDefault"/>
          <w:rFonts w:ascii="Liberation Sans" w:hAnsi="Liberation Sans"/>
          <w:i/>
        </w:rPr>
        <w:t>LibOUiItem</w:t>
      </w:r>
      <w:r>
        <w:rPr>
          <w:rFonts w:ascii="Liberation Sans" w:hAnsi="Liberation Sans"/>
          <w:sz w:val="22"/>
          <w:lang w:val="en-US"/>
        </w:rPr>
        <w:t>— buttons (</w:t>
      </w:r>
      <w:r>
        <w:rPr>
          <w:rStyle w:val="OOoDefault"/>
          <w:rFonts w:ascii="Liberation Sans" w:hAnsi="Liberation Sans"/>
          <w:b/>
          <w:lang w:val="en-US"/>
        </w:rPr>
        <w:t>Open</w:t>
      </w:r>
      <w:r>
        <w:rPr>
          <w:rFonts w:ascii="Liberation Sans" w:hAnsi="Liberation Sans"/>
          <w:sz w:val="22"/>
          <w:lang w:val="en-US"/>
        </w:rPr>
        <w:t>,</w:t>
      </w:r>
      <w:r>
        <w:rPr>
          <w:rStyle w:val="OOoDefault"/>
          <w:rFonts w:ascii="Liberation Sans" w:hAnsi="Liberation Sans"/>
          <w:b/>
          <w:lang w:val="en-US"/>
        </w:rPr>
        <w:t xml:space="preserve"> OK</w:t>
      </w:r>
      <w:r>
        <w:rPr>
          <w:rFonts w:ascii="Liberation Sans" w:hAnsi="Liberation Sans"/>
          <w:sz w:val="22"/>
          <w:lang w:val="en-US"/>
        </w:rPr>
        <w:t>), icon names (</w:t>
      </w:r>
      <w:r>
        <w:rPr>
          <w:rStyle w:val="OOoDefault"/>
          <w:rFonts w:ascii="Liberation Sans" w:hAnsi="Liberation Sans"/>
          <w:b/>
          <w:lang w:val="en-US"/>
        </w:rPr>
        <w:t>Cut</w:t>
      </w:r>
      <w:r>
        <w:rPr>
          <w:rFonts w:ascii="Liberation Sans" w:hAnsi="Liberation Sans"/>
          <w:sz w:val="22"/>
          <w:lang w:val="en-US"/>
        </w:rPr>
        <w:t>,</w:t>
      </w:r>
      <w:r>
        <w:rPr>
          <w:rStyle w:val="OOoDefault"/>
          <w:rFonts w:ascii="Liberation Sans" w:hAnsi="Liberation Sans"/>
          <w:b/>
          <w:lang w:val="en-US"/>
        </w:rPr>
        <w:t xml:space="preserve"> Undo</w:t>
      </w:r>
      <w:r>
        <w:rPr>
          <w:rFonts w:ascii="Liberation Sans" w:hAnsi="Liberation Sans"/>
          <w:sz w:val="22"/>
          <w:lang w:val="en-US"/>
        </w:rPr>
        <w:t>) and other items that users click on with the mouse; names of toolbars, windows, and dialog boxes etc</w:t>
      </w:r>
    </w:p>
    <w:p>
      <w:pPr>
        <w:pStyle w:val="OOoTextBody"/>
      </w:pPr>
      <w:r>
        <w:rPr>
          <w:rStyle w:val="OOoDefault"/>
          <w:rFonts w:ascii="Liberation Sans" w:hAnsi="Liberation Sans"/>
          <w:i/>
        </w:rPr>
        <w:t>OOoStrongEmphasis</w:t>
      </w:r>
      <w:r>
        <w:rPr>
          <w:rFonts w:ascii="Liberation Sans" w:hAnsi="Liberation Sans"/>
          <w:sz w:val="22"/>
          <w:lang w:val="en-US"/>
        </w:rPr>
        <w:t>—use for general uses of bold character formatting.</w:t>
      </w:r>
    </w:p>
    <w:p>
      <w:pPr>
        <w:pStyle w:val="OOoHeading1"/>
        <w:pageBreakBefore w:val="0"/>
      </w:pPr>
      <w:bookmarkStart w:id="21" w:name="__RefHeading__3143_536839882"/>
      <w:bookmarkEnd w:id="21"/>
      <w:r>
        <w:t>Frame styles</w:t>
      </w:r>
    </w:p>
    <w:p>
      <w:pPr>
        <w:pStyle w:val="OOoTextBody"/>
        <w:keepNext/>
      </w:pPr>
      <w:r>
        <w:rPr>
          <w:rStyle w:val="OOoDefault"/>
          <w:rFonts w:ascii="Liberation Sans" w:hAnsi="Liberation Sans"/>
          <w:i/>
        </w:rPr>
        <w:t>OOoFrame</w:t>
      </w:r>
      <w:r>
        <w:rPr>
          <w:rFonts w:ascii="Liberation Sans" w:hAnsi="Liberation Sans"/>
          <w:lang w:val="en-US"/>
        </w:rPr>
        <w:t xml:space="preserve"> is used for default frames, but it is rarely needed because no special formatting is applied. It is there in case we change our frame style later.</w:t>
      </w:r>
    </w:p>
    <w:p>
      <w:pPr>
        <w:pStyle w:val="OOoTextBody"/>
      </w:pPr>
      <w:r>
        <w:rPr>
          <w:rStyle w:val="OOoDefault"/>
          <w:rFonts w:ascii="Liberation Sans" w:hAnsi="Liberation Sans"/>
          <w:i/>
        </w:rPr>
        <w:t>OOoScenario</w:t>
      </w:r>
      <w:r>
        <w:rPr>
          <w:rFonts w:ascii="Liberation Sans" w:hAnsi="Liberation Sans"/>
          <w:lang w:val="en-US"/>
        </w:rPr>
        <w:t xml:space="preserve"> is used for story-like scenarios. A scenario is meant to illustrate, in story form, how a particular feature might be useful. Here is an example.</w:t>
      </w:r>
    </w:p>
    <w:p>
      <w:r>
        <w:rPr>
          <w:rFonts w:ascii="Liberation Sans" w:hAnsi="Liberation Sans"/>
        </w:rPr>
        <w:pict>
          <v:shape id="_x0000_i1029" type="#_x0000_t202" style="height:146.49pt;mso-position-vertical:top;mso-wrap-distance-bottom:0;mso-wrap-distance-left:0;mso-wrap-distance-right:0;mso-wrap-distance-top:0;width:439.91pt" o:bordertopcolor="black" o:borderleftcolor="black" o:borderbottomcolor="black" o:borderrightcolor="black" fillcolor="none" stroked="f">
            <v:fill opacity="1"/>
            <w10:bordertop type="single" width="8"/>
            <w10:borderleft type="single" width="8"/>
            <w10:borderbottom type="single" width="8"/>
            <w10:borderright type="single" width="8"/>
            <v:textbox style="mso-fit-shape-to-text:t" inset="0,0,0,0">
              <w:txbxContent>
                <w:p>
                  <w:pPr>
                    <w:pStyle w:val="OOoTextBody"/>
                  </w:pPr>
                  <w:r>
                    <w:rPr>
                      <w:b/>
                      <w:bCs/>
                      <w:sz w:val="24"/>
                      <w:szCs w:val="24"/>
                    </w:rPr>
                    <w:t>Sample Scenario</w:t>
                  </w:r>
                </w:p>
                <w:p>
                  <w:pPr>
                    <w:pStyle w:val="OOoTextBodyListIntro"/>
                  </w:pPr>
                  <w:r>
                    <w:rPr>
                      <w:shd w:val="clear" w:color="auto" w:fill="auto"/>
                    </w:rPr>
                    <w:t>The time is 9:50 A.M., and Jane is finishing the 30-page paper for school that is due at 10:00 A.M. She suddenly realizes that:</w:t>
                  </w:r>
                </w:p>
                <w:p>
                  <w:pPr>
                    <w:pStyle w:val="OOoList1Start"/>
                    <w:numPr>
                      <w:ilvl w:val="0"/>
                      <w:numId w:val="16"/>
                    </w:numPr>
                  </w:pPr>
                  <w:r>
                    <w:t>The headings must be dark blue and indented.</w:t>
                  </w:r>
                </w:p>
                <w:p>
                  <w:pPr>
                    <w:pStyle w:val="OOoList1End"/>
                    <w:numPr>
                      <w:ilvl w:val="0"/>
                      <w:numId w:val="16"/>
                    </w:numPr>
                  </w:pPr>
                  <w:r>
                    <w:t>Even-numbered pages must have a wider right margin, and odd- numbered pages must have a wider left margin.</w:t>
                  </w:r>
                </w:p>
                <w:p>
                  <w:pPr>
                    <w:pStyle w:val="OOoTextBody"/>
                    <w:ind w:left="0" w:right="0" w:firstLine="0"/>
                  </w:pPr>
                  <w:r>
                    <w:t>Thankfully, Jane used LibreOffice and styles. She makes all the changes in two minutes and hands in the paper on time.</w:t>
                  </w:r>
                </w:p>
              </w:txbxContent>
            </v:textbox>
          </v:shape>
        </w:pict>
      </w:r>
    </w:p>
    <w:p>
      <w:pPr>
        <w:pStyle w:val="OOoHeading1"/>
      </w:pPr>
      <w:bookmarkStart w:id="22" w:name="__RefHeading__3145_536839882"/>
      <w:bookmarkEnd w:id="22"/>
      <w:r>
        <w:rPr>
          <w:color w:val="18A303"/>
          <w:sz w:val="32"/>
        </w:rPr>
        <w:t>A sample table</w:t>
      </w:r>
    </w:p>
    <w:p>
      <w:pPr>
        <w:pStyle w:val="OOoTextBody"/>
      </w:pPr>
      <w:r>
        <w:rPr>
          <w:rFonts w:ascii="Liberation Sans" w:hAnsi="Liberation Sans"/>
          <w:sz w:val="22"/>
          <w:lang w:val="en-US"/>
        </w:rPr>
        <w:t>Below is an example table, with all the spacing set to our standard. You can copy and paste it into your documents, or copy it into an AutoText, or create a Table AutoFormat. Change the width of the columns as needed.</w:t>
      </w:r>
    </w:p>
    <w:p>
      <w:pPr>
        <w:pStyle w:val="OOoTableCaption"/>
      </w:pPr>
      <w:r>
        <w:rPr>
          <w:rFonts w:ascii="Liberation Sans" w:hAnsi="Liberation Sans"/>
          <w:i/>
        </w:rPr>
        <w:t xml:space="preserve">Table </w:t>
      </w:r>
      <w:r>
        <w:rPr>
          <w:rFonts w:ascii="Liberation Sans" w:hAnsi="Liberation Sans"/>
          <w:i/>
        </w:rPr>
        <w:fldChar w:fldCharType="begin"/>
      </w:r>
      <w:r>
        <w:rPr>
          <w:rFonts w:ascii="Liberation Sans" w:hAnsi="Liberation Sans"/>
          <w:i/>
        </w:rPr>
        <w:instrText>SEQ Table</w:instrText>
      </w:r>
      <w:r>
        <w:rPr>
          <w:rFonts w:ascii="Liberation Sans" w:hAnsi="Liberation Sans"/>
          <w:i/>
        </w:rPr>
        <w:fldChar w:fldCharType="separate"/>
      </w:r>
      <w:r>
        <w:rPr>
          <w:rFonts w:ascii="Liberation Sans" w:hAnsi="Liberation Sans"/>
          <w:i/>
        </w:rPr>
        <w:t>2</w:t>
      </w:r>
      <w:r>
        <w:rPr>
          <w:rFonts w:ascii="Liberation Sans" w:hAnsi="Liberation Sans"/>
          <w:i/>
        </w:rPr>
        <w:fldChar w:fldCharType="end"/>
      </w:r>
      <w:r>
        <w:rPr>
          <w:rFonts w:ascii="Liberation Sans" w:hAnsi="Liberation Sans"/>
          <w:i/>
        </w:rPr>
        <w:t>: This is a table caption.</w:t>
      </w:r>
    </w:p>
    <w:tbl>
      <w:tblPr>
        <w:tblW w:w="9638" w:type="dxa"/>
        <w:jc w:val="left"/>
        <w:tblInd w:w="0" w:type="dxa"/>
        <w:tblLayout w:type="fixed"/>
      </w:tblPr>
      <w:tblGrid>
        <w:gridCol w:w="4052"/>
        <w:gridCol w:w="5586"/>
      </w:tblGrid>
      <w:tr>
        <w:tblPrEx>
          <w:tblW w:w="9638" w:type="dxa"/>
          <w:jc w:val="left"/>
          <w:tblInd w:w="0" w:type="dxa"/>
          <w:tblLayout w:type="fixed"/>
        </w:tblPrEx>
        <w:trPr>
          <w:tblHeader/>
          <w:jc w:val="left"/>
        </w:trPr>
        <w:tc>
          <w:tcPr>
            <w:tcW w:w="4052" w:type="dxa"/>
            <w:tcBorders>
              <w:top w:val="single" w:sz="1" w:space="0" w:color="000000"/>
              <w:left w:val="nil"/>
              <w:bottom w:val="single" w:sz="1" w:space="0" w:color="000000"/>
              <w:right w:val="nil"/>
            </w:tcBorders>
            <w:shd w:val="clear" w:color="auto" w:fill="E6E6E6"/>
            <w:tcMar>
              <w:top w:w="55" w:type="dxa"/>
              <w:left w:w="55" w:type="dxa"/>
              <w:bottom w:w="55" w:type="dxa"/>
              <w:right w:w="55" w:type="dxa"/>
            </w:tcMar>
          </w:tcPr>
          <w:p>
            <w:pPr>
              <w:pStyle w:val="OOoTableHeader"/>
            </w:pPr>
            <w:r>
              <w:rPr>
                <w:rFonts w:ascii="Liberation Sans" w:hAnsi="Liberation Sans"/>
                <w:b/>
                <w:i/>
                <w:color w:val="000000"/>
                <w:sz w:val="22"/>
              </w:rPr>
              <w:t>Column 1</w:t>
            </w:r>
          </w:p>
        </w:tc>
        <w:tc>
          <w:tcPr>
            <w:tcW w:w="5586" w:type="dxa"/>
            <w:tcBorders>
              <w:top w:val="single" w:sz="1" w:space="0" w:color="000000"/>
              <w:left w:val="nil"/>
              <w:bottom w:val="single" w:sz="1" w:space="0" w:color="000000"/>
              <w:right w:val="nil"/>
            </w:tcBorders>
            <w:shd w:val="clear" w:color="auto" w:fill="E6E6E6"/>
            <w:tcMar>
              <w:top w:w="55" w:type="dxa"/>
              <w:left w:w="55" w:type="dxa"/>
              <w:bottom w:w="55" w:type="dxa"/>
              <w:right w:w="55" w:type="dxa"/>
            </w:tcMar>
          </w:tcPr>
          <w:p>
            <w:pPr>
              <w:pStyle w:val="OOoTableHeader"/>
            </w:pPr>
            <w:r>
              <w:rPr>
                <w:rFonts w:ascii="Liberation Sans" w:hAnsi="Liberation Sans"/>
                <w:b/>
                <w:i/>
                <w:color w:val="000000"/>
                <w:sz w:val="22"/>
              </w:rPr>
              <w:t>Column 2</w:t>
            </w:r>
          </w:p>
        </w:tc>
      </w:tr>
      <w:tr>
        <w:tblPrEx>
          <w:tblW w:w="9638" w:type="dxa"/>
          <w:jc w:val="left"/>
          <w:tblInd w:w="0" w:type="dxa"/>
          <w:tblLayout w:type="fixed"/>
        </w:tblPrEx>
        <w:trPr>
          <w:jc w:val="left"/>
        </w:trPr>
        <w:tc>
          <w:tcPr>
            <w:tcW w:w="4052"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rPr>
                <w:rFonts w:ascii="Liberation Sans" w:hAnsi="Liberation Sans"/>
                <w:sz w:val="21"/>
                <w:lang w:val="en-US"/>
              </w:rPr>
            </w:pPr>
          </w:p>
        </w:tc>
        <w:tc>
          <w:tcPr>
            <w:tcW w:w="5586"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rPr>
                <w:rFonts w:ascii="Liberation Sans" w:hAnsi="Liberation Sans"/>
                <w:sz w:val="21"/>
                <w:lang w:val="en-US"/>
              </w:rPr>
            </w:pPr>
          </w:p>
        </w:tc>
      </w:tr>
      <w:tr>
        <w:tblPrEx>
          <w:tblW w:w="9638" w:type="dxa"/>
          <w:jc w:val="left"/>
          <w:tblInd w:w="0" w:type="dxa"/>
          <w:tblLayout w:type="fixed"/>
        </w:tblPrEx>
        <w:trPr>
          <w:jc w:val="left"/>
        </w:trPr>
        <w:tc>
          <w:tcPr>
            <w:tcW w:w="4052"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rPr>
                <w:rFonts w:ascii="Liberation Sans" w:hAnsi="Liberation Sans"/>
                <w:sz w:val="21"/>
                <w:lang w:val="en-US"/>
              </w:rPr>
            </w:pPr>
          </w:p>
        </w:tc>
        <w:tc>
          <w:tcPr>
            <w:tcW w:w="5586"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rPr>
                <w:rFonts w:ascii="Liberation Sans" w:hAnsi="Liberation Sans"/>
                <w:sz w:val="21"/>
                <w:lang w:val="en-US"/>
              </w:rPr>
            </w:pPr>
          </w:p>
        </w:tc>
      </w:tr>
      <w:tr>
        <w:tblPrEx>
          <w:tblW w:w="9638" w:type="dxa"/>
          <w:jc w:val="left"/>
          <w:tblInd w:w="0" w:type="dxa"/>
          <w:tblLayout w:type="fixed"/>
        </w:tblPrEx>
        <w:trPr>
          <w:jc w:val="left"/>
        </w:trPr>
        <w:tc>
          <w:tcPr>
            <w:tcW w:w="4052"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rPr>
                <w:rFonts w:ascii="Liberation Sans" w:hAnsi="Liberation Sans"/>
                <w:sz w:val="21"/>
                <w:lang w:val="en-US"/>
              </w:rPr>
            </w:pPr>
          </w:p>
        </w:tc>
        <w:tc>
          <w:tcPr>
            <w:tcW w:w="5586" w:type="dxa"/>
            <w:tcBorders>
              <w:top w:val="nil"/>
              <w:left w:val="nil"/>
              <w:bottom w:val="single" w:sz="1" w:space="0" w:color="000000"/>
              <w:right w:val="nil"/>
            </w:tcBorders>
            <w:shd w:val="clear" w:color="auto" w:fill="auto"/>
            <w:tcMar>
              <w:top w:w="55" w:type="dxa"/>
              <w:left w:w="55" w:type="dxa"/>
              <w:bottom w:w="55" w:type="dxa"/>
              <w:right w:w="55" w:type="dxa"/>
            </w:tcMar>
          </w:tcPr>
          <w:p>
            <w:pPr>
              <w:pStyle w:val="OOoTableText"/>
              <w:rPr>
                <w:rFonts w:ascii="Liberation Sans" w:hAnsi="Liberation Sans"/>
                <w:sz w:val="21"/>
                <w:lang w:val="en-US"/>
              </w:rPr>
            </w:pPr>
          </w:p>
        </w:tc>
      </w:tr>
      <w:tr>
        <w:tblPrEx>
          <w:tblW w:w="9638" w:type="dxa"/>
          <w:jc w:val="left"/>
          <w:tblInd w:w="0" w:type="dxa"/>
          <w:tblLayout w:type="fixed"/>
        </w:tblPrEx>
        <w:trPr>
          <w:jc w:val="left"/>
        </w:trPr>
        <w:tc>
          <w:tcPr>
            <w:tcW w:w="4052"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rPr>
                <w:rFonts w:ascii="Liberation Sans" w:hAnsi="Liberation Sans"/>
                <w:sz w:val="21"/>
                <w:lang w:val="en-US"/>
              </w:rPr>
            </w:pPr>
          </w:p>
        </w:tc>
        <w:tc>
          <w:tcPr>
            <w:tcW w:w="5586" w:type="dxa"/>
            <w:tcBorders>
              <w:top w:val="nil"/>
              <w:left w:val="nil"/>
              <w:bottom w:val="single" w:sz="1" w:space="0" w:color="000000"/>
              <w:right w:val="nil"/>
            </w:tcBorders>
            <w:shd w:val="clear" w:color="auto" w:fill="FFFFFF"/>
            <w:tcMar>
              <w:top w:w="55" w:type="dxa"/>
              <w:left w:w="55" w:type="dxa"/>
              <w:bottom w:w="55" w:type="dxa"/>
              <w:right w:w="55" w:type="dxa"/>
            </w:tcMar>
          </w:tcPr>
          <w:p>
            <w:pPr>
              <w:pStyle w:val="OOoTableText"/>
              <w:rPr>
                <w:rFonts w:ascii="Liberation Sans" w:hAnsi="Liberation Sans"/>
                <w:sz w:val="21"/>
                <w:lang w:val="en-US"/>
              </w:rPr>
            </w:pPr>
          </w:p>
        </w:tc>
      </w:tr>
    </w:tbl>
    <w:p>
      <w:pPr>
        <w:pStyle w:val="OOoHeading1"/>
      </w:pPr>
      <w:bookmarkStart w:id="23" w:name="__RefHeading__3147_536839882"/>
      <w:bookmarkEnd w:id="23"/>
      <w:r>
        <w:rPr>
          <w:color w:val="18A303"/>
          <w:sz w:val="32"/>
        </w:rPr>
        <w:t>Inserting figures (images)</w:t>
      </w:r>
    </w:p>
    <w:p>
      <w:pPr>
        <w:pStyle w:val="OOoTextBody"/>
      </w:pPr>
      <w:r>
        <w:rPr>
          <w:rFonts w:ascii="Liberation Sans" w:hAnsi="Liberation Sans"/>
          <w:sz w:val="22"/>
          <w:lang w:val="en-US"/>
        </w:rPr>
        <w:t>We use two types of illustrations (called Figures) in our books: with captions or without captions. Usually, only small, closely cropped illustrations (and pictures of icons or other controls) have no caption.</w:t>
      </w:r>
    </w:p>
    <w:p>
      <w:pPr>
        <w:pStyle w:val="OOoTextBody"/>
      </w:pPr>
      <w:r>
        <w:rPr>
          <w:rFonts w:ascii="Liberation Sans" w:hAnsi="Liberation Sans"/>
          <w:sz w:val="22"/>
          <w:lang w:val="en-US"/>
        </w:rPr>
        <w:t>Most images should go in a separate paragraph containing no text. Small images are often best placed in a table beside the text. Icon images can either go in a table next to text, or be anchored as a character within the text. Avoid inserting “floating” images, as these often become displaced from their intended location.</w:t>
      </w:r>
    </w:p>
    <w:p>
      <w:pPr>
        <w:pStyle w:val="OOoTextBodyListIntro"/>
      </w:pPr>
      <w:r>
        <w:rPr>
          <w:shd w:val="clear" w:color="auto" w:fill="auto"/>
        </w:rPr>
        <w:t>To insert an image, such as a screen capture, in its own paragraph:</w:t>
      </w:r>
    </w:p>
    <w:p>
      <w:pPr>
        <w:pStyle w:val="OOoNum123Start"/>
        <w:numPr>
          <w:ilvl w:val="0"/>
          <w:numId w:val="19"/>
        </w:numPr>
      </w:pPr>
      <w:r>
        <w:t>Place the cursor at the end of the paragraph that will be above the image. Press</w:t>
      </w:r>
      <w:r>
        <w:rPr>
          <w:rStyle w:val="OOoDefault"/>
          <w:rFonts w:ascii="Liberation Sans" w:hAnsi="Liberation Sans"/>
          <w:i/>
          <w:iCs/>
        </w:rPr>
        <w:t xml:space="preserve"> Enter</w:t>
      </w:r>
      <w:r>
        <w:t xml:space="preserve"> once to create a blank paragraph.</w:t>
      </w:r>
    </w:p>
    <w:p>
      <w:pPr>
        <w:pStyle w:val="OOoNum123Cont"/>
        <w:numPr>
          <w:ilvl w:val="0"/>
          <w:numId w:val="11"/>
        </w:numPr>
      </w:pPr>
      <w:r>
        <w:t>With the cursor in the blank paragraph, apply the</w:t>
      </w:r>
      <w:r>
        <w:rPr>
          <w:rStyle w:val="OOoDefault"/>
          <w:rFonts w:ascii="Liberation Sans" w:hAnsi="Liberation Sans"/>
          <w:i/>
        </w:rPr>
        <w:t xml:space="preserve"> OOoFigure</w:t>
      </w:r>
      <w:r>
        <w:t xml:space="preserve"> style to the paragraph.</w:t>
      </w:r>
    </w:p>
    <w:p>
      <w:pPr>
        <w:pStyle w:val="OOoNum123Cont"/>
        <w:numPr>
          <w:ilvl w:val="0"/>
          <w:numId w:val="11"/>
        </w:numPr>
      </w:pPr>
      <w:r>
        <w:t>With the cursor still in the blank paragraph, choose</w:t>
      </w:r>
      <w:r>
        <w:rPr>
          <w:rStyle w:val="OOoDefault"/>
          <w:rFonts w:ascii="Liberation Sans" w:hAnsi="Liberation Sans"/>
          <w:b/>
          <w:lang w:val="en-US"/>
        </w:rPr>
        <w:t xml:space="preserve"> Insert &gt; Picture &gt; From File</w:t>
      </w:r>
      <w:r>
        <w:t>.</w:t>
      </w:r>
    </w:p>
    <w:p>
      <w:pPr>
        <w:pStyle w:val="OOoNum123Cont"/>
        <w:numPr>
          <w:ilvl w:val="0"/>
          <w:numId w:val="11"/>
        </w:numPr>
      </w:pPr>
      <w:r>
        <w:t>Select the desired image.</w:t>
      </w:r>
    </w:p>
    <w:p>
      <w:pPr>
        <w:pStyle w:val="OOoNum123Cont"/>
        <w:numPr>
          <w:ilvl w:val="0"/>
          <w:numId w:val="11"/>
        </w:numPr>
      </w:pPr>
      <w:r>
        <w:t>Click</w:t>
      </w:r>
      <w:r>
        <w:rPr>
          <w:rStyle w:val="OOoDefault"/>
          <w:rFonts w:ascii="Liberation Sans" w:hAnsi="Liberation Sans"/>
          <w:b/>
          <w:lang w:val="en-US"/>
        </w:rPr>
        <w:t xml:space="preserve"> Open</w:t>
      </w:r>
      <w:r>
        <w:t>. The image is placed in the document.</w:t>
      </w:r>
    </w:p>
    <w:p>
      <w:pPr>
        <w:pStyle w:val="OOoNum123Cont"/>
        <w:numPr>
          <w:ilvl w:val="0"/>
          <w:numId w:val="11"/>
        </w:numPr>
      </w:pPr>
      <w:r>
        <w:t>Right-click the image and choose</w:t>
      </w:r>
      <w:r>
        <w:rPr>
          <w:rStyle w:val="OOoDefault"/>
          <w:rFonts w:ascii="Liberation Sans" w:hAnsi="Liberation Sans"/>
          <w:b/>
          <w:lang w:val="en-US"/>
        </w:rPr>
        <w:t xml:space="preserve"> Anchor &gt; As Character</w:t>
      </w:r>
      <w:r>
        <w:t>.</w:t>
      </w:r>
    </w:p>
    <w:p>
      <w:pPr>
        <w:pStyle w:val="OOoNum123Cont"/>
        <w:numPr>
          <w:ilvl w:val="0"/>
          <w:numId w:val="11"/>
        </w:numPr>
      </w:pPr>
      <w:r>
        <w:t>If the image needs a caption, right-click and choose</w:t>
      </w:r>
      <w:r>
        <w:rPr>
          <w:rStyle w:val="OOoDefault"/>
          <w:rFonts w:ascii="Liberation Sans" w:hAnsi="Liberation Sans"/>
          <w:b/>
          <w:lang w:val="en-US"/>
        </w:rPr>
        <w:t xml:space="preserve"> Caption</w:t>
      </w:r>
      <w:r>
        <w:t xml:space="preserve"> from the pop-up (context) menu.</w:t>
      </w:r>
    </w:p>
    <w:p>
      <w:pPr>
        <w:pStyle w:val="OOoNum123Cont"/>
        <w:numPr>
          <w:ilvl w:val="0"/>
          <w:numId w:val="11"/>
        </w:numPr>
      </w:pPr>
      <w:r>
        <w:t>Choose</w:t>
      </w:r>
      <w:r>
        <w:rPr>
          <w:rStyle w:val="OOoDefault"/>
          <w:rFonts w:ascii="Liberation Sans" w:hAnsi="Liberation Sans"/>
          <w:b/>
          <w:lang w:val="en-US"/>
        </w:rPr>
        <w:t xml:space="preserve"> Figure</w:t>
      </w:r>
      <w:r>
        <w:t xml:space="preserve"> as the</w:t>
      </w:r>
      <w:r>
        <w:rPr>
          <w:rStyle w:val="OOoDefault"/>
          <w:rFonts w:ascii="Liberation Sans" w:hAnsi="Liberation Sans"/>
          <w:i/>
        </w:rPr>
        <w:t xml:space="preserve"> Category</w:t>
      </w:r>
      <w:r>
        <w:t>. Type the caption’s text. Click</w:t>
      </w:r>
      <w:r>
        <w:rPr>
          <w:rStyle w:val="OOoDefault"/>
          <w:rFonts w:ascii="Liberation Sans" w:hAnsi="Liberation Sans"/>
          <w:b/>
          <w:lang w:val="en-US"/>
        </w:rPr>
        <w:t xml:space="preserve"> OK</w:t>
      </w:r>
      <w:r>
        <w:t xml:space="preserve"> to save.</w:t>
      </w:r>
    </w:p>
    <w:p>
      <w:pPr>
        <w:pStyle w:val="OOoNum123Cont"/>
        <w:numPr>
          <w:ilvl w:val="0"/>
          <w:numId w:val="11"/>
        </w:numPr>
      </w:pPr>
      <w:r>
        <w:t>Apply the</w:t>
      </w:r>
      <w:r>
        <w:rPr>
          <w:rStyle w:val="OOoDefault"/>
          <w:rFonts w:ascii="Liberation Sans" w:hAnsi="Liberation Sans"/>
          <w:i/>
        </w:rPr>
        <w:t xml:space="preserve"> OOoFigureCaption</w:t>
      </w:r>
      <w:r>
        <w:t xml:space="preserve"> style to the caption.</w:t>
      </w:r>
    </w:p>
    <w:p>
      <w:pPr>
        <w:pStyle w:val="OOoNum123End"/>
        <w:numPr>
          <w:ilvl w:val="0"/>
          <w:numId w:val="11"/>
        </w:numPr>
      </w:pPr>
      <w:r>
        <w:t>Select the image (not the frame around the image+caption), right-click and choose</w:t>
      </w:r>
      <w:r>
        <w:rPr>
          <w:rStyle w:val="OOoDefault"/>
          <w:rFonts w:ascii="Liberation Sans" w:hAnsi="Liberation Sans"/>
          <w:b/>
          <w:lang w:val="en-US"/>
        </w:rPr>
        <w:t xml:space="preserve"> Anchor</w:t>
      </w:r>
      <w:r>
        <w:rPr>
          <w:b/>
        </w:rPr>
        <w:t xml:space="preserve"> →</w:t>
      </w:r>
      <w:r>
        <w:rPr>
          <w:rStyle w:val="OOoDefault"/>
          <w:rFonts w:ascii="Liberation Sans" w:hAnsi="Liberation Sans"/>
          <w:b/>
          <w:lang w:val="en-US"/>
        </w:rPr>
        <w:t xml:space="preserve"> As Character</w:t>
      </w:r>
      <w:r>
        <w:t>. (When you created the caption, the anchor in step 6 became the anchor for the frame around the image+caption.)</w:t>
      </w:r>
    </w:p>
    <w:p>
      <w:pPr>
        <w:pStyle w:val="OOoTextBody"/>
      </w:pPr>
      <w:r>
        <w:rPr>
          <w:rFonts w:ascii="Liberation Sans" w:hAnsi="Liberation Sans"/>
          <w:sz w:val="22"/>
          <w:lang w:val="en-US"/>
        </w:rPr>
        <w:t>Figure 2 shows an example of a figure with a caption.</w:t>
      </w:r>
    </w:p>
    <w:p>
      <w:pPr>
        <w:pStyle w:val="OOoFigureCaption"/>
      </w:pPr>
      <w:r>
        <w:rPr>
          <w:rFonts w:ascii="Liberation Sans" w:hAnsi="Liberation Sans"/>
        </w:rPr>
        <w:pict>
          <v:shape id="_x0000_i1030" type="#_x0000_t202" style="height:73.36pt;mso-position-horizontal:center;mso-position-vertical:top;mso-wrap-distance-bottom:0;mso-wrap-distance-left:0;mso-wrap-distance-right:0;mso-wrap-distance-top:0;width:205.51pt" stroked="f">
            <v:textbox style="mso-fit-shape-to-text:t" inset="0,0,0,0">
              <w:txbxContent>
                <w:p>
                  <w:r>
                    <w:rPr>
                      <w:rFonts w:ascii="Liberation Sans" w:hAnsi="Liberation Sans"/>
                      <w:i/>
                    </w:rPr>
                    <w:pict>
                      <v:shape id="_x0000_i1031" type="#_x0000_t75" style="height:54.74pt;mso-position-horizontal:center;mso-position-vertical:top;mso-wrap-distance-bottom:0;mso-wrap-distance-left:0;mso-wrap-distance-right:0;mso-wrap-distance-top:0;width:205.51pt" stroked="f">
                        <v:imagedata r:id="rId7" o:title="" gain="1" blacklevel="0"/>
                      </v:shape>
                    </w:pict>
                  </w:r>
                </w:p>
                <w:p>
                  <w:pPr>
                    <w:pStyle w:val="OOoFigureCaption"/>
                  </w:pPr>
                  <w:r>
                    <w:rPr>
                      <w:rFonts w:ascii="Liberation Sans" w:hAnsi="Liberation Sans"/>
                      <w:i/>
                    </w:rPr>
                    <w:t xml:space="preserve">Figure </w:t>
                  </w:r>
                  <w:r>
                    <w:rPr>
                      <w:rFonts w:ascii="Liberation Sans" w:hAnsi="Liberation Sans"/>
                      <w:i/>
                    </w:rPr>
                    <w:fldChar w:fldCharType="begin"/>
                  </w:r>
                  <w:r>
                    <w:rPr>
                      <w:rFonts w:ascii="Liberation Sans" w:hAnsi="Liberation Sans"/>
                      <w:i/>
                    </w:rPr>
                    <w:instrText>SEQ Figure</w:instrText>
                  </w:r>
                  <w:r>
                    <w:rPr>
                      <w:rFonts w:ascii="Liberation Sans" w:hAnsi="Liberation Sans"/>
                      <w:i/>
                    </w:rPr>
                    <w:fldChar w:fldCharType="separate"/>
                  </w:r>
                  <w:r>
                    <w:rPr>
                      <w:rFonts w:ascii="Liberation Sans" w:hAnsi="Liberation Sans"/>
                      <w:i/>
                    </w:rPr>
                    <w:t>2</w:t>
                  </w:r>
                  <w:r>
                    <w:rPr>
                      <w:rFonts w:ascii="Liberation Sans" w:hAnsi="Liberation Sans"/>
                      <w:i/>
                    </w:rPr>
                    <w:fldChar w:fldCharType="end"/>
                  </w:r>
                  <w:r>
                    <w:rPr>
                      <w:rFonts w:ascii="Liberation Sans" w:hAnsi="Liberation Sans"/>
                      <w:i/>
                    </w:rPr>
                    <w:t>: This is a figure caption.</w:t>
                  </w:r>
                </w:p>
              </w:txbxContent>
            </v:textbox>
          </v:shape>
        </w:pict>
      </w:r>
    </w:p>
    <w:tbl>
      <w:tblPr>
        <w:tblW w:w="9633" w:type="dxa"/>
        <w:jc w:val="left"/>
        <w:tblInd w:w="8" w:type="dxa"/>
        <w:tblLayout w:type="fixed"/>
      </w:tblPr>
      <w:tblGrid>
        <w:gridCol w:w="1397"/>
        <w:gridCol w:w="8236"/>
      </w:tblGrid>
      <w:tr>
        <w:tblPrEx>
          <w:tblW w:w="9633" w:type="dxa"/>
          <w:jc w:val="left"/>
          <w:tblInd w:w="8" w:type="dxa"/>
          <w:tblLayout w:type="fixed"/>
        </w:tblPrEx>
        <w:trPr>
          <w:jc w:val="left"/>
        </w:trPr>
        <w:tc>
          <w:tcPr>
            <w:tcW w:w="1397" w:type="dxa"/>
            <w:tcBorders>
              <w:top w:val="single" w:sz="8" w:space="0" w:color="999999"/>
              <w:left w:val="nil"/>
              <w:bottom w:val="single" w:sz="8" w:space="0" w:color="999999"/>
              <w:right w:val="nil"/>
            </w:tcBorders>
            <w:shd w:val="clear" w:color="auto" w:fill="FFD320"/>
            <w:tcMar>
              <w:top w:w="85" w:type="dxa"/>
              <w:left w:w="85" w:type="dxa"/>
              <w:bottom w:w="85" w:type="dxa"/>
              <w:right w:w="85" w:type="dxa"/>
            </w:tcMar>
            <w:vAlign w:val="center"/>
          </w:tcPr>
          <w:p>
            <w:pPr>
              <w:pStyle w:val="OOoTipNoteCaution"/>
              <w:widowControl/>
              <w:ind w:left="0" w:right="0" w:firstLine="0"/>
            </w:pPr>
            <w:r>
              <w:t>Caution</w:t>
            </w:r>
          </w:p>
          <w:p>
            <w:pPr>
              <w:pStyle w:val="OOoTipNoteCaution"/>
              <w:widowControl/>
              <w:ind w:left="0" w:right="0" w:firstLine="0"/>
            </w:pPr>
            <w:r>
              <w:pict>
                <v:shape id="_x0000_i1032" type="#_x0000_t75" style="height:28.66pt;mso-wrap-distance-bottom:0;mso-wrap-distance-left:0;mso-wrap-distance-right:0;mso-wrap-distance-top:0;width:31.01pt" stroked="f">
                  <v:imagedata r:id="rId8" o:title="" gain="1" blacklevel="0"/>
                </v:shape>
              </w:pict>
            </w:r>
          </w:p>
        </w:tc>
        <w:tc>
          <w:tcPr>
            <w:tcW w:w="8236" w:type="dxa"/>
            <w:tcBorders>
              <w:top w:val="single" w:sz="8" w:space="0" w:color="999999"/>
              <w:left w:val="nil"/>
              <w:bottom w:val="single" w:sz="8" w:space="0" w:color="999999"/>
              <w:right w:val="nil"/>
            </w:tcBorders>
            <w:tcMar>
              <w:top w:w="85" w:type="dxa"/>
              <w:left w:w="85" w:type="dxa"/>
              <w:bottom w:w="85" w:type="dxa"/>
              <w:right w:w="85" w:type="dxa"/>
            </w:tcMar>
            <w:vAlign w:val="center"/>
          </w:tcPr>
          <w:p>
            <w:pPr>
              <w:pStyle w:val="OOoTableText"/>
            </w:pPr>
            <w:r>
              <w:rPr>
                <w:rFonts w:ascii="Liberation Sans" w:hAnsi="Liberation Sans"/>
                <w:sz w:val="21"/>
                <w:lang w:val="en-US"/>
              </w:rPr>
              <w:t>Do not anchor graphics</w:t>
            </w:r>
            <w:r>
              <w:rPr>
                <w:rStyle w:val="OOoDefault"/>
                <w:rFonts w:ascii="Liberation Sans" w:hAnsi="Liberation Sans"/>
                <w:b/>
                <w:lang w:val="en-US"/>
              </w:rPr>
              <w:t xml:space="preserve"> To Page</w:t>
            </w:r>
            <w:r>
              <w:rPr>
                <w:rFonts w:ascii="Liberation Sans" w:hAnsi="Liberation Sans"/>
                <w:sz w:val="21"/>
                <w:lang w:val="en-US"/>
              </w:rPr>
              <w:t>. This works fine in standalone chapters, but when the chapter becomes part of a master document (for example, when compiling a full book), anything anchored To Page disappears.</w:t>
            </w:r>
          </w:p>
        </w:tc>
      </w:tr>
    </w:tbl>
    <w:p>
      <w:pPr>
        <w:pStyle w:val="OOoTextBody"/>
      </w:pPr>
      <w:r>
        <w:rPr>
          <w:rFonts w:ascii="Liberation Sans" w:hAnsi="Liberation Sans"/>
          <w:sz w:val="22"/>
          <w:lang w:val="en-US"/>
        </w:rPr>
        <w:t>If you do use a floating image, go to the</w:t>
      </w:r>
      <w:r>
        <w:rPr>
          <w:rStyle w:val="OOoDefault"/>
          <w:rFonts w:ascii="Liberation Sans" w:hAnsi="Liberation Sans"/>
          <w:i/>
        </w:rPr>
        <w:t xml:space="preserve"> Type</w:t>
      </w:r>
      <w:r>
        <w:rPr>
          <w:rFonts w:ascii="Liberation Sans" w:hAnsi="Liberation Sans"/>
          <w:sz w:val="22"/>
          <w:lang w:val="en-US"/>
        </w:rPr>
        <w:t xml:space="preserve"> page of the Picture dialog box and make sure that the</w:t>
      </w:r>
      <w:r>
        <w:rPr>
          <w:rStyle w:val="OOoDefault"/>
          <w:rFonts w:ascii="Liberation Sans" w:hAnsi="Liberation Sans"/>
          <w:b/>
          <w:lang w:val="en-US"/>
        </w:rPr>
        <w:t xml:space="preserve"> Follow text flow</w:t>
      </w:r>
      <w:r>
        <w:rPr>
          <w:rFonts w:ascii="Liberation Sans" w:hAnsi="Liberation Sans"/>
          <w:sz w:val="22"/>
          <w:lang w:val="en-US"/>
        </w:rPr>
        <w:t xml:space="preserve"> option is</w:t>
      </w:r>
      <w:r>
        <w:rPr>
          <w:rStyle w:val="OOoDefault"/>
          <w:rFonts w:ascii="Liberation Sans" w:hAnsi="Liberation Sans"/>
          <w:i/>
        </w:rPr>
        <w:t xml:space="preserve"> not</w:t>
      </w:r>
      <w:r>
        <w:rPr>
          <w:rFonts w:ascii="Liberation Sans" w:hAnsi="Liberation Sans"/>
          <w:sz w:val="22"/>
          <w:lang w:val="en-US"/>
        </w:rPr>
        <w:t xml:space="preserve"> selected in the</w:t>
      </w:r>
      <w:r>
        <w:rPr>
          <w:rStyle w:val="OOoDefault"/>
          <w:rFonts w:ascii="Liberation Sans" w:hAnsi="Liberation Sans"/>
          <w:i/>
        </w:rPr>
        <w:t xml:space="preserve"> Position</w:t>
      </w:r>
      <w:r>
        <w:rPr>
          <w:rFonts w:ascii="Liberation Sans" w:hAnsi="Liberation Sans"/>
          <w:sz w:val="22"/>
          <w:lang w:val="en-US"/>
        </w:rPr>
        <w:t xml:space="preserve"> section; this provides better compatibility with MS Word.</w:t>
      </w:r>
    </w:p>
    <w:p>
      <w:pPr>
        <w:pStyle w:val="OOoHeading1"/>
      </w:pPr>
      <w:bookmarkStart w:id="24" w:name="__RefHeading__3149_536839882"/>
      <w:bookmarkEnd w:id="24"/>
      <w:r>
        <w:rPr>
          <w:color w:val="18A303"/>
          <w:sz w:val="32"/>
        </w:rPr>
        <w:t>Cross-referencing</w:t>
      </w:r>
    </w:p>
    <w:p>
      <w:pPr>
        <w:pStyle w:val="OOoTextBody"/>
      </w:pPr>
      <w:r>
        <w:rPr>
          <w:rFonts w:ascii="Liberation Sans" w:hAnsi="Liberation Sans"/>
          <w:sz w:val="22"/>
          <w:lang w:val="en-US"/>
        </w:rPr>
        <w:t>It is possible to insert a cross-reference to a heading, a figure, a table, a bookmark, a footnote, or a numbered item in a list.</w:t>
      </w:r>
    </w:p>
    <w:p>
      <w:pPr>
        <w:pStyle w:val="OOoTextBodyListIntro"/>
      </w:pPr>
      <w:r>
        <w:rPr>
          <w:shd w:val="clear" w:color="auto" w:fill="auto"/>
        </w:rPr>
        <w:t>For example, to insert a cross reference to the name and page of this section proceed as follows:</w:t>
      </w:r>
    </w:p>
    <w:p>
      <w:pPr>
        <w:pStyle w:val="OOoNum123Start"/>
        <w:numPr>
          <w:ilvl w:val="0"/>
          <w:numId w:val="11"/>
        </w:numPr>
      </w:pPr>
      <w:r>
        <w:t>Press</w:t>
      </w:r>
      <w:r>
        <w:rPr>
          <w:rStyle w:val="OOoDefault"/>
          <w:rFonts w:ascii="Liberation Sans" w:hAnsi="Liberation Sans"/>
          <w:i/>
          <w:iCs/>
        </w:rPr>
        <w:t xml:space="preserve"> Control+F2</w:t>
      </w:r>
      <w:r>
        <w:t xml:space="preserve"> to open the Fields dialog box.</w:t>
      </w:r>
    </w:p>
    <w:p>
      <w:pPr>
        <w:pStyle w:val="OOoNum123Cont"/>
        <w:numPr>
          <w:ilvl w:val="0"/>
          <w:numId w:val="11"/>
        </w:numPr>
      </w:pPr>
      <w:bookmarkStart w:id="25" w:name="__RefNumPara__36193507"/>
      <w:bookmarkEnd w:id="25"/>
      <w:r>
        <w:t>Go to the</w:t>
      </w:r>
      <w:r>
        <w:rPr>
          <w:rStyle w:val="OOoDefault"/>
          <w:rFonts w:ascii="Liberation Sans" w:hAnsi="Liberation Sans"/>
          <w:b/>
          <w:lang w:val="en-US"/>
        </w:rPr>
        <w:t xml:space="preserve"> Cross-References</w:t>
      </w:r>
      <w:r>
        <w:t xml:space="preserve"> page and select:</w:t>
      </w:r>
    </w:p>
    <w:p>
      <w:pPr>
        <w:pStyle w:val="OOoNumabcStart"/>
        <w:numPr>
          <w:ilvl w:val="1"/>
          <w:numId w:val="13"/>
        </w:numPr>
      </w:pPr>
      <w:r>
        <w:rPr>
          <w:rStyle w:val="OOoDefault"/>
          <w:rFonts w:ascii="Liberation Sans" w:hAnsi="Liberation Sans"/>
          <w:b/>
          <w:lang w:val="en-US"/>
        </w:rPr>
        <w:t>Headings</w:t>
      </w:r>
      <w:r>
        <w:t xml:space="preserve"> from the</w:t>
      </w:r>
      <w:r>
        <w:rPr>
          <w:rStyle w:val="OOoDefault"/>
          <w:rFonts w:ascii="Liberation Sans" w:hAnsi="Liberation Sans"/>
          <w:i/>
        </w:rPr>
        <w:t xml:space="preserve"> Type</w:t>
      </w:r>
      <w:r>
        <w:t xml:space="preserve"> list</w:t>
      </w:r>
    </w:p>
    <w:p>
      <w:pPr>
        <w:pStyle w:val="OOoNumabcCont"/>
        <w:numPr>
          <w:ilvl w:val="1"/>
          <w:numId w:val="13"/>
        </w:numPr>
      </w:pPr>
      <w:r>
        <w:t>The heading called</w:t>
      </w:r>
      <w:r>
        <w:rPr>
          <w:rStyle w:val="OOoDefault"/>
          <w:rFonts w:ascii="Liberation Sans" w:hAnsi="Liberation Sans"/>
          <w:b/>
          <w:lang w:val="en-US"/>
        </w:rPr>
        <w:t xml:space="preserve"> Cross Referencing</w:t>
      </w:r>
      <w:r>
        <w:t xml:space="preserve"> in the</w:t>
      </w:r>
      <w:r>
        <w:rPr>
          <w:rStyle w:val="OOoDefault"/>
          <w:rFonts w:ascii="Liberation Sans" w:hAnsi="Liberation Sans"/>
          <w:i/>
        </w:rPr>
        <w:t xml:space="preserve"> Selection</w:t>
      </w:r>
      <w:r>
        <w:t xml:space="preserve"> list</w:t>
      </w:r>
    </w:p>
    <w:p>
      <w:pPr>
        <w:pStyle w:val="OOoNumabcCont"/>
        <w:numPr>
          <w:ilvl w:val="1"/>
          <w:numId w:val="13"/>
        </w:numPr>
      </w:pPr>
      <w:bookmarkStart w:id="26" w:name="__RefNumPara__36213807"/>
      <w:bookmarkEnd w:id="26"/>
      <w:r>
        <w:rPr>
          <w:rStyle w:val="OOoDefault"/>
          <w:rFonts w:ascii="Liberation Sans" w:hAnsi="Liberation Sans"/>
          <w:b/>
          <w:lang w:val="en-US"/>
        </w:rPr>
        <w:t>Reference</w:t>
      </w:r>
      <w:r>
        <w:t xml:space="preserve"> in the</w:t>
      </w:r>
      <w:r>
        <w:rPr>
          <w:rStyle w:val="OOoDefault"/>
          <w:rFonts w:ascii="Liberation Sans" w:hAnsi="Liberation Sans"/>
          <w:i/>
        </w:rPr>
        <w:t xml:space="preserve"> Insert Reference to</w:t>
      </w:r>
      <w:r>
        <w:t xml:space="preserve"> list</w:t>
      </w:r>
    </w:p>
    <w:p>
      <w:pPr>
        <w:pStyle w:val="OOoNum123Cont"/>
        <w:numPr>
          <w:ilvl w:val="0"/>
          <w:numId w:val="11"/>
        </w:numPr>
      </w:pPr>
      <w:r>
        <w:t>Click</w:t>
      </w:r>
      <w:r>
        <w:rPr>
          <w:rStyle w:val="OOoDefault"/>
          <w:rFonts w:ascii="Liberation Sans" w:hAnsi="Liberation Sans"/>
          <w:b/>
          <w:lang w:val="en-US"/>
        </w:rPr>
        <w:t xml:space="preserve"> Insert</w:t>
      </w:r>
      <w:r>
        <w:t>.</w:t>
      </w:r>
    </w:p>
    <w:p>
      <w:pPr>
        <w:pStyle w:val="OOoNum123End"/>
        <w:numPr>
          <w:ilvl w:val="0"/>
          <w:numId w:val="11"/>
        </w:numPr>
      </w:pPr>
      <w:r>
        <w:t>Type the text</w:t>
      </w:r>
      <w:r>
        <w:rPr>
          <w:b/>
          <w:bCs/>
          <w:color w:val="000000"/>
        </w:rPr>
        <w:t xml:space="preserve"> on page</w:t>
      </w:r>
      <w:r>
        <w:t xml:space="preserve"> and then repeat steps 2 and 3, taking care to select</w:t>
      </w:r>
      <w:r>
        <w:rPr>
          <w:rStyle w:val="OOoDefault"/>
          <w:rFonts w:ascii="Liberation Sans" w:hAnsi="Liberation Sans"/>
          <w:b/>
          <w:lang w:val="en-US"/>
        </w:rPr>
        <w:t xml:space="preserve"> Page</w:t>
      </w:r>
      <w:r>
        <w:t xml:space="preserve"> in substep 2c.</w:t>
      </w:r>
    </w:p>
    <w:p>
      <w:pPr>
        <w:pStyle w:val="OOoHeading1"/>
      </w:pPr>
      <w:bookmarkStart w:id="27" w:name="__RefHeading__3151_536839882"/>
      <w:bookmarkEnd w:id="27"/>
      <w:r>
        <w:rPr>
          <w:color w:val="18A303"/>
          <w:sz w:val="32"/>
        </w:rPr>
        <w:t>Inserting frames</w:t>
      </w:r>
    </w:p>
    <w:p>
      <w:pPr>
        <w:pStyle w:val="OOoTextBody"/>
      </w:pPr>
      <w:r>
        <w:rPr>
          <w:rFonts w:ascii="Liberation Sans" w:hAnsi="Liberation Sans"/>
          <w:sz w:val="22"/>
          <w:lang w:val="en-US"/>
        </w:rPr>
        <w:t>For floating frames, make sure that the</w:t>
      </w:r>
      <w:r>
        <w:rPr>
          <w:rStyle w:val="OOoDefault"/>
          <w:rFonts w:ascii="Liberation Sans" w:hAnsi="Liberation Sans"/>
          <w:b/>
          <w:lang w:val="en-US"/>
        </w:rPr>
        <w:t xml:space="preserve"> Follow text flow</w:t>
      </w:r>
      <w:r>
        <w:rPr>
          <w:rFonts w:ascii="Liberation Sans" w:hAnsi="Liberation Sans"/>
          <w:sz w:val="22"/>
          <w:lang w:val="en-US"/>
        </w:rPr>
        <w:t xml:space="preserve"> option is</w:t>
      </w:r>
      <w:r>
        <w:rPr>
          <w:rStyle w:val="OOoDefault"/>
          <w:rFonts w:ascii="Liberation Sans" w:hAnsi="Liberation Sans"/>
          <w:i/>
        </w:rPr>
        <w:t xml:space="preserve"> not</w:t>
      </w:r>
      <w:r>
        <w:rPr>
          <w:rFonts w:ascii="Liberation Sans" w:hAnsi="Liberation Sans"/>
          <w:sz w:val="22"/>
          <w:lang w:val="en-US"/>
        </w:rPr>
        <w:t xml:space="preserve"> selected in the</w:t>
      </w:r>
      <w:r>
        <w:rPr>
          <w:rStyle w:val="OOoDefault"/>
          <w:rFonts w:ascii="Liberation Sans" w:hAnsi="Liberation Sans"/>
          <w:i/>
        </w:rPr>
        <w:t xml:space="preserve"> Position</w:t>
      </w:r>
      <w:r>
        <w:rPr>
          <w:rFonts w:ascii="Liberation Sans" w:hAnsi="Liberation Sans"/>
          <w:sz w:val="22"/>
          <w:lang w:val="en-US"/>
        </w:rPr>
        <w:t xml:space="preserve"> section of the</w:t>
      </w:r>
      <w:r>
        <w:rPr>
          <w:rStyle w:val="OOoDefault"/>
          <w:rFonts w:ascii="Liberation Sans" w:hAnsi="Liberation Sans"/>
          <w:i/>
        </w:rPr>
        <w:t xml:space="preserve"> Type</w:t>
      </w:r>
      <w:r>
        <w:rPr>
          <w:rFonts w:ascii="Liberation Sans" w:hAnsi="Liberation Sans"/>
          <w:sz w:val="22"/>
          <w:lang w:val="en-US"/>
        </w:rPr>
        <w:t xml:space="preserve"> page of the Frame dialog box; this provides better compatibility with MS Word.</w:t>
      </w:r>
    </w:p>
    <w:p>
      <w:pPr>
        <w:pStyle w:val="OOoTextBody"/>
      </w:pPr>
      <w:r>
        <w:rPr>
          <w:rFonts w:ascii="Liberation Sans" w:hAnsi="Liberation Sans"/>
          <w:sz w:val="22"/>
          <w:lang w:val="en-US"/>
        </w:rPr>
        <w:t>On the</w:t>
      </w:r>
      <w:r>
        <w:rPr>
          <w:rStyle w:val="OOoDefault"/>
          <w:rFonts w:ascii="Liberation Sans" w:hAnsi="Liberation Sans"/>
          <w:i/>
        </w:rPr>
        <w:t xml:space="preserve"> Wrap</w:t>
      </w:r>
      <w:r>
        <w:rPr>
          <w:rFonts w:ascii="Liberation Sans" w:hAnsi="Liberation Sans"/>
          <w:sz w:val="22"/>
          <w:lang w:val="en-US"/>
        </w:rPr>
        <w:t xml:space="preserve"> page of the Frame dialog box, use a vertical spacing of 9, 18, or 36 points, depending upon what follows the frame. This spacing is set in the</w:t>
      </w:r>
      <w:r>
        <w:rPr>
          <w:rStyle w:val="OOoDefault"/>
          <w:rFonts w:ascii="Liberation Sans" w:hAnsi="Liberation Sans"/>
          <w:i/>
        </w:rPr>
        <w:t xml:space="preserve"> Bottom</w:t>
      </w:r>
      <w:r>
        <w:rPr>
          <w:rFonts w:ascii="Liberation Sans" w:hAnsi="Liberation Sans"/>
          <w:sz w:val="22"/>
          <w:lang w:val="en-US"/>
        </w:rPr>
        <w:t xml:space="preserve"> field in the</w:t>
      </w:r>
      <w:r>
        <w:rPr>
          <w:rStyle w:val="OOoDefault"/>
          <w:rFonts w:ascii="Liberation Sans" w:hAnsi="Liberation Sans"/>
          <w:i/>
        </w:rPr>
        <w:t xml:space="preserve"> Spacing</w:t>
      </w:r>
      <w:r>
        <w:rPr>
          <w:rFonts w:ascii="Liberation Sans" w:hAnsi="Liberation Sans"/>
          <w:sz w:val="22"/>
          <w:lang w:val="en-US"/>
        </w:rPr>
        <w:t xml:space="preserve"> subsection. Usually, let the vertical spacing of the preceding paragraph style determine the</w:t>
      </w:r>
      <w:r>
        <w:rPr>
          <w:rStyle w:val="OOoDefault"/>
          <w:rFonts w:ascii="Liberation Sans" w:hAnsi="Liberation Sans"/>
          <w:i/>
        </w:rPr>
        <w:t xml:space="preserve"> Top</w:t>
      </w:r>
      <w:r>
        <w:rPr>
          <w:rFonts w:ascii="Liberation Sans" w:hAnsi="Liberation Sans"/>
          <w:sz w:val="22"/>
          <w:lang w:val="en-US"/>
        </w:rPr>
        <w:t xml:space="preserve"> vertical spacing (use the 0pt default). Select the</w:t>
      </w:r>
      <w:r>
        <w:rPr>
          <w:rStyle w:val="OOoDefault"/>
          <w:rFonts w:ascii="Liberation Sans" w:hAnsi="Liberation Sans"/>
          <w:b/>
          <w:lang w:val="en-US"/>
        </w:rPr>
        <w:t xml:space="preserve"> None</w:t>
      </w:r>
      <w:r>
        <w:rPr>
          <w:rFonts w:ascii="Liberation Sans" w:hAnsi="Liberation Sans"/>
          <w:sz w:val="22"/>
          <w:lang w:val="en-US"/>
        </w:rPr>
        <w:t xml:space="preserve"> option in the</w:t>
      </w:r>
      <w:r>
        <w:rPr>
          <w:rStyle w:val="OOoDefault"/>
          <w:rFonts w:ascii="Liberation Sans" w:hAnsi="Liberation Sans"/>
          <w:i/>
        </w:rPr>
        <w:t xml:space="preserve"> Settings</w:t>
      </w:r>
      <w:r>
        <w:rPr>
          <w:rFonts w:ascii="Liberation Sans" w:hAnsi="Liberation Sans"/>
          <w:sz w:val="22"/>
          <w:lang w:val="en-US"/>
        </w:rPr>
        <w:t xml:space="preserve"> subsection for typical situations.</w:t>
      </w:r>
    </w:p>
    <w:p>
      <w:pPr>
        <w:pStyle w:val="OOoHeading1"/>
      </w:pPr>
      <w:bookmarkStart w:id="28" w:name="__RefHeading__3153_536839882"/>
      <w:bookmarkEnd w:id="28"/>
      <w:r>
        <w:rPr>
          <w:color w:val="18A303"/>
          <w:sz w:val="32"/>
        </w:rPr>
        <w:t>Starting a new chapter from the template</w:t>
      </w:r>
    </w:p>
    <w:p>
      <w:pPr>
        <w:pStyle w:val="OOoTextBodyListIntro"/>
      </w:pPr>
      <w:r>
        <w:t>The LibreOffice User Guide chapter template is a template file (</w:t>
      </w:r>
      <w:r>
        <w:rPr>
          <w:rStyle w:val="OOoDefault"/>
          <w:rFonts w:ascii="Liberation Mono" w:hAnsi="Liberation Mono"/>
          <w:b/>
          <w:sz w:val="22"/>
        </w:rPr>
        <w:t>.ott</w:t>
      </w:r>
      <w:r>
        <w:t>). To use it:</w:t>
      </w:r>
    </w:p>
    <w:p>
      <w:pPr>
        <w:pStyle w:val="OOoNum123Start"/>
        <w:keepNext/>
        <w:numPr>
          <w:ilvl w:val="0"/>
          <w:numId w:val="20"/>
        </w:numPr>
      </w:pPr>
      <w:r>
        <w:t>Download the template from the English Content &gt; Resources space on the LibreOffice Alfresco site.</w:t>
      </w:r>
    </w:p>
    <w:p>
      <w:pPr>
        <w:pStyle w:val="OOoNum123Cont"/>
        <w:numPr>
          <w:ilvl w:val="0"/>
          <w:numId w:val="11"/>
        </w:numPr>
      </w:pPr>
      <w:r>
        <w:t>Store this file anywhere you like on your computer.</w:t>
      </w:r>
    </w:p>
    <w:p>
      <w:pPr>
        <w:pStyle w:val="OOoNum123Cont"/>
        <w:numPr>
          <w:ilvl w:val="0"/>
          <w:numId w:val="11"/>
        </w:numPr>
      </w:pPr>
      <w:r>
        <w:t>Import the template into “My Templates” using the Template Management window (reached through</w:t>
      </w:r>
      <w:r>
        <w:rPr>
          <w:rStyle w:val="OOoDefault"/>
          <w:rFonts w:ascii="Liberation Sans" w:hAnsi="Liberation Sans"/>
          <w:b/>
          <w:lang w:val="en-US"/>
        </w:rPr>
        <w:t xml:space="preserve"> File &gt; Templates &gt; Organize</w:t>
      </w:r>
      <w:r>
        <w:t>).</w:t>
      </w:r>
    </w:p>
    <w:p>
      <w:pPr>
        <w:pStyle w:val="OOoNum123End"/>
        <w:numPr>
          <w:ilvl w:val="0"/>
          <w:numId w:val="11"/>
        </w:numPr>
      </w:pPr>
      <w:r>
        <w:t>Start a new chapter from the template using</w:t>
      </w:r>
      <w:r>
        <w:rPr>
          <w:rStyle w:val="OOoDefault"/>
          <w:rFonts w:ascii="Liberation Sans" w:hAnsi="Liberation Sans"/>
          <w:b/>
          <w:lang w:val="en-US"/>
        </w:rPr>
        <w:t xml:space="preserve"> File &gt; New &gt; Templates and Documents</w:t>
      </w:r>
      <w:r>
        <w:t>.</w:t>
      </w:r>
    </w:p>
    <w:p>
      <w:pPr>
        <w:pStyle w:val="OOoHeading1"/>
      </w:pPr>
      <w:bookmarkStart w:id="29" w:name="__RefHeading__3155_536839882"/>
      <w:bookmarkEnd w:id="29"/>
      <w:r>
        <w:rPr>
          <w:color w:val="18A303"/>
          <w:sz w:val="32"/>
        </w:rPr>
        <w:t>Updating the table of contents</w:t>
      </w:r>
    </w:p>
    <w:p>
      <w:pPr>
        <w:pStyle w:val="OOoTextBody"/>
        <w:keepNext/>
      </w:pPr>
      <w:r>
        <w:t>The table of contents is already formatted and generated.</w:t>
      </w:r>
    </w:p>
    <w:p>
      <w:pPr>
        <w:pStyle w:val="OOoTextBody"/>
      </w:pPr>
      <w:r>
        <w:rPr>
          <w:rFonts w:ascii="Liberation Sans" w:hAnsi="Liberation Sans"/>
          <w:sz w:val="22"/>
          <w:lang w:val="en-US"/>
        </w:rPr>
        <w:t>Do not forget to update the existing table of contents when your document is complete.</w:t>
      </w:r>
    </w:p>
    <w:p>
      <w:pPr>
        <w:pStyle w:val="OOoNum123Start"/>
        <w:numPr>
          <w:ilvl w:val="0"/>
          <w:numId w:val="21"/>
        </w:numPr>
      </w:pPr>
      <w:r>
        <w:t>Place the cursor in the table (the gray field under the Contents heading on the third page).</w:t>
      </w:r>
    </w:p>
    <w:p>
      <w:pPr>
        <w:pStyle w:val="OOoNum123End"/>
        <w:numPr>
          <w:ilvl w:val="0"/>
          <w:numId w:val="11"/>
        </w:numPr>
      </w:pPr>
      <w:r>
        <w:t>Right-click and choose</w:t>
      </w:r>
      <w:r>
        <w:rPr>
          <w:rStyle w:val="OOoDefault"/>
          <w:rFonts w:ascii="Liberation Sans" w:hAnsi="Liberation Sans"/>
          <w:b/>
          <w:lang w:val="en-US"/>
        </w:rPr>
        <w:t xml:space="preserve"> Update Index/Table</w:t>
      </w:r>
      <w:r>
        <w:t xml:space="preserve"> from the pop-up menu.</w:t>
      </w:r>
    </w:p>
    <w:p>
      <w:pPr>
        <w:pStyle w:val="OOoHeading1"/>
      </w:pPr>
      <w:bookmarkStart w:id="30" w:name="__RefHeading__3157_536839882"/>
      <w:bookmarkEnd w:id="30"/>
      <w:r>
        <w:rPr>
          <w:color w:val="18A303"/>
          <w:sz w:val="32"/>
        </w:rPr>
        <w:t>Using tips, notes, and cautions</w:t>
      </w:r>
    </w:p>
    <w:p>
      <w:pPr>
        <w:pStyle w:val="OOoTextBody"/>
      </w:pPr>
      <w:r>
        <w:rPr>
          <w:rFonts w:ascii="Liberation Sans" w:hAnsi="Liberation Sans"/>
          <w:sz w:val="22"/>
          <w:lang w:val="en-US"/>
        </w:rPr>
        <w:t>Below are samples of the tips, notes, and cautions for the guides. You can copy and paste these or use the AutoText feature to have LibreOffice remember them for you. These are 1-row, 2-column tables that do not break across pages. Both columns are preset to vertically center their contents.</w:t>
      </w:r>
    </w:p>
    <w:tbl>
      <w:tblPr>
        <w:tblW w:w="9638" w:type="dxa"/>
        <w:jc w:val="left"/>
        <w:tblInd w:w="0" w:type="dxa"/>
        <w:tblLayout w:type="fixed"/>
      </w:tblPr>
      <w:tblGrid>
        <w:gridCol w:w="1397"/>
        <w:gridCol w:w="8241"/>
      </w:tblGrid>
      <w:tr>
        <w:tblPrEx>
          <w:tblW w:w="9638" w:type="dxa"/>
          <w:jc w:val="left"/>
          <w:tblInd w:w="0" w:type="dxa"/>
          <w:tblLayout w:type="fixed"/>
        </w:tblPrEx>
        <w:trPr>
          <w:jc w:val="left"/>
        </w:trPr>
        <w:tc>
          <w:tcPr>
            <w:tcW w:w="1397" w:type="dxa"/>
            <w:tcBorders>
              <w:top w:val="single" w:sz="8" w:space="0" w:color="999999"/>
              <w:left w:val="nil"/>
              <w:bottom w:val="single" w:sz="8" w:space="0" w:color="999999"/>
              <w:right w:val="nil"/>
            </w:tcBorders>
            <w:shd w:val="clear" w:color="auto" w:fill="83CAFF"/>
            <w:tcMar>
              <w:top w:w="85" w:type="dxa"/>
              <w:left w:w="85" w:type="dxa"/>
              <w:bottom w:w="85" w:type="dxa"/>
              <w:right w:w="85" w:type="dxa"/>
            </w:tcMar>
            <w:vAlign w:val="center"/>
          </w:tcPr>
          <w:p>
            <w:pPr>
              <w:pStyle w:val="OOoTipNoteCaution"/>
            </w:pPr>
            <w:r>
              <w:rPr>
                <w:rFonts w:ascii="Liberation Sans" w:hAnsi="Liberation Sans"/>
                <w:b/>
                <w:i w:val="0"/>
                <w:sz w:val="24"/>
                <w:lang w:val="en-US"/>
              </w:rPr>
              <w:t>Tip</w:t>
            </w:r>
          </w:p>
        </w:tc>
        <w:tc>
          <w:tcPr>
            <w:tcW w:w="8241" w:type="dxa"/>
            <w:tcBorders>
              <w:top w:val="single" w:sz="8" w:space="0" w:color="999999"/>
              <w:left w:val="nil"/>
              <w:bottom w:val="single" w:sz="8" w:space="0" w:color="999999"/>
              <w:right w:val="nil"/>
            </w:tcBorders>
            <w:shd w:val="clear" w:color="auto" w:fill="auto"/>
            <w:tcMar>
              <w:top w:w="85" w:type="dxa"/>
              <w:left w:w="85" w:type="dxa"/>
              <w:bottom w:w="85" w:type="dxa"/>
              <w:right w:w="85" w:type="dxa"/>
            </w:tcMar>
            <w:vAlign w:val="center"/>
          </w:tcPr>
          <w:p>
            <w:pPr>
              <w:pStyle w:val="OOoTableText"/>
            </w:pPr>
            <w:r>
              <w:rPr>
                <w:rFonts w:ascii="Liberation Sans" w:hAnsi="Liberation Sans"/>
                <w:sz w:val="21"/>
                <w:lang w:val="en-US"/>
              </w:rPr>
              <w:t>A tip describes practical but nonessential information that does not fit into the text flow.</w:t>
            </w:r>
          </w:p>
        </w:tc>
      </w:tr>
    </w:tbl>
    <w:p>
      <w:pPr>
        <w:rPr>
          <w:vanish/>
        </w:rPr>
      </w:pPr>
    </w:p>
    <w:tbl>
      <w:tblPr>
        <w:tblW w:w="9638" w:type="dxa"/>
        <w:jc w:val="left"/>
        <w:tblInd w:w="0" w:type="dxa"/>
        <w:tblLayout w:type="fixed"/>
      </w:tblPr>
      <w:tblGrid>
        <w:gridCol w:w="1397"/>
        <w:gridCol w:w="8241"/>
      </w:tblGrid>
      <w:tr>
        <w:tblPrEx>
          <w:tblW w:w="9638" w:type="dxa"/>
          <w:jc w:val="left"/>
          <w:tblInd w:w="0" w:type="dxa"/>
          <w:tblLayout w:type="fixed"/>
        </w:tblPrEx>
        <w:trPr>
          <w:jc w:val="left"/>
        </w:trPr>
        <w:tc>
          <w:tcPr>
            <w:tcW w:w="1397" w:type="dxa"/>
            <w:tcBorders>
              <w:top w:val="single" w:sz="8" w:space="0" w:color="999999"/>
              <w:left w:val="nil"/>
              <w:bottom w:val="single" w:sz="8" w:space="0" w:color="999999"/>
              <w:right w:val="nil"/>
            </w:tcBorders>
            <w:shd w:val="clear" w:color="auto" w:fill="94BD5E"/>
            <w:tcMar>
              <w:top w:w="85" w:type="dxa"/>
              <w:left w:w="85" w:type="dxa"/>
              <w:bottom w:w="85" w:type="dxa"/>
              <w:right w:w="85" w:type="dxa"/>
            </w:tcMar>
            <w:vAlign w:val="center"/>
          </w:tcPr>
          <w:p>
            <w:pPr>
              <w:pStyle w:val="OOoTipNoteCaution"/>
            </w:pPr>
            <w:r>
              <w:rPr>
                <w:rFonts w:ascii="Liberation Sans" w:hAnsi="Liberation Sans"/>
                <w:b/>
                <w:i w:val="0"/>
                <w:sz w:val="24"/>
                <w:lang w:val="en-US"/>
              </w:rPr>
              <w:t>Note</w:t>
            </w:r>
          </w:p>
        </w:tc>
        <w:tc>
          <w:tcPr>
            <w:tcW w:w="8241" w:type="dxa"/>
            <w:tcBorders>
              <w:top w:val="single" w:sz="8" w:space="0" w:color="999999"/>
              <w:left w:val="nil"/>
              <w:bottom w:val="single" w:sz="8" w:space="0" w:color="999999"/>
              <w:right w:val="nil"/>
            </w:tcBorders>
            <w:tcMar>
              <w:top w:w="85" w:type="dxa"/>
              <w:left w:w="85" w:type="dxa"/>
              <w:bottom w:w="85" w:type="dxa"/>
              <w:right w:w="85" w:type="dxa"/>
            </w:tcMar>
            <w:vAlign w:val="center"/>
          </w:tcPr>
          <w:p>
            <w:pPr>
              <w:pStyle w:val="OOoTableText"/>
            </w:pPr>
            <w:r>
              <w:rPr>
                <w:rFonts w:ascii="Liberation Sans" w:hAnsi="Liberation Sans"/>
                <w:sz w:val="21"/>
                <w:lang w:val="en-US"/>
              </w:rPr>
              <w:t>A note contains information related to the text. It might be an explanation, a comment, or a statement meant to catch attention.</w:t>
            </w:r>
          </w:p>
        </w:tc>
      </w:tr>
    </w:tbl>
    <w:p>
      <w:pPr>
        <w:rPr>
          <w:vanish/>
        </w:rPr>
      </w:pPr>
    </w:p>
    <w:tbl>
      <w:tblPr>
        <w:tblW w:w="9638" w:type="dxa"/>
        <w:jc w:val="left"/>
        <w:tblInd w:w="0" w:type="dxa"/>
        <w:tblLayout w:type="fixed"/>
      </w:tblPr>
      <w:tblGrid>
        <w:gridCol w:w="1397"/>
        <w:gridCol w:w="8241"/>
      </w:tblGrid>
      <w:tr>
        <w:tblPrEx>
          <w:tblW w:w="9638" w:type="dxa"/>
          <w:jc w:val="left"/>
          <w:tblInd w:w="0" w:type="dxa"/>
          <w:tblLayout w:type="fixed"/>
        </w:tblPrEx>
        <w:trPr>
          <w:jc w:val="left"/>
        </w:trPr>
        <w:tc>
          <w:tcPr>
            <w:tcW w:w="1397" w:type="dxa"/>
            <w:tcBorders>
              <w:top w:val="single" w:sz="8" w:space="0" w:color="999999"/>
              <w:left w:val="nil"/>
              <w:bottom w:val="single" w:sz="8" w:space="0" w:color="999999"/>
              <w:right w:val="nil"/>
            </w:tcBorders>
            <w:shd w:val="clear" w:color="auto" w:fill="FFD320"/>
            <w:tcMar>
              <w:top w:w="85" w:type="dxa"/>
              <w:left w:w="85" w:type="dxa"/>
              <w:bottom w:w="85" w:type="dxa"/>
              <w:right w:w="85" w:type="dxa"/>
            </w:tcMar>
            <w:vAlign w:val="center"/>
          </w:tcPr>
          <w:p>
            <w:pPr>
              <w:pStyle w:val="OOoTipNoteCaution"/>
            </w:pPr>
            <w:r>
              <w:rPr>
                <w:rFonts w:ascii="Liberation Sans" w:hAnsi="Liberation Sans"/>
                <w:b/>
                <w:i w:val="0"/>
                <w:sz w:val="24"/>
                <w:lang w:val="en-US"/>
              </w:rPr>
              <w:t>Caution</w:t>
            </w:r>
          </w:p>
          <w:p>
            <w:r>
              <w:rPr>
                <w:rFonts w:ascii="Liberation Sans" w:hAnsi="Liberation Sans"/>
                <w:b/>
                <w:i w:val="0"/>
                <w:sz w:val="24"/>
                <w:lang w:val="en-US"/>
              </w:rPr>
              <w:pict>
                <v:shape id="_x0000_i1033" type="#_x0000_t75" style="height:28.66pt;mso-wrap-distance-bottom:0;mso-wrap-distance-left:0;mso-wrap-distance-right:0;mso-wrap-distance-top:0;width:31.01pt" stroked="f">
                  <v:imagedata r:id="rId8" o:title="" gain="1" blacklevel="0"/>
                </v:shape>
              </w:pict>
            </w:r>
          </w:p>
        </w:tc>
        <w:tc>
          <w:tcPr>
            <w:tcW w:w="8241" w:type="dxa"/>
            <w:tcBorders>
              <w:top w:val="single" w:sz="8" w:space="0" w:color="999999"/>
              <w:left w:val="nil"/>
              <w:bottom w:val="single" w:sz="8" w:space="0" w:color="999999"/>
              <w:right w:val="nil"/>
            </w:tcBorders>
            <w:tcMar>
              <w:top w:w="85" w:type="dxa"/>
              <w:left w:w="85" w:type="dxa"/>
              <w:bottom w:w="85" w:type="dxa"/>
              <w:right w:w="85" w:type="dxa"/>
            </w:tcMar>
            <w:vAlign w:val="center"/>
          </w:tcPr>
          <w:p>
            <w:pPr>
              <w:pStyle w:val="OOoTableText"/>
            </w:pPr>
            <w:r>
              <w:rPr>
                <w:rFonts w:ascii="Liberation Sans" w:hAnsi="Liberation Sans"/>
                <w:sz w:val="21"/>
                <w:lang w:val="en-US"/>
              </w:rPr>
              <w:t>Use cautions for operations that could result in data loss.</w:t>
            </w:r>
          </w:p>
        </w:tc>
      </w:tr>
    </w:tbl>
    <w:p>
      <w:pPr>
        <w:pStyle w:val="OOoTextBody"/>
        <w:rPr>
          <w:rFonts w:ascii="Liberation Sans" w:hAnsi="Liberation Sans"/>
          <w:sz w:val="22"/>
          <w:lang w:val="en-US"/>
        </w:rPr>
      </w:pPr>
    </w:p>
    <w:sectPr>
      <w:footerReference w:type="even" r:id="rId9"/>
      <w:footerReference w:type="default" r:id="rId10"/>
      <w:type w:val="nextPage"/>
      <w:pgSz w:w="11906" w:h="16838" w:orient="portrait"/>
      <w:pgMar w:top="1134" w:right="1134" w:bottom="1698" w:left="1134" w:header="1134" w:footer="1134"/>
      <w:pgBorders>
        <w:top w:val="nil"/>
        <w:left w:val="nil"/>
        <w:bottom w:val="nil"/>
        <w:right w:val="nil"/>
      </w:pgBorders>
      <w:cols w:num="1" w:space="0" w:equalWidth="1"/>
      <w:bidi w:val="0"/>
    </w:sectPr>
  </w:body>
</w:document>
</file>

<file path=word/fontTable.xml><?xml version="1.0" encoding="utf-8"?>
<w:fonts xmlns:r="http://schemas.openxmlformats.org/officeDocument/2006/relationships" xmlns:w="http://schemas.openxmlformats.org/wordprocessingml/2006/main">
  <w:font w:name="StarSymbol">
    <w:charset w:val="02"/>
    <w:family w:val="auto"/>
    <w:pitch w:val="default"/>
  </w:font>
  <w:font w:name="Bookshelf Symbol 7">
    <w:charset w:val="02"/>
    <w:family w:val="auto"/>
    <w:pitch w:val="variable"/>
  </w:font>
  <w:font w:name="Wingdings">
    <w:charset w:val="02"/>
    <w:family w:val="auto"/>
    <w:pitch w:val="variable"/>
  </w:font>
  <w:font w:name="Lucidasans">
    <w:charset w:val="00"/>
    <w:family w:val="auto"/>
    <w:pitch w:val="variable"/>
  </w:font>
  <w:font w:name="Bitstream Vera Serif">
    <w:charset w:val="00"/>
    <w:family w:val="roman"/>
    <w:pitch w:val="variable"/>
  </w:font>
  <w:font w:name="Bitstream Vera Sans Mono">
    <w:charset w:val="00"/>
    <w:family w:val="modern"/>
    <w:pitch w:val="fixed"/>
  </w:font>
  <w:font w:name="Courier New">
    <w:charset w:val="00"/>
    <w:family w:val="modern"/>
    <w:pitch w:val="fixed"/>
  </w:font>
  <w:font w:name="Liberation Mono">
    <w:charset w:val="00"/>
    <w:family w:val="modern"/>
    <w:pitch w:val="fixed"/>
  </w:font>
  <w:font w:name="Code2000">
    <w:charset w:val="00"/>
    <w:family w:val="auto"/>
    <w:pitch w:val="variable"/>
  </w:font>
  <w:font w:name="Gentium Basic">
    <w:charset w:val="00"/>
    <w:family w:val="auto"/>
    <w:pitch w:val="variable"/>
  </w:font>
  <w:font w:name="Linux Biolinum">
    <w:charset w:val="00"/>
    <w:family w:val="auto"/>
    <w:pitch w:val="variable"/>
  </w:font>
  <w:font w:name="Linux Libertine">
    <w:charset w:val="00"/>
    <w:family w:val="auto"/>
    <w:pitch w:val="variable"/>
  </w:font>
  <w:font w:name="Cambria Math">
    <w:charset w:val="00"/>
    <w:family w:val="roman"/>
    <w:pitch w:val="variable"/>
  </w:font>
  <w:font w:name="DejaVu Serif">
    <w:charset w:val="00"/>
    <w:family w:val="roman"/>
    <w:pitch w:val="variable"/>
  </w:font>
  <w:font w:name="Symbola">
    <w:charset w:val="00"/>
    <w:family w:val="roman"/>
    <w:pitch w:val="variable"/>
  </w:font>
  <w:font w:name="Times New Roman">
    <w:charset w:val="00"/>
    <w:family w:val="roman"/>
    <w:pitch w:val="variable"/>
  </w:font>
  <w:font w:name="Aboriginal Sans">
    <w:charset w:val="00"/>
    <w:family w:val="swiss"/>
    <w:pitch w:val="variable"/>
  </w:font>
  <w:font w:name="Adobe Heiti Std R">
    <w:charset w:val="00"/>
    <w:family w:val="swiss"/>
    <w:pitch w:val="variable"/>
  </w:font>
  <w:font w:name="Arial">
    <w:charset w:val="00"/>
    <w:family w:val="swiss"/>
    <w:pitch w:val="variable"/>
  </w:font>
  <w:font w:name="Arial Unicode MS">
    <w:charset w:val="00"/>
    <w:family w:val="swiss"/>
    <w:pitch w:val="variable"/>
  </w:font>
  <w:font w:name="Bitstream Vera Sans">
    <w:charset w:val="00"/>
    <w:family w:val="swiss"/>
    <w:pitch w:val="variable"/>
  </w:font>
  <w:font w:name="DejaVu Sans">
    <w:charset w:val="00"/>
    <w:family w:val="swiss"/>
    <w:pitch w:val="variable"/>
  </w:font>
  <w:font w:name="Liberation Sans">
    <w:charset w:val="00"/>
    <w:family w:val="swiss"/>
    <w:pitch w:val="variable"/>
  </w:font>
  <w:font w:name="Segoe UI">
    <w:charset w:val="00"/>
    <w:family w:val="swiss"/>
    <w:pitch w:val="variable"/>
  </w:font>
  <w:font w:name="Segoe UI Semibold">
    <w:charset w:val="00"/>
    <w:family w:val="swiss"/>
    <w:pitch w:val="variable"/>
  </w:font>
  <w:font w:name="Segoe UI Symbol">
    <w:charset w:val="00"/>
    <w:family w:val="swiss"/>
    <w:pitch w:val="variable"/>
  </w:font>
  <w:font w:name="HG Mincho Light J">
    <w:charset w:val="0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OOoFooter"/>
    </w:pPr>
    <w:r>
      <w:rPr>
        <w:rFonts w:ascii="Liberation Sans" w:hAnsi="Liberation Sans"/>
        <w:i/>
        <w:sz w:val="20"/>
      </w:rPr>
      <w:fldChar w:fldCharType="begin"/>
    </w:r>
    <w:r>
      <w:rPr>
        <w:rFonts w:ascii="Liberation Sans" w:hAnsi="Liberation Sans"/>
        <w:i/>
        <w:sz w:val="20"/>
      </w:rPr>
      <w:instrText>PAGE</w:instrText>
    </w:r>
    <w:r>
      <w:rPr>
        <w:rFonts w:ascii="Liberation Sans" w:hAnsi="Liberation Sans"/>
        <w:i/>
        <w:sz w:val="20"/>
      </w:rPr>
      <w:fldChar w:fldCharType="separate"/>
    </w:r>
    <w:r>
      <w:rPr>
        <w:rFonts w:ascii="Liberation Sans" w:hAnsi="Liberation Sans"/>
        <w:i/>
        <w:sz w:val="20"/>
      </w:rPr>
      <w:t>13</w:t>
    </w:r>
    <w:r>
      <w:rPr>
        <w:rFonts w:ascii="Liberation Sans" w:hAnsi="Liberation Sans"/>
        <w:i/>
        <w:sz w:val="20"/>
      </w:rPr>
      <w:fldChar w:fldCharType="end"/>
    </w:r>
    <w:r>
      <w:rPr>
        <w:rFonts w:ascii="Liberation Sans" w:hAnsi="Liberation Sans"/>
        <w:i/>
        <w:sz w:val="20"/>
      </w:rPr>
      <w:tab/>
    </w:r>
    <w:r>
      <w:rPr>
        <w:rFonts w:ascii="Liberation Sans" w:hAnsi="Liberation Sans"/>
        <w:i/>
        <w:sz w:val="20"/>
      </w:rPr>
      <w:fldChar w:fldCharType="begin"/>
    </w:r>
    <w:r>
      <w:rPr>
        <w:rFonts w:ascii="Liberation Sans" w:hAnsi="Liberation Sans"/>
        <w:i/>
        <w:sz w:val="20"/>
      </w:rPr>
      <w:instrText>TITLE</w:instrText>
    </w:r>
    <w:r>
      <w:rPr>
        <w:rFonts w:ascii="Liberation Sans" w:hAnsi="Liberation Sans"/>
        <w:i/>
        <w:sz w:val="20"/>
      </w:rPr>
      <w:fldChar w:fldCharType="separate"/>
    </w:r>
    <w:r>
      <w:rPr>
        <w:rFonts w:ascii="Liberation Sans" w:hAnsi="Liberation Sans"/>
        <w:i/>
        <w:sz w:val="20"/>
      </w:rPr>
      <w:t>LibO3_3_chapter_template.ott</w:t>
    </w:r>
    <w:r>
      <w:rPr>
        <w:rFonts w:ascii="Liberation Sans" w:hAnsi="Liberation Sans"/>
        <w:i/>
        <w:sz w:val="2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OOoFooter"/>
    </w:pPr>
    <w:r>
      <w:rPr>
        <w:rFonts w:ascii="Liberation Sans" w:hAnsi="Liberation Sans"/>
        <w:i/>
        <w:sz w:val="20"/>
      </w:rPr>
      <w:t>Using tips, notes, and cautions</w:t>
      <w:tab/>
    </w:r>
    <w:r>
      <w:rPr>
        <w:rFonts w:ascii="Liberation Sans" w:hAnsi="Liberation Sans"/>
        <w:i/>
        <w:sz w:val="20"/>
      </w:rPr>
      <w:fldChar w:fldCharType="begin"/>
    </w:r>
    <w:r>
      <w:rPr>
        <w:rFonts w:ascii="Liberation Sans" w:hAnsi="Liberation Sans"/>
        <w:i/>
        <w:sz w:val="20"/>
      </w:rPr>
      <w:instrText>PAGE</w:instrText>
    </w:r>
    <w:r>
      <w:rPr>
        <w:rFonts w:ascii="Liberation Sans" w:hAnsi="Liberation Sans"/>
        <w:i/>
        <w:sz w:val="20"/>
      </w:rPr>
      <w:fldChar w:fldCharType="separate"/>
    </w:r>
    <w:r>
      <w:rPr>
        <w:rFonts w:ascii="Liberation Sans" w:hAnsi="Liberation Sans"/>
        <w:i/>
        <w:sz w:val="20"/>
      </w:rPr>
      <w:t>13</w:t>
    </w:r>
    <w:r>
      <w:rPr>
        <w:rFonts w:ascii="Liberation Sans" w:hAnsi="Liberation Sans"/>
        <w:i/>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pStyle w:val="OOoFootnote"/>
      </w:pPr>
      <w:r>
        <w:rPr>
          <w:rStyle w:val="FootnoteReference"/>
          <w:rFonts w:ascii="Liberation Sans" w:hAnsi="Liberation Sans"/>
          <w:sz w:val="22"/>
          <w:lang w:val="en-US"/>
        </w:rPr>
        <w:footnoteRef/>
      </w:r>
      <w:r>
        <w:rPr>
          <w:rFonts w:ascii="Liberation Sans" w:hAnsi="Liberation Sans"/>
          <w:sz w:val="20"/>
          <w:lang w:val="en-US"/>
        </w:rPr>
        <w:t>Any footnotes will appear at the bottom of the page. Notice the indenting of the second and subsequent lines of the footnote (</w:t>
      </w:r>
      <w:r>
        <w:rPr>
          <w:rStyle w:val="OOoDefault"/>
          <w:rFonts w:ascii="Liberation Sans" w:hAnsi="Liberation Sans"/>
          <w:i/>
        </w:rPr>
        <w:t>OOoFootnote</w:t>
      </w:r>
      <w:r>
        <w:rPr>
          <w:rFonts w:ascii="Liberation Sans" w:hAnsi="Liberation Sans"/>
          <w:sz w:val="20"/>
          <w:lang w:val="en-US"/>
        </w:rP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00000002"/>
    <w:multiLevelType w:val="multilevel"/>
    <w:tmpl w:val="00000002"/>
    <w:lvl w:ilvl="0">
      <w:start w:val="1"/>
      <w:numFmt w:val="decimal"/>
      <w:lvlText w:val="%1"/>
      <w:lvlJc w:val="left"/>
      <w:pPr>
        <w:tabs>
          <w:tab w:val="num" w:pos="283"/>
        </w:tabs>
        <w:ind w:left="283" w:hanging="283"/>
      </w:pPr>
    </w:lvl>
    <w:lvl w:ilvl="1">
      <w:start w:val="2"/>
      <w:numFmt w:val="decimal"/>
      <w:lvlText w:val="%2"/>
      <w:lvlJc w:val="left"/>
      <w:pPr>
        <w:tabs>
          <w:tab w:val="num" w:pos="566"/>
        </w:tabs>
        <w:ind w:left="566" w:hanging="283"/>
      </w:pPr>
    </w:lvl>
    <w:lvl w:ilvl="2">
      <w:start w:val="3"/>
      <w:numFmt w:val="decimal"/>
      <w:lvlText w:val="%3"/>
      <w:lvlJc w:val="left"/>
      <w:pPr>
        <w:tabs>
          <w:tab w:val="num" w:pos="1133"/>
        </w:tabs>
        <w:ind w:left="1133" w:hanging="567"/>
      </w:pPr>
    </w:lvl>
    <w:lvl w:ilvl="3">
      <w:start w:val="4"/>
      <w:numFmt w:val="decimal"/>
      <w:lvlText w:val="%4"/>
      <w:lvlJc w:val="left"/>
      <w:pPr>
        <w:tabs>
          <w:tab w:val="num" w:pos="1842"/>
        </w:tabs>
        <w:ind w:left="1842" w:hanging="709"/>
      </w:pPr>
    </w:lvl>
    <w:lvl w:ilvl="4">
      <w:start w:val="5"/>
      <w:numFmt w:val="decimal"/>
      <w:lvlText w:val="%5"/>
      <w:lvlJc w:val="left"/>
      <w:pPr>
        <w:tabs>
          <w:tab w:val="num" w:pos="2692"/>
        </w:tabs>
        <w:ind w:left="2692" w:hanging="850"/>
      </w:pPr>
    </w:lvl>
    <w:lvl w:ilvl="5">
      <w:start w:val="6"/>
      <w:numFmt w:val="decimal"/>
      <w:lvlText w:val="%6"/>
      <w:lvlJc w:val="left"/>
      <w:pPr>
        <w:tabs>
          <w:tab w:val="num" w:pos="3713"/>
        </w:tabs>
        <w:ind w:left="3713" w:hanging="1021"/>
      </w:pPr>
    </w:lvl>
    <w:lvl w:ilvl="6">
      <w:start w:val="7"/>
      <w:numFmt w:val="decimal"/>
      <w:lvlText w:val="%7"/>
      <w:lvlJc w:val="left"/>
      <w:pPr>
        <w:tabs>
          <w:tab w:val="num" w:pos="5017"/>
        </w:tabs>
        <w:ind w:left="5017" w:hanging="1304"/>
      </w:pPr>
    </w:lvl>
    <w:lvl w:ilvl="7">
      <w:start w:val="8"/>
      <w:numFmt w:val="decimal"/>
      <w:lvlText w:val="%8"/>
      <w:lvlJc w:val="left"/>
      <w:pPr>
        <w:tabs>
          <w:tab w:val="num" w:pos="6491"/>
        </w:tabs>
        <w:ind w:left="6491" w:hanging="1474"/>
      </w:pPr>
    </w:lvl>
    <w:lvl w:ilvl="8">
      <w:start w:val="9"/>
      <w:numFmt w:val="decimal"/>
      <w:lvlText w:val="%9"/>
      <w:lvlJc w:val="left"/>
      <w:pPr>
        <w:tabs>
          <w:tab w:val="num" w:pos="8079"/>
        </w:tabs>
        <w:ind w:left="8079" w:hanging="1588"/>
      </w:pPr>
    </w:lvl>
  </w:abstractNum>
  <w:abstractNum w:abstractNumId="2">
    <w:nsid w:val="00000003"/>
    <w:multiLevelType w:val="multilevel"/>
    <w:tmpl w:val="00000003"/>
    <w:lvl w:ilvl="0">
      <w:start w:val="1"/>
      <w:numFmt w:val="decimal"/>
      <w:lvlText w:val="%1"/>
      <w:lvlJc w:val="left"/>
      <w:pPr>
        <w:tabs>
          <w:tab w:val="num" w:pos="1701"/>
        </w:tabs>
        <w:ind w:left="1701" w:hanging="1701"/>
      </w:pPr>
    </w:lvl>
    <w:lvl w:ilvl="1">
      <w:start w:val="2"/>
      <w:numFmt w:val="decimal"/>
      <w:lvlText w:val="%2"/>
      <w:lvlJc w:val="left"/>
      <w:pPr>
        <w:tabs>
          <w:tab w:val="num" w:pos="3402"/>
        </w:tabs>
        <w:ind w:left="3402" w:hanging="1701"/>
      </w:pPr>
    </w:lvl>
    <w:lvl w:ilvl="2">
      <w:start w:val="3"/>
      <w:numFmt w:val="decimal"/>
      <w:lvlText w:val="%3"/>
      <w:lvlJc w:val="left"/>
      <w:pPr>
        <w:tabs>
          <w:tab w:val="num" w:pos="5103"/>
        </w:tabs>
        <w:ind w:left="5103" w:hanging="1701"/>
      </w:pPr>
    </w:lvl>
    <w:lvl w:ilvl="3">
      <w:start w:val="4"/>
      <w:numFmt w:val="decimal"/>
      <w:lvlText w:val="%4"/>
      <w:lvlJc w:val="left"/>
      <w:pPr>
        <w:tabs>
          <w:tab w:val="num" w:pos="6804"/>
        </w:tabs>
        <w:ind w:left="6804" w:hanging="1701"/>
      </w:pPr>
    </w:lvl>
    <w:lvl w:ilvl="4">
      <w:start w:val="5"/>
      <w:numFmt w:val="decimal"/>
      <w:lvlText w:val="%5"/>
      <w:lvlJc w:val="left"/>
      <w:pPr>
        <w:tabs>
          <w:tab w:val="num" w:pos="8505"/>
        </w:tabs>
        <w:ind w:left="8505" w:hanging="1701"/>
      </w:pPr>
    </w:lvl>
    <w:lvl w:ilvl="5">
      <w:start w:val="6"/>
      <w:numFmt w:val="decimal"/>
      <w:lvlText w:val="%6"/>
      <w:lvlJc w:val="left"/>
      <w:pPr>
        <w:tabs>
          <w:tab w:val="num" w:pos="10206"/>
        </w:tabs>
        <w:ind w:left="10206" w:hanging="1701"/>
      </w:pPr>
    </w:lvl>
    <w:lvl w:ilvl="6">
      <w:start w:val="7"/>
      <w:numFmt w:val="decimal"/>
      <w:lvlText w:val="%7"/>
      <w:lvlJc w:val="left"/>
      <w:pPr>
        <w:tabs>
          <w:tab w:val="num" w:pos="11907"/>
        </w:tabs>
        <w:ind w:left="11907" w:hanging="1701"/>
      </w:pPr>
    </w:lvl>
    <w:lvl w:ilvl="7">
      <w:start w:val="8"/>
      <w:numFmt w:val="decimal"/>
      <w:lvlText w:val="%8"/>
      <w:lvlJc w:val="left"/>
      <w:pPr>
        <w:tabs>
          <w:tab w:val="num" w:pos="13608"/>
        </w:tabs>
        <w:ind w:left="13608" w:hanging="1701"/>
      </w:pPr>
    </w:lvl>
    <w:lvl w:ilvl="8">
      <w:start w:val="9"/>
      <w:numFmt w:val="decimal"/>
      <w:lvlText w:val="%9"/>
      <w:lvlJc w:val="left"/>
      <w:pPr>
        <w:tabs>
          <w:tab w:val="num" w:pos="15309"/>
        </w:tabs>
        <w:ind w:left="15309" w:hanging="1701"/>
      </w:pPr>
    </w:lvl>
  </w:abstractNum>
  <w:abstractNum w:abstractNumId="3">
    <w:nsid w:val="00000004"/>
    <w:multiLevelType w:val="multilevel"/>
    <w:tmpl w:val="0000000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abstractNum w:abstractNumId="4">
    <w:nsid w:val="00000005"/>
    <w:multiLevelType w:val="multilevel"/>
    <w:tmpl w:val="00000005"/>
    <w:lvl w:ilvl="0">
      <w:start w:val="1"/>
      <w:numFmt w:val="decimal"/>
      <w:lvlText w:val="%1."/>
      <w:lvlJc w:val="left"/>
      <w:pPr>
        <w:tabs>
          <w:tab w:val="num" w:pos="227"/>
        </w:tabs>
        <w:ind w:left="227" w:hanging="227"/>
      </w:pPr>
    </w:lvl>
    <w:lvl w:ilvl="1">
      <w:start w:val="2"/>
      <w:numFmt w:val="decimal"/>
      <w:lvlText w:val="%1.%2."/>
      <w:lvlJc w:val="left"/>
      <w:pPr>
        <w:tabs>
          <w:tab w:val="num" w:pos="624"/>
        </w:tabs>
        <w:ind w:left="624" w:hanging="369"/>
      </w:pPr>
    </w:lvl>
    <w:lvl w:ilvl="2">
      <w:start w:val="3"/>
      <w:numFmt w:val="lowerLetter"/>
      <w:lvlText w:val="%3)"/>
      <w:lvlJc w:val="left"/>
      <w:pPr>
        <w:tabs>
          <w:tab w:val="num" w:pos="879"/>
        </w:tabs>
        <w:ind w:left="879" w:hanging="255"/>
      </w:pPr>
    </w:lvl>
    <w:lvl w:ilvl="3">
      <w:start w:val="1"/>
      <w:numFmt w:val="bullet"/>
      <w:lvlText w:val="•"/>
      <w:lvlJc w:val="left"/>
      <w:pPr>
        <w:tabs>
          <w:tab w:val="num" w:pos="1134"/>
        </w:tabs>
        <w:ind w:left="1134" w:hanging="224"/>
      </w:pPr>
    </w:lvl>
    <w:lvl w:ilvl="4">
      <w:start w:val="1"/>
      <w:numFmt w:val="bullet"/>
      <w:lvlText w:val="•"/>
      <w:lvlJc w:val="left"/>
      <w:pPr>
        <w:tabs>
          <w:tab w:val="num" w:pos="1358"/>
        </w:tabs>
        <w:ind w:left="1358" w:hanging="224"/>
      </w:pPr>
    </w:lvl>
    <w:lvl w:ilvl="5">
      <w:start w:val="1"/>
      <w:numFmt w:val="bullet"/>
      <w:lvlText w:val="•"/>
      <w:lvlJc w:val="left"/>
      <w:pPr>
        <w:tabs>
          <w:tab w:val="num" w:pos="1582"/>
        </w:tabs>
        <w:ind w:left="1582" w:hanging="224"/>
      </w:pPr>
    </w:lvl>
    <w:lvl w:ilvl="6">
      <w:start w:val="1"/>
      <w:numFmt w:val="bullet"/>
      <w:lvlText w:val="•"/>
      <w:lvlJc w:val="left"/>
      <w:pPr>
        <w:tabs>
          <w:tab w:val="num" w:pos="1806"/>
        </w:tabs>
        <w:ind w:left="1806" w:hanging="224"/>
      </w:pPr>
    </w:lvl>
    <w:lvl w:ilvl="7">
      <w:start w:val="1"/>
      <w:numFmt w:val="bullet"/>
      <w:lvlText w:val="•"/>
      <w:lvlJc w:val="left"/>
      <w:pPr>
        <w:tabs>
          <w:tab w:val="num" w:pos="2030"/>
        </w:tabs>
        <w:ind w:left="2030" w:hanging="224"/>
      </w:pPr>
    </w:lvl>
    <w:lvl w:ilvl="8">
      <w:start w:val="1"/>
      <w:numFmt w:val="bullet"/>
      <w:lvlText w:val="•"/>
      <w:lvlJc w:val="left"/>
      <w:pPr>
        <w:tabs>
          <w:tab w:val="num" w:pos="2254"/>
        </w:tabs>
        <w:ind w:left="2254" w:hanging="224"/>
      </w:pPr>
    </w:lvl>
  </w:abstractNum>
  <w:abstractNum w:abstractNumId="5">
    <w:nsid w:val="00000006"/>
    <w:multiLevelType w:val="multilevel"/>
    <w:tmpl w:val="00000006"/>
    <w:lvl w:ilvl="0">
      <w:start w:val="1"/>
      <w:numFmt w:val="bullet"/>
      <w:lvlText w:val="•"/>
      <w:lvlJc w:val="left"/>
      <w:pPr>
        <w:ind w:left="227" w:hanging="227"/>
      </w:pPr>
    </w:lvl>
    <w:lvl w:ilvl="1">
      <w:start w:val="1"/>
      <w:numFmt w:val="bullet"/>
      <w:lvlText w:val="•"/>
      <w:lvlJc w:val="left"/>
      <w:pPr>
        <w:ind w:left="454" w:hanging="227"/>
      </w:pPr>
    </w:lvl>
    <w:lvl w:ilvl="2">
      <w:start w:val="1"/>
      <w:numFmt w:val="bullet"/>
      <w:lvlText w:val="•"/>
      <w:lvlJc w:val="left"/>
      <w:pPr>
        <w:ind w:left="680" w:hanging="227"/>
      </w:pPr>
    </w:lvl>
    <w:lvl w:ilvl="3">
      <w:start w:val="1"/>
      <w:numFmt w:val="bullet"/>
      <w:lvlText w:val="•"/>
      <w:lvlJc w:val="left"/>
      <w:pPr>
        <w:ind w:left="907" w:hanging="227"/>
      </w:pPr>
    </w:lvl>
    <w:lvl w:ilvl="4">
      <w:start w:val="1"/>
      <w:numFmt w:val="bullet"/>
      <w:lvlText w:val="•"/>
      <w:lvlJc w:val="left"/>
      <w:pPr>
        <w:ind w:left="1134" w:hanging="227"/>
      </w:pPr>
    </w:lvl>
    <w:lvl w:ilvl="5">
      <w:start w:val="1"/>
      <w:numFmt w:val="bullet"/>
      <w:lvlText w:val="•"/>
      <w:lvlJc w:val="left"/>
      <w:pPr>
        <w:ind w:left="1361" w:hanging="227"/>
      </w:pPr>
    </w:lvl>
    <w:lvl w:ilvl="6">
      <w:start w:val="1"/>
      <w:numFmt w:val="bullet"/>
      <w:lvlText w:val="•"/>
      <w:lvlJc w:val="left"/>
      <w:pPr>
        <w:ind w:left="1587" w:hanging="227"/>
      </w:pPr>
    </w:lvl>
    <w:lvl w:ilvl="7">
      <w:start w:val="1"/>
      <w:numFmt w:val="bullet"/>
      <w:lvlText w:val="•"/>
      <w:lvlJc w:val="left"/>
      <w:pPr>
        <w:ind w:left="1814" w:hanging="227"/>
      </w:pPr>
    </w:lvl>
    <w:lvl w:ilvl="8">
      <w:start w:val="1"/>
      <w:numFmt w:val="bullet"/>
      <w:lvlText w:val="•"/>
      <w:lvlJc w:val="left"/>
      <w:pPr>
        <w:ind w:left="2041" w:hanging="227"/>
      </w:pPr>
    </w:lvl>
  </w:abstractNum>
  <w:abstractNum w:abstractNumId="6">
    <w:nsid w:val="00000007"/>
    <w:multiLevelType w:val="multilevel"/>
    <w:tmpl w:val="00000007"/>
    <w:lvl w:ilvl="0">
      <w:start w:val="1"/>
      <w:numFmt w:val="bullet"/>
      <w:lvlText w:val="–"/>
      <w:lvlJc w:val="left"/>
      <w:pPr>
        <w:tabs>
          <w:tab w:val="num" w:pos="170"/>
        </w:tabs>
        <w:ind w:left="170" w:hanging="170"/>
      </w:pPr>
    </w:lvl>
    <w:lvl w:ilvl="1">
      <w:start w:val="1"/>
      <w:numFmt w:val="bullet"/>
      <w:lvlText w:val="–"/>
      <w:lvlJc w:val="left"/>
      <w:pPr>
        <w:tabs>
          <w:tab w:val="num" w:pos="340"/>
        </w:tabs>
        <w:ind w:left="340" w:hanging="170"/>
      </w:pPr>
    </w:lvl>
    <w:lvl w:ilvl="2">
      <w:start w:val="1"/>
      <w:numFmt w:val="bullet"/>
      <w:lvlText w:val="–"/>
      <w:lvlJc w:val="left"/>
      <w:pPr>
        <w:tabs>
          <w:tab w:val="num" w:pos="510"/>
        </w:tabs>
        <w:ind w:left="510" w:hanging="170"/>
      </w:pPr>
    </w:lvl>
    <w:lvl w:ilvl="3">
      <w:start w:val="1"/>
      <w:numFmt w:val="bullet"/>
      <w:lvlText w:val="–"/>
      <w:lvlJc w:val="left"/>
      <w:pPr>
        <w:tabs>
          <w:tab w:val="num" w:pos="680"/>
        </w:tabs>
        <w:ind w:left="680" w:hanging="170"/>
      </w:pPr>
    </w:lvl>
    <w:lvl w:ilvl="4">
      <w:start w:val="1"/>
      <w:numFmt w:val="bullet"/>
      <w:lvlText w:val="–"/>
      <w:lvlJc w:val="left"/>
      <w:pPr>
        <w:tabs>
          <w:tab w:val="num" w:pos="850"/>
        </w:tabs>
        <w:ind w:left="850" w:hanging="170"/>
      </w:pPr>
    </w:lvl>
    <w:lvl w:ilvl="5">
      <w:start w:val="1"/>
      <w:numFmt w:val="bullet"/>
      <w:lvlText w:val="–"/>
      <w:lvlJc w:val="left"/>
      <w:pPr>
        <w:tabs>
          <w:tab w:val="num" w:pos="1020"/>
        </w:tabs>
        <w:ind w:left="1020" w:hanging="170"/>
      </w:pPr>
    </w:lvl>
    <w:lvl w:ilvl="6">
      <w:start w:val="1"/>
      <w:numFmt w:val="bullet"/>
      <w:lvlText w:val="–"/>
      <w:lvlJc w:val="left"/>
      <w:pPr>
        <w:tabs>
          <w:tab w:val="num" w:pos="1191"/>
        </w:tabs>
        <w:ind w:left="1191" w:hanging="170"/>
      </w:pPr>
    </w:lvl>
    <w:lvl w:ilvl="7">
      <w:start w:val="1"/>
      <w:numFmt w:val="bullet"/>
      <w:lvlText w:val="–"/>
      <w:lvlJc w:val="left"/>
      <w:pPr>
        <w:tabs>
          <w:tab w:val="num" w:pos="1361"/>
        </w:tabs>
        <w:ind w:left="1361" w:hanging="170"/>
      </w:pPr>
    </w:lvl>
    <w:lvl w:ilvl="8">
      <w:start w:val="1"/>
      <w:numFmt w:val="bullet"/>
      <w:lvlText w:val="–"/>
      <w:lvlJc w:val="left"/>
      <w:pPr>
        <w:tabs>
          <w:tab w:val="num" w:pos="1531"/>
        </w:tabs>
        <w:ind w:left="1531" w:hanging="170"/>
      </w:pPr>
    </w:lvl>
  </w:abstractNum>
  <w:abstractNum w:abstractNumId="7">
    <w:nsid w:val="00000008"/>
    <w:multiLevelType w:val="multilevel"/>
    <w:tmpl w:val="00000008"/>
    <w:lvl w:ilvl="0">
      <w:start w:val="1"/>
      <w:numFmt w:val="bullet"/>
      <w:lvlText w:val="☑"/>
      <w:lvlJc w:val="left"/>
      <w:pPr>
        <w:tabs>
          <w:tab w:val="num" w:pos="224"/>
        </w:tabs>
        <w:ind w:left="224" w:hanging="224"/>
      </w:pPr>
    </w:lvl>
    <w:lvl w:ilvl="1">
      <w:start w:val="1"/>
      <w:numFmt w:val="bullet"/>
      <w:lvlText w:val="□"/>
      <w:lvlJc w:val="left"/>
      <w:pPr>
        <w:tabs>
          <w:tab w:val="num" w:pos="448"/>
        </w:tabs>
        <w:ind w:left="448" w:hanging="224"/>
      </w:pPr>
    </w:lvl>
    <w:lvl w:ilvl="2">
      <w:start w:val="1"/>
      <w:numFmt w:val="bullet"/>
      <w:lvlText w:val="☑"/>
      <w:lvlJc w:val="left"/>
      <w:pPr>
        <w:tabs>
          <w:tab w:val="num" w:pos="224"/>
        </w:tabs>
        <w:ind w:left="224" w:hanging="224"/>
      </w:pPr>
    </w:lvl>
    <w:lvl w:ilvl="3">
      <w:start w:val="1"/>
      <w:numFmt w:val="bullet"/>
      <w:lvlText w:val="□"/>
      <w:lvlJc w:val="left"/>
      <w:pPr>
        <w:tabs>
          <w:tab w:val="num" w:pos="448"/>
        </w:tabs>
        <w:ind w:left="448" w:hanging="224"/>
      </w:pPr>
    </w:lvl>
    <w:lvl w:ilvl="4">
      <w:start w:val="1"/>
      <w:numFmt w:val="bullet"/>
      <w:lvlText w:val="☑"/>
      <w:lvlJc w:val="left"/>
      <w:pPr>
        <w:tabs>
          <w:tab w:val="num" w:pos="224"/>
        </w:tabs>
        <w:ind w:left="224" w:hanging="224"/>
      </w:pPr>
    </w:lvl>
    <w:lvl w:ilvl="5">
      <w:start w:val="1"/>
      <w:numFmt w:val="bullet"/>
      <w:lvlText w:val="□"/>
      <w:lvlJc w:val="left"/>
      <w:pPr>
        <w:tabs>
          <w:tab w:val="num" w:pos="448"/>
        </w:tabs>
        <w:ind w:left="448" w:hanging="224"/>
      </w:pPr>
    </w:lvl>
    <w:lvl w:ilvl="6">
      <w:start w:val="1"/>
      <w:numFmt w:val="bullet"/>
      <w:lvlText w:val="☑"/>
      <w:lvlJc w:val="left"/>
      <w:pPr>
        <w:tabs>
          <w:tab w:val="num" w:pos="224"/>
        </w:tabs>
        <w:ind w:left="224" w:hanging="224"/>
      </w:pPr>
    </w:lvl>
    <w:lvl w:ilvl="7">
      <w:start w:val="1"/>
      <w:numFmt w:val="bullet"/>
      <w:lvlText w:val="□"/>
      <w:lvlJc w:val="left"/>
      <w:pPr>
        <w:tabs>
          <w:tab w:val="num" w:pos="448"/>
        </w:tabs>
        <w:ind w:left="448" w:hanging="224"/>
      </w:pPr>
    </w:lvl>
    <w:lvl w:ilvl="8">
      <w:start w:val="1"/>
      <w:numFmt w:val="bullet"/>
      <w:lvlText w:val="☑"/>
      <w:lvlJc w:val="left"/>
      <w:pPr>
        <w:tabs>
          <w:tab w:val="num" w:pos="224"/>
        </w:tabs>
        <w:ind w:left="224" w:hanging="224"/>
      </w:pPr>
    </w:lvl>
  </w:abstractNum>
  <w:abstractNum w:abstractNumId="8">
    <w:nsid w:val="00000009"/>
    <w:multiLevelType w:val="multilevel"/>
    <w:tmpl w:val="00000009"/>
    <w:lvl w:ilvl="0">
      <w:start w:val="1"/>
      <w:numFmt w:val="bullet"/>
      <w:lvlText w:val="➢"/>
      <w:lvlJc w:val="left"/>
      <w:pPr>
        <w:ind w:left="227" w:hanging="227"/>
      </w:pPr>
    </w:lvl>
    <w:lvl w:ilvl="1">
      <w:start w:val="1"/>
      <w:numFmt w:val="bullet"/>
      <w:lvlText w:val=""/>
      <w:lvlJc w:val="left"/>
      <w:pPr>
        <w:ind w:left="454" w:hanging="227"/>
      </w:pPr>
    </w:lvl>
    <w:lvl w:ilvl="2">
      <w:start w:val="1"/>
      <w:numFmt w:val="bullet"/>
      <w:lvlText w:val=""/>
      <w:lvlJc w:val="left"/>
      <w:pPr>
        <w:ind w:left="680" w:hanging="227"/>
      </w:pPr>
    </w:lvl>
    <w:lvl w:ilvl="3">
      <w:start w:val="1"/>
      <w:numFmt w:val="bullet"/>
      <w:lvlText w:val=""/>
      <w:lvlJc w:val="left"/>
      <w:pPr>
        <w:ind w:left="907" w:hanging="227"/>
      </w:pPr>
    </w:lvl>
    <w:lvl w:ilvl="4">
      <w:start w:val="1"/>
      <w:numFmt w:val="bullet"/>
      <w:lvlText w:val=""/>
      <w:lvlJc w:val="left"/>
      <w:pPr>
        <w:ind w:left="1134" w:hanging="227"/>
      </w:pPr>
    </w:lvl>
    <w:lvl w:ilvl="5">
      <w:start w:val="1"/>
      <w:numFmt w:val="bullet"/>
      <w:lvlText w:val=""/>
      <w:lvlJc w:val="left"/>
      <w:pPr>
        <w:ind w:left="1361" w:hanging="227"/>
      </w:pPr>
    </w:lvl>
    <w:lvl w:ilvl="6">
      <w:start w:val="1"/>
      <w:numFmt w:val="bullet"/>
      <w:lvlText w:val=""/>
      <w:lvlJc w:val="left"/>
      <w:pPr>
        <w:ind w:left="1587" w:hanging="227"/>
      </w:pPr>
    </w:lvl>
    <w:lvl w:ilvl="7">
      <w:start w:val="1"/>
      <w:numFmt w:val="bullet"/>
      <w:lvlText w:val=""/>
      <w:lvlJc w:val="left"/>
      <w:pPr>
        <w:ind w:left="1814" w:hanging="227"/>
      </w:pPr>
    </w:lvl>
    <w:lvl w:ilvl="8">
      <w:start w:val="1"/>
      <w:numFmt w:val="bullet"/>
      <w:lvlText w:val=""/>
      <w:lvlJc w:val="left"/>
      <w:pPr>
        <w:ind w:left="2041" w:hanging="227"/>
      </w:pPr>
    </w:lvl>
  </w:abstractNum>
  <w:abstractNum w:abstractNumId="9">
    <w:nsid w:val="0000000A"/>
    <w:multiLevelType w:val="multilevel"/>
    <w:tmpl w:val="0000000A"/>
    <w:lvl w:ilvl="0">
      <w:start w:val="1"/>
      <w:numFmt w:val="bullet"/>
      <w:lvlText w:val="✗"/>
      <w:lvlJc w:val="left"/>
      <w:pPr>
        <w:tabs>
          <w:tab w:val="num" w:pos="227"/>
        </w:tabs>
        <w:ind w:left="227" w:hanging="227"/>
      </w:pPr>
    </w:lvl>
    <w:lvl w:ilvl="1">
      <w:start w:val="1"/>
      <w:numFmt w:val="bullet"/>
      <w:lvlText w:val="✗"/>
      <w:lvlJc w:val="left"/>
      <w:pPr>
        <w:tabs>
          <w:tab w:val="num" w:pos="454"/>
        </w:tabs>
        <w:ind w:left="454" w:hanging="227"/>
      </w:pPr>
    </w:lvl>
    <w:lvl w:ilvl="2">
      <w:start w:val="1"/>
      <w:numFmt w:val="bullet"/>
      <w:lvlText w:val="✗"/>
      <w:lvlJc w:val="left"/>
      <w:pPr>
        <w:tabs>
          <w:tab w:val="num" w:pos="680"/>
        </w:tabs>
        <w:ind w:left="680" w:hanging="227"/>
      </w:pPr>
    </w:lvl>
    <w:lvl w:ilvl="3">
      <w:start w:val="1"/>
      <w:numFmt w:val="bullet"/>
      <w:lvlText w:val="✗"/>
      <w:lvlJc w:val="left"/>
      <w:pPr>
        <w:tabs>
          <w:tab w:val="num" w:pos="907"/>
        </w:tabs>
        <w:ind w:left="907" w:hanging="227"/>
      </w:pPr>
    </w:lvl>
    <w:lvl w:ilvl="4">
      <w:start w:val="1"/>
      <w:numFmt w:val="bullet"/>
      <w:lvlText w:val="✗"/>
      <w:lvlJc w:val="left"/>
      <w:pPr>
        <w:tabs>
          <w:tab w:val="num" w:pos="1134"/>
        </w:tabs>
        <w:ind w:left="1134" w:hanging="227"/>
      </w:pPr>
    </w:lvl>
    <w:lvl w:ilvl="5">
      <w:start w:val="1"/>
      <w:numFmt w:val="bullet"/>
      <w:lvlText w:val="✗"/>
      <w:lvlJc w:val="left"/>
      <w:pPr>
        <w:tabs>
          <w:tab w:val="num" w:pos="1361"/>
        </w:tabs>
        <w:ind w:left="1361" w:hanging="227"/>
      </w:pPr>
    </w:lvl>
    <w:lvl w:ilvl="6">
      <w:start w:val="1"/>
      <w:numFmt w:val="bullet"/>
      <w:lvlText w:val="✗"/>
      <w:lvlJc w:val="left"/>
      <w:pPr>
        <w:tabs>
          <w:tab w:val="num" w:pos="1587"/>
        </w:tabs>
        <w:ind w:left="1587" w:hanging="227"/>
      </w:pPr>
    </w:lvl>
    <w:lvl w:ilvl="7">
      <w:start w:val="1"/>
      <w:numFmt w:val="bullet"/>
      <w:lvlText w:val="✗"/>
      <w:lvlJc w:val="left"/>
      <w:pPr>
        <w:tabs>
          <w:tab w:val="num" w:pos="1814"/>
        </w:tabs>
        <w:ind w:left="1814" w:hanging="227"/>
      </w:pPr>
    </w:lvl>
    <w:lvl w:ilvl="8">
      <w:start w:val="1"/>
      <w:numFmt w:val="bullet"/>
      <w:lvlText w:val="✗"/>
      <w:lvlJc w:val="left"/>
      <w:pPr>
        <w:tabs>
          <w:tab w:val="num" w:pos="2041"/>
        </w:tabs>
        <w:ind w:left="2041" w:hanging="227"/>
      </w:pPr>
    </w:lvl>
  </w:abstractNum>
  <w:abstractNum w:abstractNumId="10">
    <w:nsid w:val="0000000B"/>
    <w:multiLevelType w:val="multilevel"/>
    <w:tmpl w:val="0000000B"/>
    <w:lvl w:ilvl="0">
      <w:start w:val="1"/>
      <w:numFmt w:val="decimal"/>
      <w:lvlText w:val="%1)"/>
      <w:lvlJc w:val="right"/>
      <w:pPr>
        <w:tabs>
          <w:tab w:val="num" w:pos="737"/>
        </w:tabs>
        <w:ind w:left="737" w:hanging="170"/>
      </w:pPr>
    </w:lvl>
    <w:lvl w:ilvl="1">
      <w:start w:val="1"/>
      <w:numFmt w:val="decimal"/>
      <w:lvlText w:val="%2)"/>
      <w:lvlJc w:val="left"/>
      <w:pPr>
        <w:tabs>
          <w:tab w:val="num" w:pos="1247"/>
        </w:tabs>
        <w:ind w:left="1247" w:hanging="510"/>
      </w:pPr>
    </w:lvl>
    <w:lvl w:ilvl="2">
      <w:start w:val="1"/>
      <w:numFmt w:val="decimal"/>
      <w:lvlText w:val="%3)"/>
      <w:lvlJc w:val="left"/>
      <w:pPr>
        <w:tabs>
          <w:tab w:val="num" w:pos="1757"/>
        </w:tabs>
        <w:ind w:left="1757" w:hanging="510"/>
      </w:pPr>
    </w:lvl>
    <w:lvl w:ilvl="3">
      <w:start w:val="1"/>
      <w:numFmt w:val="decimal"/>
      <w:lvlText w:val="%4)"/>
      <w:lvlJc w:val="left"/>
      <w:pPr>
        <w:ind w:firstLine="0"/>
      </w:pPr>
    </w:lvl>
    <w:lvl w:ilvl="4">
      <w:start w:val="1"/>
      <w:numFmt w:val="decimal"/>
      <w:lvlText w:val="%5)"/>
      <w:lvlJc w:val="left"/>
      <w:pPr>
        <w:ind w:firstLine="0"/>
      </w:pPr>
    </w:lvl>
    <w:lvl w:ilvl="5">
      <w:start w:val="1"/>
      <w:numFmt w:val="decimal"/>
      <w:lvlText w:val="%6)"/>
      <w:lvlJc w:val="left"/>
      <w:pPr>
        <w:ind w:firstLine="0"/>
      </w:pPr>
    </w:lvl>
    <w:lvl w:ilvl="6">
      <w:start w:val="1"/>
      <w:numFmt w:val="decimal"/>
      <w:lvlText w:val="%7)"/>
      <w:lvlJc w:val="left"/>
      <w:pPr>
        <w:ind w:firstLine="0"/>
      </w:pPr>
    </w:lvl>
    <w:lvl w:ilvl="7">
      <w:start w:val="1"/>
      <w:numFmt w:val="decimal"/>
      <w:lvlText w:val="%8)"/>
      <w:lvlJc w:val="left"/>
      <w:pPr>
        <w:ind w:firstLine="0"/>
      </w:pPr>
    </w:lvl>
    <w:lvl w:ilvl="8">
      <w:start w:val="1"/>
      <w:numFmt w:val="decimal"/>
      <w:lvlText w:val="%9)"/>
      <w:lvlJc w:val="left"/>
      <w:pPr>
        <w:ind w:firstLine="0"/>
      </w:pPr>
    </w:lvl>
  </w:abstractNum>
  <w:abstractNum w:abstractNumId="11">
    <w:nsid w:val="0000000C"/>
    <w:multiLevelType w:val="multilevel"/>
    <w:tmpl w:val="0000000C"/>
    <w:lvl w:ilvl="0">
      <w:start w:val="1"/>
      <w:numFmt w:val="bullet"/>
      <w:lvlText w:val="•"/>
      <w:lvlJc w:val="left"/>
      <w:pPr>
        <w:tabs>
          <w:tab w:val="num" w:pos="737"/>
        </w:tabs>
        <w:ind w:left="737" w:hanging="374"/>
      </w:pPr>
      <w:rPr>
        <w:rFonts w:ascii="Liberation Sans" w:eastAsia="StarSymbol" w:hAnsi="Liberation Sans" w:cs="StarSymbol"/>
        <w:sz w:val="24"/>
        <w:szCs w:val="18"/>
      </w:rPr>
    </w:lvl>
    <w:lvl w:ilvl="1">
      <w:start w:val="1"/>
      <w:numFmt w:val="bullet"/>
      <w:lvlText w:val="•"/>
      <w:lvlJc w:val="left"/>
      <w:pPr>
        <w:tabs>
          <w:tab w:val="num" w:pos="1247"/>
        </w:tabs>
        <w:ind w:left="1247" w:hanging="510"/>
      </w:pPr>
      <w:rPr>
        <w:rFonts w:ascii="Liberation Sans" w:eastAsia="StarSymbol" w:hAnsi="Liberation Sans" w:cs="StarSymbol"/>
        <w:sz w:val="24"/>
        <w:szCs w:val="18"/>
      </w:rPr>
    </w:lvl>
    <w:lvl w:ilvl="2">
      <w:start w:val="1"/>
      <w:numFmt w:val="bullet"/>
      <w:lvlText w:val="•"/>
      <w:lvlJc w:val="left"/>
      <w:pPr>
        <w:tabs>
          <w:tab w:val="num" w:pos="1757"/>
        </w:tabs>
        <w:ind w:left="1757" w:hanging="510"/>
      </w:pPr>
      <w:rPr>
        <w:rFonts w:ascii="Liberation Sans" w:eastAsia="StarSymbol" w:hAnsi="Liberation Sans" w:cs="StarSymbol"/>
        <w:sz w:val="24"/>
        <w:szCs w:val="18"/>
      </w:rPr>
    </w:lvl>
    <w:lvl w:ilvl="3">
      <w:start w:val="1"/>
      <w:numFmt w:val="bullet"/>
      <w:lvlText w:val="•"/>
      <w:lvlJc w:val="left"/>
      <w:pPr>
        <w:tabs>
          <w:tab w:val="num" w:pos="363"/>
        </w:tabs>
        <w:ind w:firstLine="0"/>
      </w:pPr>
      <w:rPr>
        <w:rFonts w:ascii="Liberation Sans" w:eastAsia="StarSymbol" w:hAnsi="Liberation Sans" w:cs="StarSymbol"/>
        <w:sz w:val="24"/>
        <w:szCs w:val="18"/>
      </w:rPr>
    </w:lvl>
    <w:lvl w:ilvl="4">
      <w:start w:val="1"/>
      <w:numFmt w:val="bullet"/>
      <w:lvlText w:val="•"/>
      <w:lvlJc w:val="left"/>
      <w:pPr>
        <w:tabs>
          <w:tab w:val="num" w:pos="363"/>
        </w:tabs>
        <w:ind w:firstLine="0"/>
      </w:pPr>
      <w:rPr>
        <w:rFonts w:ascii="Liberation Sans" w:eastAsia="StarSymbol" w:hAnsi="Liberation Sans" w:cs="StarSymbol"/>
        <w:sz w:val="24"/>
        <w:szCs w:val="18"/>
      </w:rPr>
    </w:lvl>
    <w:lvl w:ilvl="5">
      <w:start w:val="1"/>
      <w:numFmt w:val="bullet"/>
      <w:lvlText w:val="•"/>
      <w:lvlJc w:val="left"/>
      <w:pPr>
        <w:tabs>
          <w:tab w:val="num" w:pos="363"/>
        </w:tabs>
        <w:ind w:firstLine="0"/>
      </w:pPr>
      <w:rPr>
        <w:rFonts w:ascii="Liberation Sans" w:eastAsia="StarSymbol" w:hAnsi="Liberation Sans" w:cs="StarSymbol"/>
        <w:sz w:val="24"/>
        <w:szCs w:val="18"/>
      </w:rPr>
    </w:lvl>
    <w:lvl w:ilvl="6">
      <w:start w:val="1"/>
      <w:numFmt w:val="bullet"/>
      <w:lvlText w:val="•"/>
      <w:lvlJc w:val="left"/>
      <w:pPr>
        <w:tabs>
          <w:tab w:val="num" w:pos="363"/>
        </w:tabs>
        <w:ind w:firstLine="0"/>
      </w:pPr>
      <w:rPr>
        <w:rFonts w:ascii="Liberation Sans" w:eastAsia="StarSymbol" w:hAnsi="Liberation Sans" w:cs="StarSymbol"/>
        <w:sz w:val="24"/>
        <w:szCs w:val="18"/>
      </w:rPr>
    </w:lvl>
    <w:lvl w:ilvl="7">
      <w:start w:val="1"/>
      <w:numFmt w:val="bullet"/>
      <w:lvlText w:val="•"/>
      <w:lvlJc w:val="left"/>
      <w:pPr>
        <w:tabs>
          <w:tab w:val="num" w:pos="363"/>
        </w:tabs>
        <w:ind w:firstLine="0"/>
      </w:pPr>
      <w:rPr>
        <w:rFonts w:ascii="Liberation Sans" w:eastAsia="StarSymbol" w:hAnsi="Liberation Sans" w:cs="StarSymbol"/>
        <w:sz w:val="24"/>
        <w:szCs w:val="18"/>
      </w:rPr>
    </w:lvl>
    <w:lvl w:ilvl="8">
      <w:start w:val="1"/>
      <w:numFmt w:val="bullet"/>
      <w:lvlText w:val="•"/>
      <w:lvlJc w:val="left"/>
      <w:pPr>
        <w:tabs>
          <w:tab w:val="num" w:pos="363"/>
        </w:tabs>
        <w:ind w:firstLine="0"/>
      </w:pPr>
      <w:rPr>
        <w:rFonts w:ascii="Liberation Sans" w:eastAsia="StarSymbol" w:hAnsi="Liberation Sans" w:cs="StarSymbol"/>
        <w:sz w:val="24"/>
        <w:szCs w:val="18"/>
      </w:rPr>
    </w:lvl>
  </w:abstractNum>
  <w:abstractNum w:abstractNumId="12">
    <w:nsid w:val="0000000D"/>
    <w:multiLevelType w:val="multilevel"/>
    <w:tmpl w:val="0000000D"/>
    <w:lvl w:ilvl="0">
      <w:start w:val="1"/>
      <w:numFmt w:val="lowerLetter"/>
      <w:lvlText w:val="%1)"/>
      <w:lvlJc w:val="left"/>
      <w:pPr>
        <w:tabs>
          <w:tab w:val="num" w:pos="737"/>
        </w:tabs>
        <w:ind w:left="737" w:hanging="374"/>
      </w:pPr>
    </w:lvl>
    <w:lvl w:ilvl="1">
      <w:start w:val="1"/>
      <w:numFmt w:val="lowerLetter"/>
      <w:lvlText w:val="%2)"/>
      <w:lvlJc w:val="left"/>
      <w:pPr>
        <w:tabs>
          <w:tab w:val="num" w:pos="1247"/>
        </w:tabs>
        <w:ind w:left="1247" w:hanging="510"/>
      </w:pPr>
    </w:lvl>
    <w:lvl w:ilvl="2">
      <w:start w:val="1"/>
      <w:numFmt w:val="lowerLetter"/>
      <w:lvlText w:val="%3)"/>
      <w:lvlJc w:val="left"/>
      <w:pPr>
        <w:tabs>
          <w:tab w:val="num" w:pos="1757"/>
        </w:tabs>
        <w:ind w:left="1757" w:hanging="510"/>
      </w:pPr>
    </w:lvl>
    <w:lvl w:ilvl="3">
      <w:start w:val="1"/>
      <w:numFmt w:val="lowerLetter"/>
      <w:lvlText w:val="%4)"/>
      <w:lvlJc w:val="left"/>
      <w:pPr>
        <w:ind w:firstLine="0"/>
      </w:pPr>
    </w:lvl>
    <w:lvl w:ilvl="4">
      <w:start w:val="1"/>
      <w:numFmt w:val="lowerLetter"/>
      <w:lvlText w:val="%5)"/>
      <w:lvlJc w:val="left"/>
      <w:pPr>
        <w:ind w:firstLine="0"/>
      </w:pPr>
    </w:lvl>
    <w:lvl w:ilvl="5">
      <w:start w:val="1"/>
      <w:numFmt w:val="lowerLetter"/>
      <w:lvlText w:val="%6)"/>
      <w:lvlJc w:val="left"/>
      <w:pPr>
        <w:ind w:firstLine="0"/>
      </w:pPr>
    </w:lvl>
    <w:lvl w:ilvl="6">
      <w:start w:val="1"/>
      <w:numFmt w:val="lowerLetter"/>
      <w:lvlText w:val="%7)"/>
      <w:lvlJc w:val="left"/>
      <w:pPr>
        <w:ind w:firstLine="0"/>
      </w:pPr>
    </w:lvl>
    <w:lvl w:ilvl="7">
      <w:start w:val="1"/>
      <w:numFmt w:val="lowerLetter"/>
      <w:lvlText w:val="%8)"/>
      <w:lvlJc w:val="left"/>
      <w:pPr>
        <w:ind w:firstLine="0"/>
      </w:pPr>
    </w:lvl>
    <w:lvl w:ilvl="8">
      <w:start w:val="1"/>
      <w:numFmt w:val="lowerLetter"/>
      <w:lvlText w:val="%9)"/>
      <w:lvlJc w:val="left"/>
      <w:pPr>
        <w:ind w:firstLine="0"/>
      </w:pPr>
    </w:lvl>
  </w:abstractNum>
  <w:abstractNum w:abstractNumId="13">
    <w:nsid w:val="0000000E"/>
    <w:multiLevelType w:val="multilevel"/>
    <w:tmpl w:val="0000000E"/>
    <w:lvl w:ilvl="0">
      <w:start w:val="1"/>
      <w:numFmt w:val="lowerRoman"/>
      <w:lvlText w:val="%1."/>
      <w:lvlJc w:val="left"/>
      <w:pPr>
        <w:tabs>
          <w:tab w:val="num" w:pos="737"/>
        </w:tabs>
        <w:ind w:left="737" w:hanging="374"/>
      </w:pPr>
    </w:lvl>
    <w:lvl w:ilvl="1">
      <w:start w:val="1"/>
      <w:numFmt w:val="lowerRoman"/>
      <w:lvlText w:val="%2."/>
      <w:lvlJc w:val="left"/>
      <w:pPr>
        <w:tabs>
          <w:tab w:val="num" w:pos="1247"/>
        </w:tabs>
        <w:ind w:left="1247" w:hanging="510"/>
      </w:pPr>
    </w:lvl>
    <w:lvl w:ilvl="2">
      <w:start w:val="1"/>
      <w:numFmt w:val="lowerRoman"/>
      <w:lvlText w:val="%3."/>
      <w:lvlJc w:val="left"/>
      <w:pPr>
        <w:tabs>
          <w:tab w:val="num" w:pos="1757"/>
        </w:tabs>
        <w:ind w:left="1757" w:hanging="510"/>
      </w:pPr>
    </w:lvl>
    <w:lvl w:ilvl="3">
      <w:start w:val="1"/>
      <w:numFmt w:val="lowerRoman"/>
      <w:lvlText w:val="%4."/>
      <w:lvlJc w:val="left"/>
      <w:pPr>
        <w:ind w:firstLine="0"/>
      </w:pPr>
    </w:lvl>
    <w:lvl w:ilvl="4">
      <w:start w:val="1"/>
      <w:numFmt w:val="lowerRoman"/>
      <w:lvlText w:val="%5."/>
      <w:lvlJc w:val="left"/>
      <w:pPr>
        <w:ind w:firstLine="0"/>
      </w:pPr>
    </w:lvl>
    <w:lvl w:ilvl="5">
      <w:start w:val="1"/>
      <w:numFmt w:val="lowerRoman"/>
      <w:lvlText w:val="%6."/>
      <w:lvlJc w:val="left"/>
      <w:pPr>
        <w:ind w:firstLine="0"/>
      </w:pPr>
    </w:lvl>
    <w:lvl w:ilvl="6">
      <w:start w:val="1"/>
      <w:numFmt w:val="lowerRoman"/>
      <w:lvlText w:val="%7."/>
      <w:lvlJc w:val="left"/>
      <w:pPr>
        <w:ind w:firstLine="0"/>
      </w:pPr>
    </w:lvl>
    <w:lvl w:ilvl="7">
      <w:start w:val="1"/>
      <w:numFmt w:val="lowerRoman"/>
      <w:lvlText w:val="%8."/>
      <w:lvlJc w:val="left"/>
      <w:pPr>
        <w:ind w:firstLine="0"/>
      </w:pPr>
    </w:lvl>
    <w:lvl w:ilvl="8">
      <w:start w:val="1"/>
      <w:numFmt w:val="lowerRoman"/>
      <w:lvlText w:val="%9."/>
      <w:lvlJc w:val="left"/>
      <w:pPr>
        <w:ind w:firstLine="0"/>
      </w:pPr>
    </w:lvl>
  </w:abstractNum>
  <w:abstractNum w:abstractNumId="14">
    <w:nsid w:val="0000000F"/>
    <w:multiLevelType w:val="multilevel"/>
    <w:tmpl w:val="0000000F"/>
    <w:lvl w:ilvl="0">
      <w:start w:val="1"/>
      <w:numFmt w:val="bullet"/>
      <w:lvlText w:val="–"/>
      <w:lvlJc w:val="left"/>
      <w:pPr>
        <w:tabs>
          <w:tab w:val="num" w:pos="737"/>
        </w:tabs>
        <w:ind w:left="737" w:hanging="374"/>
      </w:pPr>
      <w:rPr>
        <w:rFonts w:ascii="Liberation Sans" w:eastAsia="StarSymbol" w:hAnsi="Liberation Sans" w:cs="StarSymbol"/>
        <w:sz w:val="24"/>
        <w:szCs w:val="18"/>
      </w:rPr>
    </w:lvl>
    <w:lvl w:ilvl="1">
      <w:start w:val="1"/>
      <w:numFmt w:val="bullet"/>
      <w:lvlText w:val="–"/>
      <w:lvlJc w:val="left"/>
      <w:pPr>
        <w:tabs>
          <w:tab w:val="num" w:pos="1247"/>
        </w:tabs>
        <w:ind w:left="1247" w:hanging="510"/>
      </w:pPr>
      <w:rPr>
        <w:rFonts w:ascii="Liberation Sans" w:eastAsia="StarSymbol" w:hAnsi="Liberation Sans" w:cs="StarSymbol"/>
        <w:sz w:val="24"/>
        <w:szCs w:val="18"/>
      </w:rPr>
    </w:lvl>
    <w:lvl w:ilvl="2">
      <w:start w:val="1"/>
      <w:numFmt w:val="bullet"/>
      <w:lvlText w:val="–"/>
      <w:lvlJc w:val="left"/>
      <w:pPr>
        <w:tabs>
          <w:tab w:val="num" w:pos="1757"/>
        </w:tabs>
        <w:ind w:left="1757" w:hanging="510"/>
      </w:pPr>
      <w:rPr>
        <w:rFonts w:ascii="Liberation Sans" w:eastAsia="StarSymbol" w:hAnsi="Liberation Sans" w:cs="StarSymbol"/>
        <w:sz w:val="24"/>
        <w:szCs w:val="18"/>
      </w:rPr>
    </w:lvl>
    <w:lvl w:ilvl="3">
      <w:start w:val="1"/>
      <w:numFmt w:val="bullet"/>
      <w:lvlText w:val="–"/>
      <w:lvlJc w:val="left"/>
      <w:pPr>
        <w:tabs>
          <w:tab w:val="num" w:pos="737"/>
        </w:tabs>
        <w:ind w:firstLine="363"/>
      </w:pPr>
      <w:rPr>
        <w:rFonts w:ascii="Liberation Sans" w:eastAsia="StarSymbol" w:hAnsi="Liberation Sans" w:cs="StarSymbol"/>
        <w:sz w:val="24"/>
        <w:szCs w:val="18"/>
      </w:rPr>
    </w:lvl>
    <w:lvl w:ilvl="4">
      <w:start w:val="1"/>
      <w:numFmt w:val="bullet"/>
      <w:lvlText w:val="–"/>
      <w:lvlJc w:val="left"/>
      <w:pPr>
        <w:tabs>
          <w:tab w:val="num" w:pos="737"/>
        </w:tabs>
        <w:ind w:firstLine="363"/>
      </w:pPr>
      <w:rPr>
        <w:rFonts w:ascii="Liberation Sans" w:eastAsia="StarSymbol" w:hAnsi="Liberation Sans" w:cs="StarSymbol"/>
        <w:sz w:val="24"/>
        <w:szCs w:val="18"/>
      </w:rPr>
    </w:lvl>
    <w:lvl w:ilvl="5">
      <w:start w:val="1"/>
      <w:numFmt w:val="bullet"/>
      <w:lvlText w:val="–"/>
      <w:lvlJc w:val="left"/>
      <w:pPr>
        <w:tabs>
          <w:tab w:val="num" w:pos="737"/>
        </w:tabs>
        <w:ind w:firstLine="363"/>
      </w:pPr>
      <w:rPr>
        <w:rFonts w:ascii="Liberation Sans" w:eastAsia="StarSymbol" w:hAnsi="Liberation Sans" w:cs="StarSymbol"/>
        <w:sz w:val="24"/>
        <w:szCs w:val="18"/>
      </w:rPr>
    </w:lvl>
    <w:lvl w:ilvl="6">
      <w:start w:val="1"/>
      <w:numFmt w:val="bullet"/>
      <w:lvlText w:val="–"/>
      <w:lvlJc w:val="left"/>
      <w:pPr>
        <w:tabs>
          <w:tab w:val="num" w:pos="737"/>
        </w:tabs>
        <w:ind w:firstLine="363"/>
      </w:pPr>
      <w:rPr>
        <w:rFonts w:ascii="Liberation Sans" w:eastAsia="StarSymbol" w:hAnsi="Liberation Sans" w:cs="StarSymbol"/>
        <w:sz w:val="24"/>
        <w:szCs w:val="18"/>
      </w:rPr>
    </w:lvl>
    <w:lvl w:ilvl="7">
      <w:start w:val="1"/>
      <w:numFmt w:val="bullet"/>
      <w:lvlText w:val="–"/>
      <w:lvlJc w:val="left"/>
      <w:pPr>
        <w:tabs>
          <w:tab w:val="num" w:pos="737"/>
        </w:tabs>
        <w:ind w:firstLine="363"/>
      </w:pPr>
      <w:rPr>
        <w:rFonts w:ascii="Liberation Sans" w:eastAsia="StarSymbol" w:hAnsi="Liberation Sans" w:cs="StarSymbol"/>
        <w:sz w:val="24"/>
        <w:szCs w:val="18"/>
      </w:rPr>
    </w:lvl>
    <w:lvl w:ilvl="8">
      <w:start w:val="1"/>
      <w:numFmt w:val="bullet"/>
      <w:lvlText w:val="–"/>
      <w:lvlJc w:val="left"/>
      <w:pPr>
        <w:tabs>
          <w:tab w:val="num" w:pos="737"/>
        </w:tabs>
        <w:ind w:firstLine="363"/>
      </w:pPr>
      <w:rPr>
        <w:rFonts w:ascii="Liberation Sans" w:eastAsia="StarSymbol" w:hAnsi="Liberation Sans" w:cs="StarSymbol"/>
        <w:sz w:val="24"/>
        <w:szCs w:val="18"/>
      </w:rPr>
    </w:lvl>
  </w:abstractNum>
  <w:abstractNum w:abstractNumId="15">
    <w:nsid w:val="00000010"/>
    <w:multiLevelType w:val="multilevel"/>
    <w:tmpl w:val="00000010"/>
    <w:lvl w:ilvl="0">
      <w:start w:val="1"/>
      <w:numFmt w:val="bullet"/>
      <w:lvlText w:val="•"/>
      <w:lvlJc w:val="left"/>
      <w:pPr>
        <w:ind w:left="707" w:hanging="283"/>
      </w:pPr>
      <w:rPr>
        <w:rFonts w:ascii="Liberation Sans" w:eastAsia="StarSymbol" w:hAnsi="Liberation Sans" w:cs="StarSymbol"/>
        <w:sz w:val="24"/>
        <w:szCs w:val="18"/>
      </w:rPr>
    </w:lvl>
    <w:lvl w:ilvl="1">
      <w:start w:val="1"/>
      <w:numFmt w:val="bullet"/>
      <w:lvlText w:val="•"/>
      <w:lvlJc w:val="left"/>
      <w:pPr>
        <w:ind w:left="1414" w:hanging="283"/>
      </w:pPr>
      <w:rPr>
        <w:rFonts w:ascii="Liberation Sans" w:eastAsia="StarSymbol" w:hAnsi="Liberation Sans" w:cs="StarSymbol"/>
        <w:sz w:val="24"/>
        <w:szCs w:val="18"/>
      </w:rPr>
    </w:lvl>
    <w:lvl w:ilvl="2">
      <w:start w:val="1"/>
      <w:numFmt w:val="bullet"/>
      <w:lvlText w:val="•"/>
      <w:lvlJc w:val="left"/>
      <w:pPr>
        <w:ind w:left="2121" w:hanging="283"/>
      </w:pPr>
      <w:rPr>
        <w:rFonts w:ascii="Liberation Sans" w:eastAsia="StarSymbol" w:hAnsi="Liberation Sans" w:cs="StarSymbol"/>
        <w:sz w:val="24"/>
        <w:szCs w:val="18"/>
      </w:rPr>
    </w:lvl>
    <w:lvl w:ilvl="3">
      <w:start w:val="1"/>
      <w:numFmt w:val="bullet"/>
      <w:lvlText w:val="•"/>
      <w:lvlJc w:val="left"/>
      <w:pPr>
        <w:ind w:left="2828" w:hanging="283"/>
      </w:pPr>
      <w:rPr>
        <w:rFonts w:ascii="Liberation Sans" w:eastAsia="StarSymbol" w:hAnsi="Liberation Sans" w:cs="StarSymbol"/>
        <w:sz w:val="24"/>
        <w:szCs w:val="18"/>
      </w:rPr>
    </w:lvl>
    <w:lvl w:ilvl="4">
      <w:start w:val="1"/>
      <w:numFmt w:val="bullet"/>
      <w:lvlText w:val="•"/>
      <w:lvlJc w:val="left"/>
      <w:pPr>
        <w:ind w:left="3535" w:hanging="283"/>
      </w:pPr>
      <w:rPr>
        <w:rFonts w:ascii="Liberation Sans" w:eastAsia="StarSymbol" w:hAnsi="Liberation Sans" w:cs="StarSymbol"/>
        <w:sz w:val="24"/>
        <w:szCs w:val="18"/>
      </w:rPr>
    </w:lvl>
    <w:lvl w:ilvl="5">
      <w:start w:val="1"/>
      <w:numFmt w:val="bullet"/>
      <w:lvlText w:val="•"/>
      <w:lvlJc w:val="left"/>
      <w:pPr>
        <w:ind w:left="4242" w:hanging="283"/>
      </w:pPr>
      <w:rPr>
        <w:rFonts w:ascii="Liberation Sans" w:eastAsia="StarSymbol" w:hAnsi="Liberation Sans" w:cs="StarSymbol"/>
        <w:sz w:val="24"/>
        <w:szCs w:val="18"/>
      </w:rPr>
    </w:lvl>
    <w:lvl w:ilvl="6">
      <w:start w:val="1"/>
      <w:numFmt w:val="bullet"/>
      <w:lvlText w:val="•"/>
      <w:lvlJc w:val="left"/>
      <w:pPr>
        <w:ind w:left="4949" w:hanging="283"/>
      </w:pPr>
      <w:rPr>
        <w:rFonts w:ascii="Liberation Sans" w:eastAsia="StarSymbol" w:hAnsi="Liberation Sans" w:cs="StarSymbol"/>
        <w:sz w:val="24"/>
        <w:szCs w:val="18"/>
      </w:rPr>
    </w:lvl>
    <w:lvl w:ilvl="7">
      <w:start w:val="1"/>
      <w:numFmt w:val="bullet"/>
      <w:lvlText w:val="•"/>
      <w:lvlJc w:val="left"/>
      <w:pPr>
        <w:ind w:left="5656" w:hanging="283"/>
      </w:pPr>
      <w:rPr>
        <w:rFonts w:ascii="Liberation Sans" w:eastAsia="StarSymbol" w:hAnsi="Liberation Sans" w:cs="StarSymbol"/>
        <w:sz w:val="24"/>
        <w:szCs w:val="18"/>
      </w:rPr>
    </w:lvl>
    <w:lvl w:ilvl="8">
      <w:start w:val="1"/>
      <w:numFmt w:val="bullet"/>
      <w:lvlText w:val="•"/>
      <w:lvlJc w:val="left"/>
      <w:pPr>
        <w:ind w:left="6363" w:hanging="283"/>
      </w:pPr>
      <w:rPr>
        <w:rFonts w:ascii="Liberation Sans" w:eastAsia="StarSymbol" w:hAnsi="Liberation Sans" w:cs="StarSymbol"/>
        <w:sz w:val="24"/>
        <w:szCs w:val="18"/>
      </w:rPr>
    </w:lvl>
  </w:abstractNum>
  <w:abstractNum w:abstractNumId="16">
    <w:nsid w:val="00000011"/>
    <w:multiLevelType w:val="multilevel"/>
    <w:tmpl w:val="0000000B"/>
    <w:lvl w:ilvl="0">
      <w:start w:val="1"/>
      <w:numFmt w:val="decimal"/>
      <w:lvlText w:val="%1)"/>
      <w:lvlJc w:val="right"/>
      <w:pPr>
        <w:tabs>
          <w:tab w:val="num" w:pos="737"/>
        </w:tabs>
        <w:ind w:left="737" w:hanging="170"/>
      </w:pPr>
    </w:lvl>
    <w:lvl w:ilvl="1">
      <w:start w:val="1"/>
      <w:numFmt w:val="decimal"/>
      <w:lvlText w:val="%2)"/>
      <w:lvlJc w:val="left"/>
      <w:pPr>
        <w:tabs>
          <w:tab w:val="num" w:pos="1247"/>
        </w:tabs>
        <w:ind w:left="1247" w:hanging="510"/>
      </w:pPr>
    </w:lvl>
    <w:lvl w:ilvl="2">
      <w:start w:val="1"/>
      <w:numFmt w:val="decimal"/>
      <w:lvlText w:val="%3)"/>
      <w:lvlJc w:val="left"/>
      <w:pPr>
        <w:tabs>
          <w:tab w:val="num" w:pos="1757"/>
        </w:tabs>
        <w:ind w:left="1757" w:hanging="510"/>
      </w:pPr>
    </w:lvl>
    <w:lvl w:ilvl="3">
      <w:start w:val="1"/>
      <w:numFmt w:val="decimal"/>
      <w:lvlText w:val="%4)"/>
      <w:lvlJc w:val="left"/>
      <w:pPr>
        <w:ind w:firstLine="0"/>
      </w:pPr>
    </w:lvl>
    <w:lvl w:ilvl="4">
      <w:start w:val="1"/>
      <w:numFmt w:val="decimal"/>
      <w:lvlText w:val="%5)"/>
      <w:lvlJc w:val="left"/>
      <w:pPr>
        <w:ind w:firstLine="0"/>
      </w:pPr>
    </w:lvl>
    <w:lvl w:ilvl="5">
      <w:start w:val="1"/>
      <w:numFmt w:val="decimal"/>
      <w:lvlText w:val="%6)"/>
      <w:lvlJc w:val="left"/>
      <w:pPr>
        <w:ind w:firstLine="0"/>
      </w:pPr>
    </w:lvl>
    <w:lvl w:ilvl="6">
      <w:start w:val="1"/>
      <w:numFmt w:val="decimal"/>
      <w:lvlText w:val="%7)"/>
      <w:lvlJc w:val="left"/>
      <w:pPr>
        <w:ind w:firstLine="0"/>
      </w:pPr>
    </w:lvl>
    <w:lvl w:ilvl="7">
      <w:start w:val="1"/>
      <w:numFmt w:val="decimal"/>
      <w:lvlText w:val="%8)"/>
      <w:lvlJc w:val="left"/>
      <w:pPr>
        <w:ind w:firstLine="0"/>
      </w:pPr>
    </w:lvl>
    <w:lvl w:ilvl="8">
      <w:start w:val="1"/>
      <w:numFmt w:val="decimal"/>
      <w:lvlText w:val="%9)"/>
      <w:lvlJc w:val="left"/>
      <w:pPr>
        <w:ind w:firstLine="0"/>
      </w:pPr>
    </w:lvl>
  </w:abstractNum>
  <w:abstractNum w:abstractNumId="17">
    <w:nsid w:val="00000012"/>
    <w:multiLevelType w:val="multilevel"/>
    <w:tmpl w:val="0000000B"/>
    <w:lvl w:ilvl="0">
      <w:start w:val="1"/>
      <w:numFmt w:val="decimal"/>
      <w:lvlText w:val="%1)"/>
      <w:lvlJc w:val="right"/>
      <w:pPr>
        <w:tabs>
          <w:tab w:val="num" w:pos="737"/>
        </w:tabs>
        <w:ind w:left="737" w:hanging="170"/>
      </w:pPr>
    </w:lvl>
    <w:lvl w:ilvl="1">
      <w:start w:val="1"/>
      <w:numFmt w:val="decimal"/>
      <w:lvlText w:val="%2)"/>
      <w:lvlJc w:val="left"/>
      <w:pPr>
        <w:tabs>
          <w:tab w:val="num" w:pos="1247"/>
        </w:tabs>
        <w:ind w:left="1247" w:hanging="510"/>
      </w:pPr>
    </w:lvl>
    <w:lvl w:ilvl="2">
      <w:start w:val="1"/>
      <w:numFmt w:val="decimal"/>
      <w:lvlText w:val="%3)"/>
      <w:lvlJc w:val="left"/>
      <w:pPr>
        <w:tabs>
          <w:tab w:val="num" w:pos="1757"/>
        </w:tabs>
        <w:ind w:left="1757" w:hanging="510"/>
      </w:pPr>
    </w:lvl>
    <w:lvl w:ilvl="3">
      <w:start w:val="1"/>
      <w:numFmt w:val="decimal"/>
      <w:lvlText w:val="%4)"/>
      <w:lvlJc w:val="left"/>
      <w:pPr>
        <w:ind w:firstLine="0"/>
      </w:pPr>
    </w:lvl>
    <w:lvl w:ilvl="4">
      <w:start w:val="1"/>
      <w:numFmt w:val="decimal"/>
      <w:lvlText w:val="%5)"/>
      <w:lvlJc w:val="left"/>
      <w:pPr>
        <w:ind w:firstLine="0"/>
      </w:pPr>
    </w:lvl>
    <w:lvl w:ilvl="5">
      <w:start w:val="1"/>
      <w:numFmt w:val="decimal"/>
      <w:lvlText w:val="%6)"/>
      <w:lvlJc w:val="left"/>
      <w:pPr>
        <w:ind w:firstLine="0"/>
      </w:pPr>
    </w:lvl>
    <w:lvl w:ilvl="6">
      <w:start w:val="1"/>
      <w:numFmt w:val="decimal"/>
      <w:lvlText w:val="%7)"/>
      <w:lvlJc w:val="left"/>
      <w:pPr>
        <w:ind w:firstLine="0"/>
      </w:pPr>
    </w:lvl>
    <w:lvl w:ilvl="7">
      <w:start w:val="1"/>
      <w:numFmt w:val="decimal"/>
      <w:lvlText w:val="%8)"/>
      <w:lvlJc w:val="left"/>
      <w:pPr>
        <w:ind w:firstLine="0"/>
      </w:pPr>
    </w:lvl>
    <w:lvl w:ilvl="8">
      <w:start w:val="1"/>
      <w:numFmt w:val="decimal"/>
      <w:lvlText w:val="%9)"/>
      <w:lvlJc w:val="left"/>
      <w:pPr>
        <w:ind w:firstLine="0"/>
      </w:pPr>
    </w:lvl>
  </w:abstractNum>
  <w:abstractNum w:abstractNumId="18">
    <w:nsid w:val="00000013"/>
    <w:multiLevelType w:val="multilevel"/>
    <w:tmpl w:val="0000000B"/>
    <w:lvl w:ilvl="0">
      <w:start w:val="1"/>
      <w:numFmt w:val="decimal"/>
      <w:lvlText w:val="%1)"/>
      <w:lvlJc w:val="right"/>
      <w:pPr>
        <w:tabs>
          <w:tab w:val="num" w:pos="737"/>
        </w:tabs>
        <w:ind w:left="737" w:hanging="170"/>
      </w:pPr>
    </w:lvl>
    <w:lvl w:ilvl="1">
      <w:start w:val="1"/>
      <w:numFmt w:val="decimal"/>
      <w:lvlText w:val="%2)"/>
      <w:lvlJc w:val="left"/>
      <w:pPr>
        <w:tabs>
          <w:tab w:val="num" w:pos="1247"/>
        </w:tabs>
        <w:ind w:left="1247" w:hanging="510"/>
      </w:pPr>
    </w:lvl>
    <w:lvl w:ilvl="2">
      <w:start w:val="1"/>
      <w:numFmt w:val="decimal"/>
      <w:lvlText w:val="%3)"/>
      <w:lvlJc w:val="left"/>
      <w:pPr>
        <w:tabs>
          <w:tab w:val="num" w:pos="1757"/>
        </w:tabs>
        <w:ind w:left="1757" w:hanging="510"/>
      </w:pPr>
    </w:lvl>
    <w:lvl w:ilvl="3">
      <w:start w:val="1"/>
      <w:numFmt w:val="decimal"/>
      <w:lvlText w:val="%4)"/>
      <w:lvlJc w:val="left"/>
      <w:pPr>
        <w:ind w:firstLine="0"/>
      </w:pPr>
    </w:lvl>
    <w:lvl w:ilvl="4">
      <w:start w:val="1"/>
      <w:numFmt w:val="decimal"/>
      <w:lvlText w:val="%5)"/>
      <w:lvlJc w:val="left"/>
      <w:pPr>
        <w:ind w:firstLine="0"/>
      </w:pPr>
    </w:lvl>
    <w:lvl w:ilvl="5">
      <w:start w:val="1"/>
      <w:numFmt w:val="decimal"/>
      <w:lvlText w:val="%6)"/>
      <w:lvlJc w:val="left"/>
      <w:pPr>
        <w:ind w:firstLine="0"/>
      </w:pPr>
    </w:lvl>
    <w:lvl w:ilvl="6">
      <w:start w:val="1"/>
      <w:numFmt w:val="decimal"/>
      <w:lvlText w:val="%7)"/>
      <w:lvlJc w:val="left"/>
      <w:pPr>
        <w:ind w:firstLine="0"/>
      </w:pPr>
    </w:lvl>
    <w:lvl w:ilvl="7">
      <w:start w:val="1"/>
      <w:numFmt w:val="decimal"/>
      <w:lvlText w:val="%8)"/>
      <w:lvlJc w:val="left"/>
      <w:pPr>
        <w:ind w:firstLine="0"/>
      </w:pPr>
    </w:lvl>
    <w:lvl w:ilvl="8">
      <w:start w:val="1"/>
      <w:numFmt w:val="decimal"/>
      <w:lvlText w:val="%9)"/>
      <w:lvlJc w:val="left"/>
      <w:pPr>
        <w:ind w:firstLine="0"/>
      </w:pPr>
    </w:lvl>
  </w:abstractNum>
  <w:abstractNum w:abstractNumId="19">
    <w:nsid w:val="00000014"/>
    <w:multiLevelType w:val="multilevel"/>
    <w:tmpl w:val="0000000B"/>
    <w:lvl w:ilvl="0">
      <w:start w:val="1"/>
      <w:numFmt w:val="decimal"/>
      <w:lvlText w:val="%1)"/>
      <w:lvlJc w:val="right"/>
      <w:pPr>
        <w:tabs>
          <w:tab w:val="num" w:pos="737"/>
        </w:tabs>
        <w:ind w:left="737" w:hanging="170"/>
      </w:pPr>
    </w:lvl>
    <w:lvl w:ilvl="1">
      <w:start w:val="1"/>
      <w:numFmt w:val="decimal"/>
      <w:lvlText w:val="%2)"/>
      <w:lvlJc w:val="left"/>
      <w:pPr>
        <w:tabs>
          <w:tab w:val="num" w:pos="1247"/>
        </w:tabs>
        <w:ind w:left="1247" w:hanging="510"/>
      </w:pPr>
    </w:lvl>
    <w:lvl w:ilvl="2">
      <w:start w:val="1"/>
      <w:numFmt w:val="decimal"/>
      <w:lvlText w:val="%3)"/>
      <w:lvlJc w:val="left"/>
      <w:pPr>
        <w:tabs>
          <w:tab w:val="num" w:pos="1757"/>
        </w:tabs>
        <w:ind w:left="1757" w:hanging="510"/>
      </w:pPr>
    </w:lvl>
    <w:lvl w:ilvl="3">
      <w:start w:val="1"/>
      <w:numFmt w:val="decimal"/>
      <w:lvlText w:val="%4)"/>
      <w:lvlJc w:val="left"/>
      <w:pPr>
        <w:ind w:firstLine="0"/>
      </w:pPr>
    </w:lvl>
    <w:lvl w:ilvl="4">
      <w:start w:val="1"/>
      <w:numFmt w:val="decimal"/>
      <w:lvlText w:val="%5)"/>
      <w:lvlJc w:val="left"/>
      <w:pPr>
        <w:ind w:firstLine="0"/>
      </w:pPr>
    </w:lvl>
    <w:lvl w:ilvl="5">
      <w:start w:val="1"/>
      <w:numFmt w:val="decimal"/>
      <w:lvlText w:val="%6)"/>
      <w:lvlJc w:val="left"/>
      <w:pPr>
        <w:ind w:firstLine="0"/>
      </w:pPr>
    </w:lvl>
    <w:lvl w:ilvl="6">
      <w:start w:val="1"/>
      <w:numFmt w:val="decimal"/>
      <w:lvlText w:val="%7)"/>
      <w:lvlJc w:val="left"/>
      <w:pPr>
        <w:ind w:firstLine="0"/>
      </w:pPr>
    </w:lvl>
    <w:lvl w:ilvl="7">
      <w:start w:val="1"/>
      <w:numFmt w:val="decimal"/>
      <w:lvlText w:val="%8)"/>
      <w:lvlJc w:val="left"/>
      <w:pPr>
        <w:ind w:firstLine="0"/>
      </w:pPr>
    </w:lvl>
    <w:lvl w:ilvl="8">
      <w:start w:val="1"/>
      <w:numFmt w:val="decimal"/>
      <w:lvlText w:val="%9)"/>
      <w:lvlJc w:val="left"/>
      <w:pPr>
        <w:ind w:firstLine="0"/>
      </w:pPr>
    </w:lvl>
  </w:abstractNum>
  <w:abstractNum w:abstractNumId="20">
    <w:nsid w:val="00000015"/>
    <w:multiLevelType w:val="multilevel"/>
    <w:tmpl w:val="0000000B"/>
    <w:lvl w:ilvl="0">
      <w:start w:val="1"/>
      <w:numFmt w:val="decimal"/>
      <w:lvlText w:val="%1)"/>
      <w:lvlJc w:val="right"/>
      <w:pPr>
        <w:tabs>
          <w:tab w:val="num" w:pos="737"/>
        </w:tabs>
        <w:ind w:left="737" w:hanging="170"/>
      </w:pPr>
    </w:lvl>
    <w:lvl w:ilvl="1">
      <w:start w:val="1"/>
      <w:numFmt w:val="decimal"/>
      <w:lvlText w:val="%2)"/>
      <w:lvlJc w:val="left"/>
      <w:pPr>
        <w:tabs>
          <w:tab w:val="num" w:pos="1247"/>
        </w:tabs>
        <w:ind w:left="1247" w:hanging="510"/>
      </w:pPr>
    </w:lvl>
    <w:lvl w:ilvl="2">
      <w:start w:val="1"/>
      <w:numFmt w:val="decimal"/>
      <w:lvlText w:val="%3)"/>
      <w:lvlJc w:val="left"/>
      <w:pPr>
        <w:tabs>
          <w:tab w:val="num" w:pos="1757"/>
        </w:tabs>
        <w:ind w:left="1757" w:hanging="510"/>
      </w:pPr>
    </w:lvl>
    <w:lvl w:ilvl="3">
      <w:start w:val="1"/>
      <w:numFmt w:val="decimal"/>
      <w:lvlText w:val="%4)"/>
      <w:lvlJc w:val="left"/>
      <w:pPr>
        <w:ind w:firstLine="0"/>
      </w:pPr>
    </w:lvl>
    <w:lvl w:ilvl="4">
      <w:start w:val="1"/>
      <w:numFmt w:val="decimal"/>
      <w:lvlText w:val="%5)"/>
      <w:lvlJc w:val="left"/>
      <w:pPr>
        <w:ind w:firstLine="0"/>
      </w:pPr>
    </w:lvl>
    <w:lvl w:ilvl="5">
      <w:start w:val="1"/>
      <w:numFmt w:val="decimal"/>
      <w:lvlText w:val="%6)"/>
      <w:lvlJc w:val="left"/>
      <w:pPr>
        <w:ind w:firstLine="0"/>
      </w:pPr>
    </w:lvl>
    <w:lvl w:ilvl="6">
      <w:start w:val="1"/>
      <w:numFmt w:val="decimal"/>
      <w:lvlText w:val="%7)"/>
      <w:lvlJc w:val="left"/>
      <w:pPr>
        <w:ind w:firstLine="0"/>
      </w:pPr>
    </w:lvl>
    <w:lvl w:ilvl="7">
      <w:start w:val="1"/>
      <w:numFmt w:val="decimal"/>
      <w:lvlText w:val="%8)"/>
      <w:lvlJc w:val="left"/>
      <w:pPr>
        <w:ind w:firstLine="0"/>
      </w:pPr>
    </w:lvl>
    <w:lvl w:ilvl="8">
      <w:start w:val="1"/>
      <w:numFmt w:val="decimal"/>
      <w:lvlText w:val="%9)"/>
      <w:lvlJc w:val="left"/>
      <w:pPr>
        <w:ind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oNotTrackMoves/>
  <w:defaultTabStop w:val="360"/>
  <w:evenAndOddHeaders/>
  <w:noPunctuationKerning/>
  <w:characterSpacingControl w:val="doNotCompress"/>
  <w:footnotePr>
    <w:pos w:val="pageBottom"/>
    <w:numFmt w:val="decimal"/>
  </w:footnotePr>
  <w:compat>
    <w:noColumnBalance/>
    <w:doNotUseHTMLParagraphAutoSpacing/>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DejaVu Sans" w:hAnsi="Times New Roman" w:cs="Lucidasans"/>
        <w:sz w:val="24"/>
        <w:szCs w:val="24"/>
        <w:lang w:val="en-AU"/>
      </w:rPr>
    </w:rPrDefault>
    <w:pPrDefault>
      <w:pPr>
        <w:suppressAutoHyphens/>
        <w:autoSpaceD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0" w:after="0"/>
      <w:ind w:left="0" w:right="0" w:firstLine="0"/>
    </w:pPr>
    <w:rPr>
      <w:rFonts w:ascii="Liberation Sans" w:hAnsi="Liberation Sans"/>
      <w:sz w:val="21"/>
      <w:lang w:val="en-US"/>
    </w:rPr>
  </w:style>
  <w:style w:type="paragraph" w:styleId="Heading5">
    <w:name w:val="heading 5"/>
    <w:basedOn w:val="Heading"/>
    <w:rPr>
      <w:b/>
      <w:bCs/>
      <w:sz w:val="20"/>
    </w:rPr>
  </w:style>
  <w:style w:type="paragraph" w:styleId="Heading6">
    <w:name w:val="heading 6"/>
    <w:basedOn w:val="Heading"/>
    <w:rPr>
      <w:b/>
      <w:bCs/>
      <w:sz w:val="18"/>
    </w:rPr>
  </w:style>
  <w:style w:type="paragraph" w:styleId="Heading7">
    <w:name w:val="heading 7"/>
    <w:basedOn w:val="Heading"/>
    <w:rPr>
      <w:b/>
      <w:bCs/>
      <w:sz w:val="18"/>
    </w:rPr>
  </w:style>
  <w:style w:type="paragraph" w:styleId="Heading8">
    <w:name w:val="heading 8"/>
    <w:basedOn w:val="Heading"/>
    <w:rPr>
      <w:b/>
      <w:bCs/>
      <w:sz w:val="18"/>
    </w:rPr>
  </w:style>
  <w:style w:type="paragraph" w:styleId="Heading9">
    <w:name w:val="heading 9"/>
    <w:basedOn w:val="Heading"/>
    <w:rPr>
      <w:b/>
      <w:bCs/>
      <w:sz w:val="18"/>
    </w:rPr>
  </w:style>
  <w:style w:type="character" w:default="1" w:styleId="DefaultParagraphFont">
    <w:name w:val="Default Paragraph Font"/>
    <w:semiHidden/>
  </w:style>
  <w:style w:type="paragraph" w:customStyle="1" w:styleId="Heading">
    <w:name w:val="Heading"/>
    <w:basedOn w:val="Normal"/>
    <w:pPr>
      <w:keepNext/>
      <w:spacing w:before="240" w:after="120"/>
    </w:pPr>
    <w:rPr>
      <w:rFonts w:ascii="Bitstream Vera Sans" w:eastAsia="HG Mincho Light J" w:hAnsi="Bitstream Vera Sans" w:cs="Lucidasans"/>
      <w:b/>
      <w:color w:val="000080"/>
      <w:sz w:val="24"/>
      <w:szCs w:val="28"/>
    </w:rPr>
  </w:style>
  <w:style w:type="paragraph" w:customStyle="1" w:styleId="Textbody">
    <w:name w:val="Text body"/>
    <w:basedOn w:val="Normal"/>
    <w:pPr>
      <w:spacing w:before="0" w:after="120"/>
    </w:pPr>
    <w:rPr>
      <w:sz w:val="21"/>
    </w:rPr>
  </w:style>
  <w:style w:type="paragraph" w:styleId="List">
    <w:name w:val="List"/>
    <w:basedOn w:val="Textbody"/>
    <w:rPr>
      <w:rFonts w:cs="Lucidasans"/>
    </w:rPr>
  </w:style>
  <w:style w:type="paragraph" w:styleId="Caption">
    <w:name w:val="caption"/>
    <w:basedOn w:val="Normal"/>
    <w:pPr>
      <w:suppressLineNumbers/>
      <w:spacing w:before="120" w:after="120"/>
    </w:pPr>
    <w:rPr>
      <w:rFonts w:cs="Lucidasans"/>
      <w:i/>
      <w:iCs/>
      <w:sz w:val="24"/>
      <w:szCs w:val="24"/>
    </w:rPr>
  </w:style>
  <w:style w:type="paragraph" w:customStyle="1" w:styleId="Index">
    <w:name w:val="Index"/>
    <w:basedOn w:val="Normal"/>
    <w:pPr>
      <w:suppressLineNumbers/>
    </w:pPr>
    <w:rPr>
      <w:rFonts w:cs="Lucidasans"/>
    </w:rPr>
  </w:style>
  <w:style w:type="paragraph" w:styleId="Footer">
    <w:name w:val="footer"/>
    <w:basedOn w:val="Normal"/>
    <w:pPr>
      <w:suppressLineNumbers/>
      <w:tabs>
        <w:tab w:val="center" w:pos="4818"/>
        <w:tab w:val="right" w:pos="9637"/>
      </w:tabs>
    </w:pPr>
  </w:style>
  <w:style w:type="paragraph" w:customStyle="1" w:styleId="OOoTextBody">
    <w:name w:val="OOoTextBody"/>
    <w:basedOn w:val="Normal"/>
    <w:pPr>
      <w:widowControl/>
      <w:spacing w:before="0" w:after="120"/>
      <w:ind w:left="0" w:right="0" w:firstLine="0"/>
    </w:pPr>
    <w:rPr>
      <w:rFonts w:ascii="Liberation Sans" w:hAnsi="Liberation Sans"/>
      <w:sz w:val="22"/>
      <w:lang w:val="en-US"/>
    </w:rPr>
  </w:style>
  <w:style w:type="paragraph" w:customStyle="1" w:styleId="OOoHeading1">
    <w:name w:val="OOoHeading 1"/>
    <w:basedOn w:val="OOoHeading"/>
    <w:pPr>
      <w:pBdr>
        <w:top w:val="nil"/>
        <w:left w:val="nil"/>
        <w:bottom w:val="single" w:sz="8" w:space="0" w:color="18A303"/>
        <w:right w:val="nil"/>
      </w:pBdr>
      <w:spacing w:before="306" w:after="181"/>
      <w:outlineLvl w:val="0"/>
    </w:pPr>
    <w:rPr>
      <w:color w:val="18A303"/>
      <w:sz w:val="32"/>
    </w:rPr>
  </w:style>
  <w:style w:type="paragraph" w:customStyle="1" w:styleId="OOoHeading0">
    <w:name w:val="OOoHeading 0"/>
    <w:basedOn w:val="OOoHeading"/>
    <w:pPr>
      <w:spacing w:before="2160" w:after="187"/>
      <w:jc w:val="left"/>
    </w:pPr>
    <w:rPr>
      <w:rFonts w:ascii="Liberation Sans" w:hAnsi="Liberation Sans"/>
      <w:b w:val="0"/>
      <w:i/>
      <w:color w:val="000000"/>
      <w:sz w:val="64"/>
    </w:rPr>
  </w:style>
  <w:style w:type="paragraph" w:customStyle="1" w:styleId="OOoGuideName">
    <w:name w:val="OOoGuideName"/>
    <w:basedOn w:val="OOoTextBody"/>
    <w:pPr>
      <w:spacing w:before="3600" w:after="58"/>
      <w:jc w:val="center"/>
    </w:pPr>
    <w:rPr>
      <w:rFonts w:ascii="Liberation Sans" w:hAnsi="Liberation Sans"/>
      <w:b w:val="0"/>
      <w:i w:val="0"/>
      <w:color w:val="18A303"/>
      <w:sz w:val="48"/>
    </w:rPr>
  </w:style>
  <w:style w:type="paragraph" w:customStyle="1" w:styleId="OOoPageBreak">
    <w:name w:val="OOoPageBreak"/>
    <w:basedOn w:val="OOoTextBody"/>
    <w:pPr>
      <w:ind w:left="0" w:right="0" w:firstLine="0"/>
    </w:pPr>
    <w:rPr>
      <w:rFonts w:ascii="Liberation Sans" w:hAnsi="Liberation Sans"/>
    </w:rPr>
  </w:style>
  <w:style w:type="paragraph" w:customStyle="1" w:styleId="OOoToCHead">
    <w:name w:val="OOoToCHead"/>
    <w:basedOn w:val="OOoHeading"/>
    <w:pPr>
      <w:pBdr>
        <w:top w:val="nil"/>
        <w:left w:val="nil"/>
        <w:bottom w:val="single" w:sz="8" w:space="0" w:color="18A303"/>
        <w:right w:val="nil"/>
      </w:pBdr>
      <w:spacing w:before="0" w:after="119"/>
    </w:pPr>
    <w:rPr>
      <w:color w:val="18A303"/>
      <w:sz w:val="36"/>
    </w:rPr>
  </w:style>
  <w:style w:type="paragraph" w:customStyle="1" w:styleId="OOoFooter">
    <w:name w:val="OOoFooter"/>
    <w:basedOn w:val="OOoTextBody"/>
    <w:pPr>
      <w:tabs>
        <w:tab w:val="right" w:pos="10205"/>
      </w:tabs>
      <w:spacing w:before="0" w:after="0"/>
      <w:ind w:left="0" w:right="0" w:firstLine="0"/>
    </w:pPr>
    <w:rPr>
      <w:rFonts w:ascii="Liberation Sans" w:hAnsi="Liberation Sans"/>
      <w:i/>
      <w:sz w:val="20"/>
    </w:rPr>
  </w:style>
  <w:style w:type="paragraph" w:customStyle="1" w:styleId="Contents1">
    <w:name w:val="Contents 1"/>
    <w:basedOn w:val="Index"/>
    <w:pPr>
      <w:tabs>
        <w:tab w:val="right" w:leader="dot" w:pos="9637"/>
      </w:tabs>
      <w:ind w:left="0" w:right="0" w:firstLine="0"/>
    </w:pPr>
  </w:style>
  <w:style w:type="paragraph" w:customStyle="1" w:styleId="Contents2">
    <w:name w:val="Contents 2"/>
    <w:basedOn w:val="Index"/>
    <w:pPr>
      <w:tabs>
        <w:tab w:val="right" w:leader="dot" w:pos="9637"/>
      </w:tabs>
      <w:ind w:left="283" w:right="0" w:firstLine="0"/>
    </w:pPr>
  </w:style>
  <w:style w:type="paragraph" w:customStyle="1" w:styleId="Contents3">
    <w:name w:val="Contents 3"/>
    <w:basedOn w:val="Index"/>
    <w:pPr>
      <w:tabs>
        <w:tab w:val="right" w:leader="dot" w:pos="9637"/>
      </w:tabs>
      <w:ind w:left="566" w:right="0" w:firstLine="0"/>
    </w:pPr>
  </w:style>
  <w:style w:type="paragraph" w:customStyle="1" w:styleId="OOoTipNoteCaution">
    <w:name w:val="OOoTip/Note/Caution"/>
    <w:basedOn w:val="OOoTextBody"/>
    <w:pPr>
      <w:spacing w:before="0" w:after="0"/>
      <w:jc w:val="center"/>
    </w:pPr>
    <w:rPr>
      <w:rFonts w:ascii="Liberation Sans" w:hAnsi="Liberation Sans"/>
      <w:b/>
      <w:i w:val="0"/>
      <w:sz w:val="24"/>
      <w:lang w:val="en-US"/>
    </w:rPr>
  </w:style>
  <w:style w:type="paragraph" w:customStyle="1" w:styleId="OOoTableText">
    <w:name w:val="OOoTableText"/>
    <w:basedOn w:val="OOoTextBody"/>
    <w:pPr>
      <w:spacing w:before="40" w:after="40"/>
      <w:ind w:left="120" w:right="120" w:firstLine="0"/>
    </w:pPr>
    <w:rPr>
      <w:rFonts w:ascii="Liberation Sans" w:hAnsi="Liberation Sans"/>
      <w:sz w:val="21"/>
      <w:lang w:val="en-US"/>
    </w:rPr>
  </w:style>
  <w:style w:type="paragraph" w:customStyle="1" w:styleId="OOoTableCaption">
    <w:name w:val="OOoTableCaption"/>
    <w:basedOn w:val="OOoTextBody"/>
    <w:pPr>
      <w:keepNext/>
      <w:spacing w:before="120" w:after="60"/>
      <w:ind w:left="0" w:right="0" w:firstLine="0"/>
    </w:pPr>
    <w:rPr>
      <w:rFonts w:ascii="Liberation Sans" w:hAnsi="Liberation Sans"/>
      <w:i/>
    </w:rPr>
  </w:style>
  <w:style w:type="paragraph" w:customStyle="1" w:styleId="OOoTableHeader">
    <w:name w:val="OOoTableHeader"/>
    <w:basedOn w:val="OOoTableText"/>
    <w:pPr>
      <w:shd w:val="clear" w:color="auto" w:fill="E6E6E6"/>
      <w:spacing w:before="0" w:after="0"/>
      <w:ind w:left="120" w:right="120" w:firstLine="0"/>
    </w:pPr>
    <w:rPr>
      <w:rFonts w:ascii="Liberation Sans" w:hAnsi="Liberation Sans"/>
      <w:b/>
      <w:i/>
      <w:color w:val="000000"/>
      <w:sz w:val="22"/>
    </w:rPr>
  </w:style>
  <w:style w:type="paragraph" w:customStyle="1" w:styleId="OOoList">
    <w:name w:val="OOoList"/>
    <w:basedOn w:val="OOoTextBody"/>
    <w:pPr>
      <w:spacing w:before="0" w:after="60"/>
      <w:ind w:left="0" w:right="0" w:firstLine="0"/>
    </w:pPr>
    <w:rPr>
      <w:rFonts w:ascii="Liberation Sans" w:hAnsi="Liberation Sans"/>
      <w:lang w:val="en-US"/>
    </w:rPr>
  </w:style>
  <w:style w:type="paragraph" w:customStyle="1" w:styleId="OOoTextBodyListIntro">
    <w:name w:val="OOoTextBody_ListIntro"/>
    <w:basedOn w:val="OOoTextBody"/>
    <w:pPr>
      <w:keepNext/>
      <w:pageBreakBefore w:val="0"/>
      <w:widowControl/>
      <w:spacing w:before="0" w:after="62"/>
      <w:ind w:left="0" w:right="0" w:firstLine="0"/>
      <w:jc w:val="left"/>
    </w:pPr>
    <w:rPr>
      <w:shd w:val="clear" w:color="auto" w:fill="auto"/>
    </w:rPr>
  </w:style>
  <w:style w:type="paragraph" w:customStyle="1" w:styleId="OOoList1Start">
    <w:name w:val="OOoList 1 Start"/>
    <w:basedOn w:val="OOoList"/>
  </w:style>
  <w:style w:type="paragraph" w:customStyle="1" w:styleId="OOoList1Cont">
    <w:name w:val="OOoList 1 Cont."/>
    <w:basedOn w:val="OOoList1Start"/>
  </w:style>
  <w:style w:type="paragraph" w:customStyle="1" w:styleId="OOoListTextBodyL1">
    <w:name w:val="OOoList_TextBody_L1"/>
    <w:basedOn w:val="OOoList"/>
    <w:pPr>
      <w:ind w:left="737" w:right="0" w:firstLine="0"/>
    </w:pPr>
  </w:style>
  <w:style w:type="paragraph" w:customStyle="1" w:styleId="OOoList1End">
    <w:name w:val="OOoList 1 End"/>
    <w:basedOn w:val="OOoList1Start"/>
    <w:pPr>
      <w:spacing w:before="0" w:after="119"/>
    </w:pPr>
  </w:style>
  <w:style w:type="paragraph" w:customStyle="1" w:styleId="OOoTextBodyIndent">
    <w:name w:val="OOoTextBodyIndent"/>
    <w:basedOn w:val="OOoTextBody"/>
    <w:pPr>
      <w:ind w:left="360" w:right="0" w:firstLine="0"/>
    </w:pPr>
  </w:style>
  <w:style w:type="paragraph" w:customStyle="1" w:styleId="TableContents">
    <w:name w:val="Table Contents"/>
    <w:basedOn w:val="Normal"/>
    <w:pPr>
      <w:suppressLineNumbers/>
    </w:pPr>
    <w:rPr>
      <w:sz w:val="21"/>
    </w:rPr>
  </w:style>
  <w:style w:type="paragraph" w:customStyle="1" w:styleId="OOoNum123Start">
    <w:name w:val="OOoNum 123 Start"/>
    <w:basedOn w:val="OOoList"/>
  </w:style>
  <w:style w:type="paragraph" w:customStyle="1" w:styleId="OOoNum123Cont">
    <w:name w:val="OOoNum 123 Cont."/>
    <w:basedOn w:val="OOoNum123Start"/>
  </w:style>
  <w:style w:type="paragraph" w:customStyle="1" w:styleId="OOoNum123End">
    <w:name w:val="OOoNum 123 End"/>
    <w:basedOn w:val="OOoNum123Start"/>
    <w:pPr>
      <w:spacing w:before="0" w:after="120"/>
    </w:pPr>
  </w:style>
  <w:style w:type="paragraph" w:customStyle="1" w:styleId="OOoFigureCaption">
    <w:name w:val="OOoFigureCaption"/>
    <w:basedOn w:val="OOoTableCaption"/>
    <w:pPr>
      <w:spacing w:before="0" w:after="62"/>
      <w:jc w:val="left"/>
    </w:pPr>
    <w:rPr>
      <w:rFonts w:ascii="Liberation Sans" w:hAnsi="Liberation Sans"/>
      <w:i/>
    </w:rPr>
  </w:style>
  <w:style w:type="paragraph" w:customStyle="1" w:styleId="OOoComputerCode">
    <w:name w:val="OOoComputerCode"/>
    <w:basedOn w:val="OOoTextBody"/>
    <w:pPr>
      <w:spacing w:before="0" w:after="0"/>
      <w:ind w:left="360" w:right="0" w:firstLine="0"/>
    </w:pPr>
    <w:rPr>
      <w:rFonts w:ascii="Liberation Mono" w:hAnsi="Liberation Mono"/>
    </w:rPr>
  </w:style>
  <w:style w:type="paragraph" w:customStyle="1" w:styleId="Footnote">
    <w:name w:val="Footnote"/>
    <w:basedOn w:val="Normal"/>
    <w:pPr>
      <w:suppressLineNumbers/>
      <w:ind w:left="283" w:right="0" w:hanging="283"/>
    </w:pPr>
    <w:rPr>
      <w:sz w:val="20"/>
      <w:szCs w:val="20"/>
    </w:rPr>
  </w:style>
  <w:style w:type="paragraph" w:customStyle="1" w:styleId="OOoFootnote">
    <w:name w:val="OOoFootnote"/>
    <w:basedOn w:val="OOoTextBody"/>
    <w:pPr>
      <w:ind w:left="360" w:right="0" w:hanging="360"/>
    </w:pPr>
    <w:rPr>
      <w:rFonts w:ascii="Liberation Sans" w:hAnsi="Liberation Sans"/>
      <w:sz w:val="20"/>
      <w:lang w:val="en-US"/>
    </w:rPr>
  </w:style>
  <w:style w:type="paragraph" w:customStyle="1" w:styleId="OOoNewChapter">
    <w:name w:val="OOoNewChapter"/>
    <w:basedOn w:val="OOoTextBody"/>
    <w:pPr>
      <w:spacing w:before="0" w:after="60"/>
      <w:jc w:val="center"/>
    </w:pPr>
    <w:rPr>
      <w:rFonts w:ascii="Liberation Sans" w:hAnsi="Liberation Sans"/>
      <w:lang w:val="en-US"/>
    </w:rPr>
  </w:style>
  <w:style w:type="paragraph" w:customStyle="1" w:styleId="OOoFigure">
    <w:name w:val="OOoFigure"/>
    <w:basedOn w:val="OOoTextBody"/>
    <w:pPr>
      <w:spacing w:before="120" w:after="120"/>
      <w:jc w:val="center"/>
    </w:pPr>
    <w:rPr>
      <w:rFonts w:ascii="Liberation Sans" w:hAnsi="Liberation Sans"/>
    </w:rPr>
  </w:style>
  <w:style w:type="paragraph" w:customStyle="1" w:styleId="OOoDefinitionTerm">
    <w:name w:val="OOoDefinitionTerm"/>
    <w:basedOn w:val="OOoDefinition"/>
    <w:pPr>
      <w:keepNext/>
      <w:spacing w:before="120" w:after="0"/>
      <w:ind w:left="0" w:right="0" w:firstLine="0"/>
    </w:pPr>
    <w:rPr>
      <w:rFonts w:ascii="Liberation Sans" w:hAnsi="Liberation Sans"/>
      <w:b/>
      <w:color w:val="000000"/>
    </w:rPr>
  </w:style>
  <w:style w:type="paragraph" w:customStyle="1" w:styleId="Textbodyindent">
    <w:name w:val="Text body indent"/>
    <w:basedOn w:val="Textbody"/>
    <w:pPr>
      <w:ind w:left="283" w:right="0" w:firstLine="0"/>
    </w:pPr>
    <w:rPr>
      <w:sz w:val="21"/>
    </w:rPr>
  </w:style>
  <w:style w:type="paragraph" w:customStyle="1" w:styleId="OOoDefinition">
    <w:name w:val="OOoDefinition"/>
    <w:basedOn w:val="OOoTextBody"/>
    <w:pPr>
      <w:spacing w:before="0" w:after="120"/>
      <w:ind w:left="360" w:right="0" w:firstLine="0"/>
    </w:pPr>
    <w:rPr>
      <w:rFonts w:ascii="Liberation Sans" w:hAnsi="Liberation Sans"/>
    </w:rPr>
  </w:style>
  <w:style w:type="paragraph" w:customStyle="1" w:styleId="OOoSimpleList">
    <w:name w:val="OOoSimpleList"/>
    <w:basedOn w:val="OOoList"/>
    <w:pPr>
      <w:spacing w:before="0" w:after="60"/>
      <w:ind w:left="360" w:right="0" w:firstLine="0"/>
    </w:pPr>
  </w:style>
  <w:style w:type="paragraph" w:customStyle="1" w:styleId="TableHeading">
    <w:name w:val="Table Heading"/>
    <w:basedOn w:val="TableContents"/>
    <w:pPr>
      <w:suppressLineNumbers/>
      <w:jc w:val="center"/>
    </w:pPr>
    <w:rPr>
      <w:b/>
      <w:bCs/>
      <w:sz w:val="21"/>
    </w:rPr>
  </w:style>
  <w:style w:type="paragraph" w:customStyle="1" w:styleId="OOoComputerCodeEnd">
    <w:name w:val="OOoComputerCode_End"/>
    <w:basedOn w:val="OOoComputerCode"/>
    <w:pPr>
      <w:spacing w:before="0" w:after="60"/>
      <w:ind w:left="360" w:right="0" w:firstLine="0"/>
    </w:pPr>
    <w:rPr>
      <w:sz w:val="22"/>
      <w:szCs w:val="22"/>
    </w:rPr>
  </w:style>
  <w:style w:type="paragraph" w:customStyle="1" w:styleId="OOoSubtitle">
    <w:name w:val="OOoSubtitle"/>
    <w:basedOn w:val="OOoTextBody"/>
    <w:pPr>
      <w:ind w:left="0" w:right="0" w:firstLine="0"/>
      <w:jc w:val="left"/>
    </w:pPr>
    <w:rPr>
      <w:rFonts w:ascii="Liberation Sans" w:hAnsi="Liberation Sans"/>
      <w:i/>
      <w:color w:val="000000"/>
      <w:sz w:val="36"/>
    </w:rPr>
  </w:style>
  <w:style w:type="paragraph" w:customStyle="1" w:styleId="Framecontents">
    <w:name w:val="Frame contents"/>
    <w:basedOn w:val="Textbody"/>
    <w:rPr>
      <w:sz w:val="21"/>
    </w:rPr>
  </w:style>
  <w:style w:type="paragraph" w:customStyle="1" w:styleId="OOoHeading">
    <w:name w:val="OOoHeading"/>
    <w:basedOn w:val="Normal"/>
    <w:pPr>
      <w:keepNext/>
      <w:ind w:left="0" w:right="0" w:firstLine="0"/>
    </w:pPr>
    <w:rPr>
      <w:rFonts w:ascii="Liberation Sans" w:hAnsi="Liberation Sans"/>
      <w:b/>
      <w:color w:val="000080"/>
      <w:sz w:val="29"/>
    </w:rPr>
  </w:style>
  <w:style w:type="paragraph" w:customStyle="1" w:styleId="OOoContents">
    <w:name w:val="OOoContents"/>
    <w:basedOn w:val="OOoTextBody"/>
    <w:pPr>
      <w:ind w:left="0" w:right="0" w:firstLine="0"/>
    </w:pPr>
    <w:rPr>
      <w:rFonts w:ascii="Liberation Sans" w:hAnsi="Liberation Sans"/>
    </w:rPr>
  </w:style>
  <w:style w:type="paragraph" w:customStyle="1" w:styleId="OOoContents1">
    <w:name w:val="OOoContents 1"/>
    <w:basedOn w:val="OOoContents"/>
    <w:pPr>
      <w:spacing w:before="113" w:after="0"/>
    </w:pPr>
  </w:style>
  <w:style w:type="paragraph" w:customStyle="1" w:styleId="OOoContents2">
    <w:name w:val="OOoContents 2"/>
    <w:basedOn w:val="OOoContents"/>
    <w:pPr>
      <w:spacing w:before="57" w:after="0"/>
      <w:ind w:left="283" w:right="0" w:firstLine="0"/>
    </w:pPr>
  </w:style>
  <w:style w:type="paragraph" w:customStyle="1" w:styleId="OOoContents3">
    <w:name w:val="OOoContents 3"/>
    <w:basedOn w:val="OOoContents"/>
    <w:pPr>
      <w:spacing w:before="0" w:after="0"/>
      <w:ind w:left="567" w:right="0" w:firstLine="0"/>
    </w:pPr>
  </w:style>
  <w:style w:type="paragraph" w:customStyle="1" w:styleId="Contents4">
    <w:name w:val="Contents 4"/>
    <w:basedOn w:val="Index"/>
    <w:pPr>
      <w:tabs>
        <w:tab w:val="right" w:leader="dot" w:pos="9637"/>
      </w:tabs>
      <w:ind w:left="849" w:right="0" w:firstLine="0"/>
    </w:pPr>
  </w:style>
  <w:style w:type="paragraph" w:customStyle="1" w:styleId="OOoContents4">
    <w:name w:val="OOoContents 4"/>
    <w:basedOn w:val="OOoContents"/>
    <w:pPr>
      <w:spacing w:before="0" w:after="0"/>
      <w:ind w:left="958" w:right="0" w:firstLine="0"/>
    </w:pPr>
  </w:style>
  <w:style w:type="paragraph" w:customStyle="1" w:styleId="OOoCopyrightPage">
    <w:name w:val="OOoCopyrightPage"/>
    <w:basedOn w:val="OOoHeading"/>
    <w:pPr>
      <w:spacing w:before="283" w:after="119"/>
    </w:pPr>
    <w:rPr>
      <w:rFonts w:ascii="Liberation Sans" w:hAnsi="Liberation Sans"/>
      <w:color w:val="18A303"/>
    </w:rPr>
  </w:style>
  <w:style w:type="paragraph" w:customStyle="1" w:styleId="OOoNumabcStart">
    <w:name w:val="OOoNum abc Start"/>
    <w:basedOn w:val="OOoList"/>
    <w:pPr/>
  </w:style>
  <w:style w:type="paragraph" w:customStyle="1" w:styleId="OOoNumiiiStart">
    <w:name w:val="OOoNum iii Start"/>
    <w:basedOn w:val="OOoList"/>
    <w:pPr/>
  </w:style>
  <w:style w:type="paragraph" w:customStyle="1" w:styleId="OOoNumabcCont">
    <w:name w:val="OOoNum abc Cont."/>
    <w:basedOn w:val="OOoNumabcStart"/>
  </w:style>
  <w:style w:type="paragraph" w:customStyle="1" w:styleId="OOoNumabcEnd">
    <w:name w:val="OOoNum abc End"/>
    <w:basedOn w:val="OOoNumabcStart"/>
  </w:style>
  <w:style w:type="paragraph" w:customStyle="1" w:styleId="OOoNumiiiCont">
    <w:name w:val="OOoNum iii Cont."/>
    <w:basedOn w:val="OOoNumiiiStart"/>
  </w:style>
  <w:style w:type="paragraph" w:customStyle="1" w:styleId="OOoNumiiiEnd">
    <w:name w:val="OOoNum iii End"/>
    <w:basedOn w:val="OOoNumiiiStart"/>
  </w:style>
  <w:style w:type="paragraph" w:customStyle="1" w:styleId="OOoListTNCEnd">
    <w:name w:val="OOoListTNC End"/>
    <w:basedOn w:val="OOoListTNCStart"/>
    <w:pPr>
      <w:ind w:left="737" w:right="0" w:hanging="317"/>
    </w:pPr>
    <w:rPr>
      <w:sz w:val="21"/>
    </w:rPr>
  </w:style>
  <w:style w:type="paragraph" w:customStyle="1" w:styleId="OOoListTNCCont">
    <w:name w:val="OOoListTNC Cont."/>
    <w:basedOn w:val="OOoListTNCStart"/>
    <w:pPr>
      <w:ind w:left="737" w:right="0" w:hanging="317"/>
    </w:pPr>
    <w:rPr>
      <w:rFonts w:ascii="Liberation Sans" w:hAnsi="Liberation Sans"/>
      <w:sz w:val="21"/>
    </w:rPr>
  </w:style>
  <w:style w:type="paragraph" w:customStyle="1" w:styleId="OOoListTNCStart">
    <w:name w:val="OOoListTNC Start"/>
    <w:basedOn w:val="OOoTableText"/>
    <w:pPr>
      <w:ind w:left="737" w:right="0" w:hanging="317"/>
    </w:pPr>
    <w:rPr>
      <w:rFonts w:ascii="Liberation Sans" w:hAnsi="Liberation Sans"/>
      <w:sz w:val="21"/>
    </w:rPr>
  </w:style>
  <w:style w:type="paragraph" w:customStyle="1" w:styleId="OOoTableTextListIntro">
    <w:name w:val="OOoTableText_ListIntro"/>
    <w:basedOn w:val="OOoTableText"/>
  </w:style>
  <w:style w:type="paragraph" w:customStyle="1" w:styleId="OOoNumberedTNCEnd">
    <w:name w:val="OOoNumberedTNC End"/>
    <w:basedOn w:val="OOoNumberedTNCStart"/>
    <w:pPr>
      <w:ind w:left="737" w:right="0" w:hanging="113"/>
    </w:pPr>
  </w:style>
  <w:style w:type="paragraph" w:customStyle="1" w:styleId="OOoNumberedTNCCont">
    <w:name w:val="OOoNumberedTNC Cont."/>
    <w:basedOn w:val="OOoNumberedTNCStart"/>
    <w:pPr>
      <w:ind w:left="737" w:right="0" w:hanging="113"/>
    </w:pPr>
    <w:rPr>
      <w:rFonts w:ascii="Liberation Sans" w:hAnsi="Liberation Sans"/>
      <w:sz w:val="21"/>
    </w:rPr>
  </w:style>
  <w:style w:type="paragraph" w:customStyle="1" w:styleId="OOoNumberedTNCStart">
    <w:name w:val="OOoNumberedTNC Start"/>
    <w:basedOn w:val="OOoTableText"/>
    <w:pPr>
      <w:ind w:left="737" w:right="0" w:hanging="113"/>
    </w:pPr>
    <w:rPr>
      <w:rFonts w:ascii="Liberation Sans" w:hAnsi="Liberation Sans"/>
      <w:sz w:val="21"/>
    </w:rPr>
  </w:style>
  <w:style w:type="paragraph" w:customStyle="1" w:styleId="OOoHeading2">
    <w:name w:val="OOoHeading 2"/>
    <w:basedOn w:val="OOoHeading"/>
    <w:pPr>
      <w:spacing w:before="221" w:after="119"/>
      <w:outlineLvl w:val="1"/>
    </w:pPr>
    <w:rPr>
      <w:color w:val="18A303"/>
      <w:sz w:val="28"/>
    </w:rPr>
  </w:style>
  <w:style w:type="paragraph" w:customStyle="1" w:styleId="OOoHeading3">
    <w:name w:val="OOoHeading 3"/>
    <w:basedOn w:val="OOoHeading"/>
    <w:pPr>
      <w:spacing w:before="221" w:after="62"/>
      <w:outlineLvl w:val="2"/>
    </w:pPr>
    <w:rPr>
      <w:i/>
      <w:color w:val="18A303"/>
      <w:sz w:val="24"/>
    </w:rPr>
  </w:style>
  <w:style w:type="paragraph" w:customStyle="1" w:styleId="OOoHeading4">
    <w:name w:val="OOoHeading 4"/>
    <w:basedOn w:val="OOoHeading"/>
    <w:pPr>
      <w:pBdr>
        <w:top w:val="nil"/>
        <w:left w:val="nil"/>
        <w:bottom w:val="nil"/>
        <w:right w:val="nil"/>
      </w:pBdr>
      <w:spacing w:before="180" w:after="0"/>
      <w:outlineLvl w:val="3"/>
    </w:pPr>
    <w:rPr>
      <w:color w:val="18A303"/>
      <w:sz w:val="23"/>
    </w:rPr>
  </w:style>
  <w:style w:type="paragraph" w:customStyle="1" w:styleId="OOoListTextBodyL2">
    <w:name w:val="OOoList_TextBody_L2"/>
    <w:basedOn w:val="OOoList"/>
    <w:pPr>
      <w:ind w:left="1247" w:right="0" w:firstLine="0"/>
    </w:pPr>
  </w:style>
  <w:style w:type="paragraph" w:customStyle="1" w:styleId="OOoList2Cont">
    <w:name w:val="OOoList 2 Cont."/>
    <w:basedOn w:val="OOoList2Start"/>
  </w:style>
  <w:style w:type="paragraph" w:customStyle="1" w:styleId="OOoList2Start">
    <w:name w:val="OOoList 2 Start"/>
    <w:basedOn w:val="OOoList"/>
  </w:style>
  <w:style w:type="paragraph" w:customStyle="1" w:styleId="OOoList2End">
    <w:name w:val="OOoList 2 End"/>
    <w:basedOn w:val="OOoList2Start"/>
    <w:pPr>
      <w:spacing w:before="0" w:after="119"/>
    </w:pPr>
  </w:style>
  <w:style w:type="paragraph" w:customStyle="1" w:styleId="Heading10">
    <w:name w:val="Heading 10"/>
    <w:basedOn w:val="Heading"/>
    <w:rPr>
      <w:b/>
      <w:bCs/>
      <w:sz w:val="18"/>
    </w:rPr>
  </w:style>
  <w:style w:type="paragraph" w:customStyle="1" w:styleId="OOoTableTextCaption">
    <w:name w:val="OOoTableText(Caption)"/>
    <w:rPr>
      <w:rFonts w:ascii="Liberation Sans" w:hAnsi="Liberation Sans"/>
      <w:b w:val="0"/>
      <w:sz w:val="20"/>
      <w:lang w:val="en-US"/>
    </w:rPr>
  </w:style>
  <w:style w:type="paragraph" w:customStyle="1" w:styleId="OOoTableTextCaptionNumber">
    <w:name w:val="OOoTableText(CaptionNumber)"/>
    <w:basedOn w:val="OOoTableTextCaption"/>
    <w:pPr>
      <w:jc w:val="right"/>
    </w:pPr>
    <w:rPr>
      <w:rFonts w:ascii="Liberation Sans" w:hAnsi="Liberation Sans"/>
      <w:b/>
    </w:rPr>
  </w:style>
  <w:style w:type="paragraph" w:customStyle="1" w:styleId="Table">
    <w:name w:val="Table"/>
    <w:basedOn w:val="Caption"/>
  </w:style>
  <w:style w:type="paragraph" w:customStyle="1" w:styleId="Figure">
    <w:name w:val="Figure"/>
    <w:basedOn w:val="Caption"/>
    <w:pPr>
      <w:spacing w:before="0" w:after="60"/>
    </w:pPr>
    <w:rPr>
      <w:sz w:val="28"/>
    </w:rPr>
  </w:style>
  <w:style w:type="paragraph" w:customStyle="1" w:styleId="OOoCoverNotice">
    <w:name w:val="OOoCoverNotice"/>
    <w:basedOn w:val="OOoTextBody"/>
    <w:pPr>
      <w:pBdr>
        <w:top w:val="double" w:sz="8" w:space="7" w:color="000000" w:shadow="1"/>
        <w:left w:val="double" w:sz="8" w:space="7" w:color="000000" w:shadow="1"/>
        <w:bottom w:val="double" w:sz="8" w:space="7" w:color="000000" w:shadow="1"/>
        <w:right w:val="double" w:sz="8" w:space="7" w:color="000000" w:shadow="1"/>
      </w:pBdr>
      <w:spacing w:before="567" w:after="119"/>
      <w:ind w:left="1134" w:right="0" w:firstLine="0"/>
    </w:pPr>
    <w:rPr>
      <w:sz w:val="24"/>
      <w:szCs w:val="24"/>
    </w:rPr>
  </w:style>
  <w:style w:type="paragraph" w:customStyle="1" w:styleId="OOoScenarioHeading">
    <w:name w:val="OOoScenarioHeading"/>
    <w:pPr>
      <w:spacing w:before="0" w:after="119"/>
    </w:pPr>
    <w:rPr>
      <w:rFonts w:ascii="Liberation Sans" w:hAnsi="Liberation Sans"/>
      <w:b/>
      <w:bCs/>
      <w:sz w:val="24"/>
      <w:szCs w:val="24"/>
    </w:rPr>
  </w:style>
  <w:style w:type="paragraph" w:customStyle="1" w:styleId="PreformattedText">
    <w:name w:val="Preformatted Text"/>
    <w:basedOn w:val="Normal"/>
    <w:pPr>
      <w:spacing w:before="0" w:after="0"/>
    </w:pPr>
    <w:rPr>
      <w:rFonts w:ascii="Liberation Sans" w:eastAsia="Courier New" w:hAnsi="Liberation Sans" w:cs="Courier New"/>
      <w:sz w:val="20"/>
      <w:szCs w:val="20"/>
    </w:rPr>
  </w:style>
  <w:style w:type="paragraph" w:customStyle="1" w:styleId="Quotations">
    <w:name w:val="Quotations"/>
    <w:basedOn w:val="Normal"/>
    <w:pPr>
      <w:spacing w:before="0" w:after="283"/>
      <w:ind w:left="567" w:right="567" w:firstLine="0"/>
    </w:pPr>
    <w:rPr>
      <w:sz w:val="21"/>
    </w:rPr>
  </w:style>
  <w:style w:type="paragraph" w:customStyle="1" w:styleId="Sender">
    <w:name w:val="Sender"/>
    <w:basedOn w:val="Normal"/>
    <w:pPr>
      <w:suppressLineNumbers/>
      <w:spacing w:before="0" w:after="60"/>
    </w:pPr>
    <w:rPr>
      <w:sz w:val="21"/>
    </w:rPr>
  </w:style>
  <w:style w:type="paragraph" w:styleId="Signature">
    <w:name w:val="Signature"/>
    <w:basedOn w:val="Normal"/>
    <w:pPr>
      <w:suppressLineNumbers/>
    </w:pPr>
    <w:rPr>
      <w:sz w:val="21"/>
    </w:rPr>
  </w:style>
  <w:style w:type="paragraph" w:styleId="Subtitle">
    <w:name w:val="Subtitle"/>
    <w:basedOn w:val="Heading"/>
    <w:pPr>
      <w:jc w:val="center"/>
    </w:pPr>
    <w:rPr>
      <w:rFonts w:ascii="Liberation Sans" w:hAnsi="Liberation Sans"/>
      <w:i/>
      <w:iCs/>
      <w:sz w:val="28"/>
      <w:szCs w:val="28"/>
    </w:rPr>
  </w:style>
  <w:style w:type="paragraph" w:customStyle="1" w:styleId="Tableindex1">
    <w:name w:val="Table index 1"/>
    <w:basedOn w:val="Index"/>
    <w:pPr>
      <w:tabs>
        <w:tab w:val="right" w:leader="dot" w:pos="9637"/>
      </w:tabs>
      <w:ind w:left="0" w:right="0" w:firstLine="0"/>
    </w:pPr>
    <w:rPr>
      <w:sz w:val="21"/>
    </w:rPr>
  </w:style>
  <w:style w:type="paragraph" w:customStyle="1" w:styleId="Tableindexheading">
    <w:name w:val="Table index heading"/>
    <w:basedOn w:val="Heading"/>
    <w:pPr>
      <w:suppressLineNumbers/>
      <w:ind w:left="0" w:right="0" w:firstLine="0"/>
    </w:pPr>
    <w:rPr>
      <w:rFonts w:ascii="Liberation Sans" w:hAnsi="Liberation Sans"/>
      <w:b/>
      <w:bCs/>
      <w:sz w:val="32"/>
      <w:szCs w:val="32"/>
    </w:rPr>
  </w:style>
  <w:style w:type="paragraph" w:customStyle="1" w:styleId="Text">
    <w:name w:val="Text"/>
    <w:basedOn w:val="Caption"/>
  </w:style>
  <w:style w:type="paragraph" w:styleId="Title">
    <w:name w:val="Title"/>
    <w:basedOn w:val="Heading"/>
    <w:pPr>
      <w:jc w:val="center"/>
    </w:pPr>
    <w:rPr>
      <w:rFonts w:ascii="Liberation Sans" w:hAnsi="Liberation Sans"/>
      <w:b/>
      <w:bCs/>
      <w:sz w:val="36"/>
      <w:szCs w:val="36"/>
    </w:rPr>
  </w:style>
  <w:style w:type="paragraph" w:customStyle="1" w:styleId="UserIndex1">
    <w:name w:val="User Index 1"/>
    <w:basedOn w:val="Index"/>
    <w:pPr>
      <w:tabs>
        <w:tab w:val="right" w:leader="dot" w:pos="9637"/>
      </w:tabs>
      <w:ind w:left="0" w:right="0" w:firstLine="0"/>
    </w:pPr>
    <w:rPr>
      <w:sz w:val="21"/>
    </w:rPr>
  </w:style>
  <w:style w:type="paragraph" w:customStyle="1" w:styleId="UserIndex10">
    <w:name w:val="User Index 10"/>
    <w:basedOn w:val="Index"/>
    <w:pPr>
      <w:tabs>
        <w:tab w:val="right" w:leader="dot" w:pos="9637"/>
      </w:tabs>
      <w:ind w:left="2547" w:right="0" w:firstLine="0"/>
    </w:pPr>
    <w:rPr>
      <w:sz w:val="21"/>
    </w:rPr>
  </w:style>
  <w:style w:type="paragraph" w:customStyle="1" w:styleId="UserIndex2">
    <w:name w:val="User Index 2"/>
    <w:basedOn w:val="Index"/>
    <w:pPr>
      <w:tabs>
        <w:tab w:val="right" w:leader="dot" w:pos="9637"/>
      </w:tabs>
      <w:ind w:left="283" w:right="0" w:firstLine="0"/>
    </w:pPr>
    <w:rPr>
      <w:sz w:val="21"/>
    </w:rPr>
  </w:style>
  <w:style w:type="paragraph" w:customStyle="1" w:styleId="UserIndexHeading">
    <w:name w:val="User Index Heading"/>
    <w:basedOn w:val="Heading"/>
    <w:pPr>
      <w:suppressLineNumbers/>
      <w:ind w:left="0" w:right="0" w:firstLine="0"/>
    </w:pPr>
    <w:rPr>
      <w:rFonts w:ascii="Liberation Sans" w:hAnsi="Liberation Sans"/>
      <w:b/>
      <w:bCs/>
      <w:sz w:val="32"/>
      <w:szCs w:val="32"/>
    </w:rPr>
  </w:style>
  <w:style w:type="character" w:customStyle="1" w:styleId="OOoChapterNumber">
    <w:name w:val="OOoChapterNumber"/>
    <w:rPr>
      <w:rFonts w:ascii="Liberation Sans" w:hAnsi="Liberation Sans"/>
      <w:b w:val="0"/>
      <w:i/>
      <w:color w:val="000000"/>
      <w:sz w:val="68"/>
      <w:szCs w:val="96"/>
    </w:rPr>
  </w:style>
  <w:style w:type="character" w:styleId="Hyperlink">
    <w:name w:val="Hyperlink"/>
    <w:rPr>
      <w:rFonts w:ascii="Liberation Sans" w:hAnsi="Liberation Sans"/>
      <w:i/>
      <w:color w:val="004586"/>
      <w:u w:val="none"/>
    </w:rPr>
  </w:style>
  <w:style w:type="character" w:customStyle="1" w:styleId="OOoDefault">
    <w:name w:val="OOoDefault"/>
    <w:rPr>
      <w:rFonts w:ascii="Liberation Sans" w:hAnsi="Liberation Sans"/>
      <w:lang w:val="en-US"/>
    </w:rPr>
  </w:style>
  <w:style w:type="character" w:customStyle="1" w:styleId="OOoMenuPath">
    <w:name w:val="OOoMenuPath"/>
    <w:basedOn w:val="OOoDefault"/>
    <w:rPr>
      <w:rFonts w:ascii="Liberation Sans" w:hAnsi="Liberation Sans"/>
      <w:b/>
      <w:lang w:val="en-US"/>
    </w:rPr>
  </w:style>
  <w:style w:type="character" w:customStyle="1" w:styleId="OOoStrongEmphasis">
    <w:name w:val="OOoStrongEmphasis"/>
    <w:basedOn w:val="OOoDefault"/>
    <w:rPr>
      <w:rFonts w:ascii="Liberation Sans" w:hAnsi="Liberation Sans"/>
      <w:b/>
    </w:rPr>
  </w:style>
  <w:style w:type="character" w:customStyle="1" w:styleId="FootnoteSymbol">
    <w:name w:val="Footnote Symbol"/>
    <w:rPr>
      <w:rFonts w:ascii="DejaVu Serif" w:hAnsi="DejaVu Serif"/>
    </w:rPr>
  </w:style>
  <w:style w:type="character" w:customStyle="1" w:styleId="Footnoteanchor">
    <w:name w:val="Footnote anchor"/>
    <w:rPr>
      <w:rFonts w:ascii="DejaVu Serif" w:hAnsi="DejaVu Serif"/>
      <w:position w:val="0"/>
    </w:rPr>
  </w:style>
  <w:style w:type="character" w:customStyle="1" w:styleId="OOoEmphasis">
    <w:name w:val="OOoEmphasis"/>
    <w:basedOn w:val="OOoDefault"/>
    <w:rPr>
      <w:rFonts w:ascii="Liberation Sans" w:hAnsi="Liberation Sans"/>
      <w:i/>
    </w:rPr>
  </w:style>
  <w:style w:type="character" w:customStyle="1" w:styleId="OOoKeystroke">
    <w:name w:val="OOoKeystroke"/>
    <w:basedOn w:val="OOoDefault"/>
    <w:rPr>
      <w:rFonts w:ascii="Liberation Sans" w:hAnsi="Liberation Sans"/>
      <w:i/>
      <w:iCs/>
    </w:rPr>
  </w:style>
  <w:style w:type="character" w:customStyle="1" w:styleId="OOoKeyboardInput">
    <w:name w:val="OOoKeyboardInput"/>
    <w:rPr>
      <w:rFonts w:ascii="Liberation Mono" w:hAnsi="Liberation Mono"/>
      <w:b/>
      <w:color w:val="000000"/>
    </w:rPr>
  </w:style>
  <w:style w:type="character" w:customStyle="1" w:styleId="IndexLink">
    <w:name w:val="Index Link"/>
    <w:rPr>
      <w:rFonts w:ascii="DejaVu Serif" w:hAnsi="DejaVu Serif"/>
    </w:rPr>
  </w:style>
  <w:style w:type="character" w:customStyle="1" w:styleId="Mainindexentry">
    <w:name w:val="Main index entry"/>
    <w:rPr>
      <w:rFonts w:ascii="DejaVu Serif" w:hAnsi="DejaVu Serif"/>
      <w:b w:val="0"/>
      <w:bCs/>
      <w:i/>
    </w:rPr>
  </w:style>
  <w:style w:type="character" w:customStyle="1" w:styleId="Captioncharacters">
    <w:name w:val="Caption characters"/>
    <w:rPr>
      <w:rFonts w:ascii="Liberation Sans" w:hAnsi="Liberation Sans"/>
    </w:rPr>
  </w:style>
  <w:style w:type="character" w:customStyle="1" w:styleId="Definition">
    <w:name w:val="Definition"/>
    <w:rPr>
      <w:rFonts w:ascii="Liberation Sans" w:hAnsi="Liberation Sans"/>
    </w:rPr>
  </w:style>
  <w:style w:type="character" w:customStyle="1" w:styleId="PageNumber">
    <w:name w:val="Page Number"/>
    <w:rPr>
      <w:rFonts w:ascii="Liberation Sans" w:hAnsi="Liberation Sans"/>
    </w:rPr>
  </w:style>
  <w:style w:type="character" w:customStyle="1" w:styleId="Placeholder">
    <w:name w:val="Placeholder"/>
    <w:rPr>
      <w:rFonts w:ascii="Liberation Sans" w:hAnsi="Liberation Sans"/>
      <w:smallCaps/>
      <w:color w:val="008080"/>
      <w:u w:val="dotted"/>
    </w:rPr>
  </w:style>
  <w:style w:type="character" w:customStyle="1" w:styleId="StrongEmphasis">
    <w:name w:val="Strong Emphasis"/>
    <w:rPr>
      <w:rFonts w:ascii="Liberation Sans" w:hAnsi="Liberation Sans"/>
      <w:b/>
      <w:bCs/>
    </w:rPr>
  </w:style>
  <w:style w:type="character" w:customStyle="1" w:styleId="VisitedInternetLink">
    <w:name w:val="Visited Internet Link"/>
    <w:rPr>
      <w:rFonts w:ascii="Liberation Sans" w:hAnsi="Liberation Sans"/>
      <w:color w:val="800000"/>
      <w:u w:val="single"/>
    </w:rPr>
  </w:style>
  <w:style w:type="character" w:customStyle="1" w:styleId="LibOUiItem">
    <w:name w:val="LibOUiItem"/>
    <w:rPr>
      <w:rFonts w:ascii="Liberation Sans" w:hAnsi="Liberation Sans"/>
      <w:b/>
      <w:bCs/>
      <w:sz w:val="22"/>
      <w:lang w:val="en-US"/>
    </w:rPr>
  </w:style>
  <w:style w:type="character" w:styleId="FootnoteReference">
    <w:name w:val="footnote reference"/>
    <w:basedOn w:val="DefaultParagraphFont"/>
    <w:rsid w:val="00805BCE"/>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footer" Target="footer2.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footer" Target="footer1.xml" /></Relationships>
</file>

<file path=docProps/app.xml><?xml version="1.0" encoding="utf-8"?>
<Properties xmlns="http://schemas.openxmlformats.org/officeDocument/2006/extended-properties" xmlns:vt="http://schemas.openxmlformats.org/officeDocument/2006/docPropsVTypes">
  <TotalTime>292</TotalTime>
  <Pages>13</Pages>
  <Words>4112</Words>
  <Characters>0</Characters>
  <Application>Microsoft Office Word</Application>
  <DocSecurity>0</DocSecurity>
  <Lines>0</Lines>
  <Paragraphs>334</Paragraphs>
  <ScaleCrop>false</ScaleCrop>
  <Company/>
  <LinksUpToDate>false</LinksUpToDate>
  <CharactersWithSpaces>24831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LibO3_3_chapter_template.ott</dc:title>
  <dc:creator>John Dlugosz</dc:creator>
  <dc:description>Revision number 43
(JHW 16 May 2011)</dc:description>
  <cp:lastModifiedBy>Jean Hollis Weber</cp:lastModifiedBy>
  <cp:revision>14</cp:revision>
  <dcterms:created xsi:type="dcterms:W3CDTF">2011-02-06T01:47:59Z</dcterms:created>
  <dcterms:modified xsi:type="dcterms:W3CDTF">2011-05-16T16:35:25Z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